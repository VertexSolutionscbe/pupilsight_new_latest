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F1ECF" w14:textId="77777777" w:rsidR="00E65CEE" w:rsidRDefault="00471700">
      <w:pPr>
        <w:spacing w:before="92"/>
        <w:ind w:left="161"/>
      </w:pPr>
      <w:r>
        <w:pict w14:anchorId="3FFAA5C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5pt;height:63.75pt">
            <v:imagedata r:id="rId5" o:title=""/>
          </v:shape>
        </w:pict>
      </w:r>
    </w:p>
    <w:p w14:paraId="499DD1B3" w14:textId="77777777" w:rsidR="00E65CEE" w:rsidRDefault="00E65CEE">
      <w:pPr>
        <w:spacing w:before="2" w:line="120" w:lineRule="exact"/>
        <w:rPr>
          <w:sz w:val="12"/>
          <w:szCs w:val="12"/>
        </w:rPr>
      </w:pPr>
    </w:p>
    <w:p w14:paraId="4682AC73" w14:textId="77777777" w:rsidR="00E65CEE" w:rsidRDefault="00E65CEE">
      <w:pPr>
        <w:spacing w:line="200" w:lineRule="exact"/>
      </w:pPr>
    </w:p>
    <w:tbl>
      <w:tblPr>
        <w:tblW w:w="0" w:type="auto"/>
        <w:tblInd w:w="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2"/>
        <w:gridCol w:w="4131"/>
        <w:gridCol w:w="2389"/>
      </w:tblGrid>
      <w:tr w:rsidR="00E65CEE" w14:paraId="722D76E6" w14:textId="77777777" w:rsidTr="005B42A4">
        <w:trPr>
          <w:trHeight w:hRule="exact" w:val="1666"/>
        </w:trPr>
        <w:tc>
          <w:tcPr>
            <w:tcW w:w="8362" w:type="dxa"/>
            <w:gridSpan w:val="3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1E1E8B40" w14:textId="77777777" w:rsidR="00E65CEE" w:rsidRDefault="005B42A4">
            <w:pPr>
              <w:spacing w:before="79"/>
              <w:ind w:left="3337" w:right="3352"/>
              <w:jc w:val="center"/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sz w:val="22"/>
                <w:szCs w:val="22"/>
              </w:rPr>
              <w:t>FEE</w:t>
            </w:r>
            <w:r>
              <w:rPr>
                <w:rFonts w:ascii="Tahoma" w:eastAsia="Tahoma" w:hAnsi="Tahoma" w:cs="Tahoma"/>
                <w:b/>
                <w:spacing w:val="10"/>
                <w:sz w:val="22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b/>
                <w:w w:val="102"/>
                <w:sz w:val="22"/>
                <w:szCs w:val="22"/>
              </w:rPr>
              <w:t>RECEIPT</w:t>
            </w:r>
          </w:p>
          <w:p w14:paraId="14D0D711" w14:textId="77777777" w:rsidR="00E65CEE" w:rsidRDefault="00E65CEE">
            <w:pPr>
              <w:spacing w:before="5" w:line="140" w:lineRule="exact"/>
              <w:rPr>
                <w:sz w:val="15"/>
                <w:szCs w:val="15"/>
              </w:rPr>
            </w:pPr>
          </w:p>
          <w:p w14:paraId="2AD75F39" w14:textId="4B2BB4EA" w:rsidR="00E65CEE" w:rsidRDefault="005B42A4" w:rsidP="005B42A4">
            <w:pPr>
              <w:ind w:left="-13" w:right="32"/>
              <w:rPr>
                <w:rFonts w:ascii="Tahoma" w:eastAsia="Tahoma" w:hAnsi="Tahoma" w:cs="Tahoma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Rec.No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>:</w:t>
            </w:r>
            <w:r>
              <w:rPr>
                <w:rFonts w:ascii="Tahoma" w:eastAsia="Tahoma" w:hAnsi="Tahoma" w:cs="Tahoma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Tahoma" w:hAnsi="Tahoma"/>
                <w:sz w:val="16"/>
                <w:szCs w:val="16"/>
              </w:rPr>
              <w:t>${</w:t>
            </w:r>
            <w:proofErr w:type="spellStart"/>
            <w:r>
              <w:rPr>
                <w:rFonts w:ascii="Tahoma" w:hAnsi="Tahoma"/>
                <w:sz w:val="16"/>
                <w:szCs w:val="16"/>
              </w:rPr>
              <w:t>receipt_</w:t>
            </w:r>
            <w:proofErr w:type="gramStart"/>
            <w:r>
              <w:rPr>
                <w:rFonts w:ascii="Tahoma" w:hAnsi="Tahoma"/>
                <w:sz w:val="16"/>
                <w:szCs w:val="16"/>
              </w:rPr>
              <w:t>no</w:t>
            </w:r>
            <w:proofErr w:type="spellEnd"/>
            <w:r>
              <w:rPr>
                <w:rFonts w:ascii="Tahoma" w:hAnsi="Tahoma"/>
                <w:sz w:val="16"/>
                <w:szCs w:val="16"/>
              </w:rPr>
              <w:t>}</w:t>
            </w:r>
            <w:r>
              <w:rPr>
                <w:rFonts w:ascii="Tahoma" w:eastAsia="Tahoma" w:hAnsi="Tahoma" w:cs="Tahoma"/>
                <w:b/>
                <w:sz w:val="19"/>
                <w:szCs w:val="19"/>
              </w:rPr>
              <w:t xml:space="preserve">   </w:t>
            </w:r>
            <w:proofErr w:type="gramEnd"/>
            <w:r>
              <w:rPr>
                <w:rFonts w:ascii="Tahoma" w:eastAsia="Tahoma" w:hAnsi="Tahoma" w:cs="Tahoma"/>
                <w:b/>
                <w:sz w:val="19"/>
                <w:szCs w:val="19"/>
              </w:rPr>
              <w:t xml:space="preserve">                                                        </w:t>
            </w:r>
            <w:r>
              <w:rPr>
                <w:rFonts w:ascii="Tahoma" w:eastAsia="Tahoma" w:hAnsi="Tahoma" w:cs="Tahoma"/>
                <w:b/>
                <w:spacing w:val="22"/>
                <w:sz w:val="19"/>
                <w:szCs w:val="19"/>
              </w:rPr>
              <w:t xml:space="preserve">          </w:t>
            </w:r>
            <w:r>
              <w:rPr>
                <w:rFonts w:ascii="Tahoma" w:eastAsia="Tahoma" w:hAnsi="Tahoma" w:cs="Tahoma"/>
                <w:sz w:val="19"/>
                <w:szCs w:val="19"/>
              </w:rPr>
              <w:t>Date:</w:t>
            </w:r>
            <w:r>
              <w:rPr>
                <w:rFonts w:ascii="Tahoma" w:eastAsia="Tahoma" w:hAnsi="Tahoma" w:cs="Tahoma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Tahoma" w:hAnsi="Tahoma"/>
                <w:sz w:val="16"/>
                <w:szCs w:val="16"/>
              </w:rPr>
              <w:t>${date}</w:t>
            </w:r>
          </w:p>
          <w:p w14:paraId="236CE274" w14:textId="77777777" w:rsidR="00E65CEE" w:rsidRDefault="00E65CEE">
            <w:pPr>
              <w:spacing w:before="6" w:line="160" w:lineRule="exact"/>
              <w:rPr>
                <w:sz w:val="17"/>
                <w:szCs w:val="17"/>
              </w:rPr>
            </w:pPr>
          </w:p>
          <w:p w14:paraId="23384054" w14:textId="3657A07F" w:rsidR="00E65CEE" w:rsidRDefault="005B42A4" w:rsidP="005B42A4">
            <w:pPr>
              <w:ind w:left="-16" w:right="30"/>
              <w:rPr>
                <w:rFonts w:ascii="Tahoma" w:eastAsia="Tahoma" w:hAnsi="Tahoma" w:cs="Tahoma"/>
                <w:sz w:val="19"/>
                <w:szCs w:val="19"/>
              </w:rPr>
            </w:pPr>
            <w:r>
              <w:rPr>
                <w:rFonts w:ascii="Tahoma" w:eastAsia="Tahoma" w:hAnsi="Tahoma" w:cs="Tahoma"/>
                <w:sz w:val="19"/>
                <w:szCs w:val="19"/>
              </w:rPr>
              <w:t>Admission</w:t>
            </w:r>
            <w:r>
              <w:rPr>
                <w:rFonts w:ascii="Tahoma" w:eastAsia="Tahoma" w:hAnsi="Tahoma" w:cs="Tahoma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Tahoma" w:eastAsia="Tahoma" w:hAnsi="Tahoma" w:cs="Tahoma"/>
                <w:sz w:val="19"/>
                <w:szCs w:val="19"/>
              </w:rPr>
              <w:t>No:</w:t>
            </w:r>
            <w:r>
              <w:rPr>
                <w:rFonts w:ascii="Tahoma" w:eastAsia="Tahoma" w:hAnsi="Tahoma" w:cs="Tahoma"/>
                <w:spacing w:val="4"/>
                <w:sz w:val="19"/>
                <w:szCs w:val="19"/>
              </w:rPr>
              <w:t xml:space="preserve"> </w:t>
            </w:r>
            <w:r>
              <w:rPr>
                <w:rFonts w:ascii="Tahoma" w:hAnsi="Tahoma"/>
                <w:sz w:val="16"/>
                <w:szCs w:val="16"/>
              </w:rPr>
              <w:t>${</w:t>
            </w:r>
            <w:proofErr w:type="spellStart"/>
            <w:r>
              <w:rPr>
                <w:rFonts w:ascii="Tahoma" w:hAnsi="Tahoma"/>
                <w:sz w:val="16"/>
                <w:szCs w:val="16"/>
              </w:rPr>
              <w:t>student_</w:t>
            </w:r>
            <w:proofErr w:type="gramStart"/>
            <w:r>
              <w:rPr>
                <w:rFonts w:ascii="Tahoma" w:hAnsi="Tahoma"/>
                <w:sz w:val="16"/>
                <w:szCs w:val="16"/>
              </w:rPr>
              <w:t>id</w:t>
            </w:r>
            <w:proofErr w:type="spellEnd"/>
            <w:r>
              <w:rPr>
                <w:rFonts w:ascii="Tahoma" w:hAnsi="Tahoma"/>
                <w:sz w:val="16"/>
                <w:szCs w:val="16"/>
              </w:rPr>
              <w:t>}</w:t>
            </w:r>
            <w:r>
              <w:rPr>
                <w:rFonts w:ascii="Tahoma" w:eastAsia="Tahoma" w:hAnsi="Tahoma" w:cs="Tahoma"/>
                <w:b/>
                <w:sz w:val="19"/>
                <w:szCs w:val="19"/>
              </w:rPr>
              <w:t xml:space="preserve">   </w:t>
            </w:r>
            <w:proofErr w:type="gramEnd"/>
            <w:r>
              <w:rPr>
                <w:rFonts w:ascii="Tahoma" w:eastAsia="Tahoma" w:hAnsi="Tahoma" w:cs="Tahoma"/>
                <w:b/>
                <w:sz w:val="19"/>
                <w:szCs w:val="19"/>
              </w:rPr>
              <w:t xml:space="preserve">                                                           </w:t>
            </w:r>
            <w:r>
              <w:rPr>
                <w:rFonts w:ascii="Tahoma" w:eastAsia="Tahoma" w:hAnsi="Tahoma" w:cs="Tahoma"/>
                <w:b/>
                <w:spacing w:val="7"/>
                <w:sz w:val="19"/>
                <w:szCs w:val="19"/>
              </w:rPr>
              <w:t xml:space="preserve"> </w:t>
            </w:r>
            <w:r>
              <w:rPr>
                <w:rFonts w:ascii="Tahoma" w:eastAsia="Tahoma" w:hAnsi="Tahoma" w:cs="Tahoma"/>
                <w:sz w:val="19"/>
                <w:szCs w:val="19"/>
              </w:rPr>
              <w:t>Class/Section:</w:t>
            </w:r>
            <w:r>
              <w:rPr>
                <w:rFonts w:ascii="Tahoma" w:eastAsia="Tahoma" w:hAnsi="Tahoma" w:cs="Tahoma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Tahoma" w:hAnsi="Tahoma"/>
                <w:sz w:val="16"/>
                <w:szCs w:val="16"/>
              </w:rPr>
              <w:t>${</w:t>
            </w:r>
            <w:proofErr w:type="spellStart"/>
            <w:r>
              <w:rPr>
                <w:rFonts w:ascii="Tahoma" w:hAnsi="Tahoma"/>
                <w:sz w:val="16"/>
                <w:szCs w:val="16"/>
              </w:rPr>
              <w:t>class_section</w:t>
            </w:r>
            <w:proofErr w:type="spellEnd"/>
            <w:r>
              <w:rPr>
                <w:rFonts w:ascii="Tahoma" w:hAnsi="Tahoma"/>
                <w:sz w:val="16"/>
                <w:szCs w:val="16"/>
              </w:rPr>
              <w:t>}</w:t>
            </w:r>
          </w:p>
          <w:p w14:paraId="4008953B" w14:textId="77777777" w:rsidR="00E65CEE" w:rsidRDefault="00E65CEE">
            <w:pPr>
              <w:spacing w:before="6" w:line="160" w:lineRule="exact"/>
              <w:rPr>
                <w:sz w:val="17"/>
                <w:szCs w:val="17"/>
              </w:rPr>
            </w:pPr>
          </w:p>
          <w:p w14:paraId="2451D38C" w14:textId="1A9666E3" w:rsidR="00E65CEE" w:rsidRDefault="005B42A4">
            <w:pPr>
              <w:ind w:left="22"/>
              <w:rPr>
                <w:rFonts w:ascii="Tahoma" w:eastAsia="Tahoma" w:hAnsi="Tahoma" w:cs="Tahoma"/>
                <w:sz w:val="19"/>
                <w:szCs w:val="19"/>
              </w:rPr>
            </w:pPr>
            <w:r>
              <w:rPr>
                <w:rFonts w:ascii="Tahoma" w:eastAsia="Tahoma" w:hAnsi="Tahoma" w:cs="Tahoma"/>
                <w:sz w:val="19"/>
                <w:szCs w:val="19"/>
              </w:rPr>
              <w:t>Name:</w:t>
            </w:r>
            <w:r>
              <w:rPr>
                <w:rFonts w:ascii="Tahoma" w:eastAsia="Tahoma" w:hAnsi="Tahoma" w:cs="Tahoma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Tahoma" w:hAnsi="Tahoma"/>
                <w:sz w:val="16"/>
                <w:szCs w:val="16"/>
              </w:rPr>
              <w:t>${</w:t>
            </w:r>
            <w:proofErr w:type="spellStart"/>
            <w:r>
              <w:rPr>
                <w:rFonts w:ascii="Tahoma" w:hAnsi="Tahoma"/>
                <w:sz w:val="16"/>
                <w:szCs w:val="16"/>
              </w:rPr>
              <w:t>student_name</w:t>
            </w:r>
            <w:proofErr w:type="spellEnd"/>
            <w:r>
              <w:rPr>
                <w:rFonts w:ascii="Tahoma" w:hAnsi="Tahoma"/>
                <w:sz w:val="16"/>
                <w:szCs w:val="16"/>
              </w:rPr>
              <w:t>}</w:t>
            </w:r>
          </w:p>
        </w:tc>
      </w:tr>
      <w:tr w:rsidR="00E65CEE" w14:paraId="70724CFF" w14:textId="77777777" w:rsidTr="005B42A4">
        <w:trPr>
          <w:trHeight w:hRule="exact" w:val="390"/>
        </w:trPr>
        <w:tc>
          <w:tcPr>
            <w:tcW w:w="18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5375BFA" w14:textId="77777777" w:rsidR="00E65CEE" w:rsidRDefault="005B42A4">
            <w:pPr>
              <w:spacing w:before="64"/>
              <w:ind w:left="472"/>
              <w:rPr>
                <w:rFonts w:ascii="Tahoma" w:eastAsia="Tahoma" w:hAnsi="Tahoma" w:cs="Tahoma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19"/>
                <w:szCs w:val="19"/>
              </w:rPr>
              <w:t>Sl</w:t>
            </w:r>
            <w:proofErr w:type="spellEnd"/>
            <w:r>
              <w:rPr>
                <w:rFonts w:ascii="Tahoma" w:eastAsia="Tahoma" w:hAnsi="Tahoma" w:cs="Tahoma"/>
                <w:b/>
                <w:spacing w:val="6"/>
                <w:sz w:val="19"/>
                <w:szCs w:val="19"/>
              </w:rPr>
              <w:t xml:space="preserve"> </w:t>
            </w:r>
            <w:r>
              <w:rPr>
                <w:rFonts w:ascii="Tahoma" w:eastAsia="Tahoma" w:hAnsi="Tahoma" w:cs="Tahoma"/>
                <w:b/>
                <w:w w:val="102"/>
                <w:sz w:val="19"/>
                <w:szCs w:val="19"/>
              </w:rPr>
              <w:t>No</w:t>
            </w:r>
          </w:p>
        </w:tc>
        <w:tc>
          <w:tcPr>
            <w:tcW w:w="41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D05A90" w14:textId="77777777" w:rsidR="00E65CEE" w:rsidRDefault="005B42A4">
            <w:pPr>
              <w:spacing w:before="64"/>
              <w:ind w:left="1664" w:right="1679"/>
              <w:jc w:val="center"/>
              <w:rPr>
                <w:rFonts w:ascii="Tahoma" w:eastAsia="Tahoma" w:hAnsi="Tahoma" w:cs="Tahoma"/>
                <w:sz w:val="19"/>
                <w:szCs w:val="19"/>
              </w:rPr>
            </w:pPr>
            <w:r>
              <w:rPr>
                <w:rFonts w:ascii="Tahoma" w:eastAsia="Tahoma" w:hAnsi="Tahoma" w:cs="Tahoma"/>
                <w:b/>
                <w:w w:val="102"/>
                <w:sz w:val="19"/>
                <w:szCs w:val="19"/>
              </w:rPr>
              <w:t>Particulars</w:t>
            </w:r>
          </w:p>
        </w:tc>
        <w:tc>
          <w:tcPr>
            <w:tcW w:w="23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F2F30DD" w14:textId="77777777" w:rsidR="00E65CEE" w:rsidRDefault="005B42A4">
            <w:pPr>
              <w:spacing w:before="64"/>
              <w:ind w:left="732"/>
              <w:rPr>
                <w:rFonts w:ascii="Tahoma" w:eastAsia="Tahoma" w:hAnsi="Tahoma" w:cs="Tahoma"/>
                <w:sz w:val="19"/>
                <w:szCs w:val="19"/>
              </w:rPr>
            </w:pPr>
            <w:r>
              <w:rPr>
                <w:rFonts w:ascii="Tahoma" w:eastAsia="Tahoma" w:hAnsi="Tahoma" w:cs="Tahoma"/>
                <w:b/>
                <w:w w:val="102"/>
                <w:sz w:val="19"/>
                <w:szCs w:val="19"/>
              </w:rPr>
              <w:t>Amount</w:t>
            </w:r>
          </w:p>
        </w:tc>
      </w:tr>
      <w:tr w:rsidR="00E65CEE" w14:paraId="2A328532" w14:textId="77777777" w:rsidTr="005B42A4">
        <w:trPr>
          <w:trHeight w:hRule="exact" w:val="390"/>
        </w:trPr>
        <w:tc>
          <w:tcPr>
            <w:tcW w:w="18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C00D41C" w14:textId="26A9E3C1" w:rsidR="00E65CEE" w:rsidRDefault="005B42A4" w:rsidP="00471700">
            <w:pPr>
              <w:spacing w:before="74"/>
              <w:ind w:right="583"/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  <w:r>
              <w:t>${</w:t>
            </w:r>
            <w:proofErr w:type="spellStart"/>
            <w:r>
              <w:t>serial.all</w:t>
            </w:r>
            <w:proofErr w:type="spellEnd"/>
            <w:r>
              <w:t>}</w:t>
            </w:r>
          </w:p>
        </w:tc>
        <w:tc>
          <w:tcPr>
            <w:tcW w:w="41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6D63193" w14:textId="67C0D6E5" w:rsidR="00E65CEE" w:rsidRDefault="005B42A4">
            <w:pPr>
              <w:spacing w:before="74"/>
              <w:ind w:left="-9"/>
              <w:rPr>
                <w:rFonts w:ascii="Tahoma" w:eastAsia="Tahoma" w:hAnsi="Tahoma" w:cs="Tahoma"/>
                <w:sz w:val="18"/>
                <w:szCs w:val="18"/>
              </w:rPr>
            </w:pPr>
            <w:r>
              <w:t>${</w:t>
            </w:r>
            <w:proofErr w:type="spellStart"/>
            <w:r>
              <w:t>particulars.all</w:t>
            </w:r>
            <w:proofErr w:type="spellEnd"/>
            <w:r>
              <w:t>}</w:t>
            </w:r>
          </w:p>
        </w:tc>
        <w:tc>
          <w:tcPr>
            <w:tcW w:w="23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238DAE7" w14:textId="1D2F138F" w:rsidR="00E65CEE" w:rsidRDefault="00471700" w:rsidP="00471700">
            <w:pPr>
              <w:spacing w:before="74"/>
              <w:ind w:right="-41"/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  <w:r>
              <w:t xml:space="preserve">                      </w:t>
            </w:r>
            <w:r w:rsidR="005B42A4">
              <w:t>${</w:t>
            </w:r>
            <w:proofErr w:type="spellStart"/>
            <w:r w:rsidR="005B42A4">
              <w:t>amount.all</w:t>
            </w:r>
            <w:proofErr w:type="spellEnd"/>
            <w:r w:rsidR="005B42A4">
              <w:t>}</w:t>
            </w:r>
            <w:r>
              <w:t xml:space="preserve"> </w:t>
            </w:r>
          </w:p>
        </w:tc>
      </w:tr>
      <w:tr w:rsidR="00E65CEE" w14:paraId="27D7E1C9" w14:textId="77777777" w:rsidTr="005B42A4">
        <w:trPr>
          <w:trHeight w:hRule="exact" w:val="390"/>
        </w:trPr>
        <w:tc>
          <w:tcPr>
            <w:tcW w:w="5973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03952B" w14:textId="77777777" w:rsidR="00E65CEE" w:rsidRDefault="005B42A4">
            <w:pPr>
              <w:spacing w:before="74"/>
              <w:ind w:right="112"/>
              <w:jc w:val="right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Total</w:t>
            </w:r>
          </w:p>
        </w:tc>
        <w:tc>
          <w:tcPr>
            <w:tcW w:w="23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67E56E2" w14:textId="6ACDC797" w:rsidR="00E65CEE" w:rsidRDefault="00471700" w:rsidP="00471700">
            <w:pPr>
              <w:spacing w:before="74"/>
              <w:ind w:right="-41"/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hAnsi="Tahoma"/>
                <w:sz w:val="16"/>
                <w:szCs w:val="16"/>
              </w:rPr>
              <w:t xml:space="preserve">                                 </w:t>
            </w:r>
            <w:r w:rsidR="005B42A4">
              <w:rPr>
                <w:rFonts w:ascii="Tahoma" w:hAnsi="Tahoma"/>
                <w:sz w:val="16"/>
                <w:szCs w:val="16"/>
              </w:rPr>
              <w:t>${total}</w:t>
            </w:r>
          </w:p>
        </w:tc>
      </w:tr>
    </w:tbl>
    <w:p w14:paraId="1FFDB303" w14:textId="77777777" w:rsidR="00E65CEE" w:rsidRDefault="00E65CEE">
      <w:pPr>
        <w:spacing w:line="200" w:lineRule="exact"/>
      </w:pPr>
    </w:p>
    <w:p w14:paraId="62C94F82" w14:textId="77777777" w:rsidR="00E65CEE" w:rsidRDefault="00E65CEE">
      <w:pPr>
        <w:spacing w:before="10" w:line="220" w:lineRule="exact"/>
        <w:rPr>
          <w:sz w:val="22"/>
          <w:szCs w:val="22"/>
        </w:rPr>
      </w:pPr>
    </w:p>
    <w:p w14:paraId="5FFC0AC3" w14:textId="77777777" w:rsidR="00E65CEE" w:rsidRDefault="005B42A4">
      <w:pPr>
        <w:spacing w:before="31"/>
        <w:ind w:left="153"/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b/>
          <w:sz w:val="19"/>
          <w:szCs w:val="19"/>
        </w:rPr>
        <w:t>Fees</w:t>
      </w:r>
      <w:r>
        <w:rPr>
          <w:rFonts w:ascii="Tahoma" w:eastAsia="Tahoma" w:hAnsi="Tahoma" w:cs="Tahoma"/>
          <w:b/>
          <w:spacing w:val="11"/>
          <w:sz w:val="19"/>
          <w:szCs w:val="19"/>
        </w:rPr>
        <w:t xml:space="preserve"> </w:t>
      </w:r>
      <w:r>
        <w:rPr>
          <w:rFonts w:ascii="Tahoma" w:eastAsia="Tahoma" w:hAnsi="Tahoma" w:cs="Tahoma"/>
          <w:b/>
          <w:sz w:val="19"/>
          <w:szCs w:val="19"/>
        </w:rPr>
        <w:t>for</w:t>
      </w:r>
      <w:r>
        <w:rPr>
          <w:rFonts w:ascii="Tahoma" w:eastAsia="Tahoma" w:hAnsi="Tahoma" w:cs="Tahoma"/>
          <w:b/>
          <w:spacing w:val="7"/>
          <w:sz w:val="19"/>
          <w:szCs w:val="19"/>
        </w:rPr>
        <w:t xml:space="preserve"> </w:t>
      </w:r>
      <w:r>
        <w:rPr>
          <w:rFonts w:ascii="Tahoma" w:eastAsia="Tahoma" w:hAnsi="Tahoma" w:cs="Tahoma"/>
          <w:b/>
          <w:sz w:val="19"/>
          <w:szCs w:val="19"/>
        </w:rPr>
        <w:t>the</w:t>
      </w:r>
      <w:r>
        <w:rPr>
          <w:rFonts w:ascii="Tahoma" w:eastAsia="Tahoma" w:hAnsi="Tahoma" w:cs="Tahoma"/>
          <w:b/>
          <w:spacing w:val="8"/>
          <w:sz w:val="19"/>
          <w:szCs w:val="19"/>
        </w:rPr>
        <w:t xml:space="preserve"> </w:t>
      </w:r>
      <w:r>
        <w:rPr>
          <w:rFonts w:ascii="Tahoma" w:eastAsia="Tahoma" w:hAnsi="Tahoma" w:cs="Tahoma"/>
          <w:b/>
          <w:sz w:val="19"/>
          <w:szCs w:val="19"/>
        </w:rPr>
        <w:t>academic</w:t>
      </w:r>
      <w:r>
        <w:rPr>
          <w:rFonts w:ascii="Tahoma" w:eastAsia="Tahoma" w:hAnsi="Tahoma" w:cs="Tahoma"/>
          <w:b/>
          <w:spacing w:val="20"/>
          <w:sz w:val="19"/>
          <w:szCs w:val="19"/>
        </w:rPr>
        <w:t xml:space="preserve"> </w:t>
      </w:r>
      <w:r>
        <w:rPr>
          <w:rFonts w:ascii="Tahoma" w:eastAsia="Tahoma" w:hAnsi="Tahoma" w:cs="Tahoma"/>
          <w:b/>
          <w:sz w:val="19"/>
          <w:szCs w:val="19"/>
        </w:rPr>
        <w:t>year</w:t>
      </w:r>
      <w:r>
        <w:rPr>
          <w:rFonts w:ascii="Tahoma" w:eastAsia="Tahoma" w:hAnsi="Tahoma" w:cs="Tahoma"/>
          <w:b/>
          <w:spacing w:val="10"/>
          <w:sz w:val="19"/>
          <w:szCs w:val="19"/>
        </w:rPr>
        <w:t xml:space="preserve"> </w:t>
      </w:r>
      <w:r>
        <w:rPr>
          <w:rFonts w:ascii="Tahoma" w:eastAsia="Tahoma" w:hAnsi="Tahoma" w:cs="Tahoma"/>
          <w:b/>
          <w:sz w:val="19"/>
          <w:szCs w:val="19"/>
        </w:rPr>
        <w:t>-</w:t>
      </w:r>
      <w:r>
        <w:rPr>
          <w:rFonts w:ascii="Tahoma" w:eastAsia="Tahoma" w:hAnsi="Tahoma" w:cs="Tahoma"/>
          <w:b/>
          <w:spacing w:val="4"/>
          <w:sz w:val="19"/>
          <w:szCs w:val="19"/>
        </w:rPr>
        <w:t xml:space="preserve"> </w:t>
      </w:r>
      <w:r>
        <w:rPr>
          <w:rFonts w:ascii="Tahoma" w:eastAsia="Tahoma" w:hAnsi="Tahoma" w:cs="Tahoma"/>
          <w:b/>
          <w:sz w:val="19"/>
          <w:szCs w:val="19"/>
        </w:rPr>
        <w:t>May-2020</w:t>
      </w:r>
      <w:r>
        <w:rPr>
          <w:rFonts w:ascii="Tahoma" w:eastAsia="Tahoma" w:hAnsi="Tahoma" w:cs="Tahoma"/>
          <w:b/>
          <w:spacing w:val="21"/>
          <w:sz w:val="19"/>
          <w:szCs w:val="19"/>
        </w:rPr>
        <w:t xml:space="preserve"> </w:t>
      </w:r>
      <w:r>
        <w:rPr>
          <w:rFonts w:ascii="Tahoma" w:eastAsia="Tahoma" w:hAnsi="Tahoma" w:cs="Tahoma"/>
          <w:b/>
          <w:sz w:val="19"/>
          <w:szCs w:val="19"/>
        </w:rPr>
        <w:t>to</w:t>
      </w:r>
      <w:r>
        <w:rPr>
          <w:rFonts w:ascii="Tahoma" w:eastAsia="Tahoma" w:hAnsi="Tahoma" w:cs="Tahoma"/>
          <w:b/>
          <w:spacing w:val="6"/>
          <w:sz w:val="19"/>
          <w:szCs w:val="19"/>
        </w:rPr>
        <w:t xml:space="preserve"> </w:t>
      </w:r>
      <w:r>
        <w:rPr>
          <w:rFonts w:ascii="Tahoma" w:eastAsia="Tahoma" w:hAnsi="Tahoma" w:cs="Tahoma"/>
          <w:b/>
          <w:w w:val="102"/>
          <w:sz w:val="19"/>
          <w:szCs w:val="19"/>
        </w:rPr>
        <w:t>March-2021</w:t>
      </w:r>
    </w:p>
    <w:p w14:paraId="6335C131" w14:textId="77777777" w:rsidR="00E65CEE" w:rsidRDefault="00E65CEE">
      <w:pPr>
        <w:spacing w:before="6" w:line="180" w:lineRule="exact"/>
        <w:rPr>
          <w:sz w:val="18"/>
          <w:szCs w:val="18"/>
        </w:rPr>
      </w:pPr>
    </w:p>
    <w:p w14:paraId="2041534A" w14:textId="77777777" w:rsidR="00E65CEE" w:rsidRDefault="00E65CEE">
      <w:pPr>
        <w:spacing w:line="200" w:lineRule="exact"/>
      </w:pPr>
    </w:p>
    <w:p w14:paraId="0524F33C" w14:textId="102B1ED0" w:rsidR="00E65CEE" w:rsidRDefault="005B42A4">
      <w:pPr>
        <w:ind w:left="153"/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sz w:val="19"/>
          <w:szCs w:val="19"/>
        </w:rPr>
        <w:t>Payment</w:t>
      </w:r>
      <w:r>
        <w:rPr>
          <w:rFonts w:ascii="Tahoma" w:eastAsia="Tahoma" w:hAnsi="Tahoma" w:cs="Tahoma"/>
          <w:spacing w:val="17"/>
          <w:sz w:val="19"/>
          <w:szCs w:val="19"/>
        </w:rPr>
        <w:t xml:space="preserve"> </w:t>
      </w:r>
      <w:r>
        <w:rPr>
          <w:rFonts w:ascii="Tahoma" w:eastAsia="Tahoma" w:hAnsi="Tahoma" w:cs="Tahoma"/>
          <w:sz w:val="19"/>
          <w:szCs w:val="19"/>
        </w:rPr>
        <w:t>Mode</w:t>
      </w:r>
      <w:r>
        <w:rPr>
          <w:rFonts w:ascii="Tahoma" w:eastAsia="Tahoma" w:hAnsi="Tahoma" w:cs="Tahoma"/>
          <w:w w:val="102"/>
          <w:sz w:val="19"/>
          <w:szCs w:val="19"/>
        </w:rPr>
        <w:t xml:space="preserve">: </w:t>
      </w:r>
      <w:r>
        <w:rPr>
          <w:rFonts w:ascii="Tahoma" w:hAnsi="Tahoma"/>
          <w:sz w:val="16"/>
          <w:szCs w:val="16"/>
        </w:rPr>
        <w:t>${</w:t>
      </w:r>
      <w:proofErr w:type="spellStart"/>
      <w:r>
        <w:rPr>
          <w:rFonts w:ascii="Tahoma" w:hAnsi="Tahoma"/>
          <w:sz w:val="16"/>
          <w:szCs w:val="16"/>
        </w:rPr>
        <w:t>pay_mode</w:t>
      </w:r>
      <w:proofErr w:type="spellEnd"/>
      <w:r>
        <w:rPr>
          <w:rFonts w:ascii="Tahoma" w:hAnsi="Tahoma"/>
          <w:sz w:val="16"/>
          <w:szCs w:val="16"/>
        </w:rPr>
        <w:t>}</w:t>
      </w:r>
    </w:p>
    <w:p w14:paraId="759404DC" w14:textId="77777777" w:rsidR="00E65CEE" w:rsidRDefault="00E65CEE">
      <w:pPr>
        <w:spacing w:before="6" w:line="140" w:lineRule="exact"/>
        <w:rPr>
          <w:sz w:val="14"/>
          <w:szCs w:val="14"/>
        </w:rPr>
      </w:pPr>
    </w:p>
    <w:p w14:paraId="4A8B5160" w14:textId="6EDC165D" w:rsidR="00E65CEE" w:rsidRDefault="005B42A4">
      <w:pPr>
        <w:ind w:left="153"/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sz w:val="19"/>
          <w:szCs w:val="19"/>
        </w:rPr>
        <w:t>Instrument</w:t>
      </w:r>
      <w:r>
        <w:rPr>
          <w:rFonts w:ascii="Tahoma" w:eastAsia="Tahoma" w:hAnsi="Tahoma" w:cs="Tahoma"/>
          <w:spacing w:val="21"/>
          <w:sz w:val="19"/>
          <w:szCs w:val="19"/>
        </w:rPr>
        <w:t xml:space="preserve"> </w:t>
      </w:r>
      <w:r>
        <w:rPr>
          <w:rFonts w:ascii="Tahoma" w:eastAsia="Tahoma" w:hAnsi="Tahoma" w:cs="Tahoma"/>
          <w:sz w:val="19"/>
          <w:szCs w:val="19"/>
        </w:rPr>
        <w:t>No.</w:t>
      </w:r>
      <w:r>
        <w:rPr>
          <w:rFonts w:ascii="Tahoma" w:eastAsia="Tahoma" w:hAnsi="Tahoma" w:cs="Tahoma"/>
          <w:w w:val="102"/>
          <w:sz w:val="19"/>
          <w:szCs w:val="19"/>
        </w:rPr>
        <w:t xml:space="preserve">: </w:t>
      </w:r>
      <w:r>
        <w:rPr>
          <w:rFonts w:ascii="Tahoma" w:hAnsi="Tahoma"/>
          <w:sz w:val="16"/>
          <w:szCs w:val="16"/>
        </w:rPr>
        <w:t>${</w:t>
      </w:r>
      <w:proofErr w:type="spellStart"/>
      <w:r>
        <w:rPr>
          <w:rFonts w:ascii="Tahoma" w:hAnsi="Tahoma"/>
          <w:sz w:val="16"/>
          <w:szCs w:val="16"/>
        </w:rPr>
        <w:t>instrument_no</w:t>
      </w:r>
      <w:proofErr w:type="spellEnd"/>
      <w:r>
        <w:rPr>
          <w:rFonts w:ascii="Tahoma" w:hAnsi="Tahoma"/>
          <w:sz w:val="16"/>
          <w:szCs w:val="16"/>
        </w:rPr>
        <w:t>}</w:t>
      </w:r>
    </w:p>
    <w:p w14:paraId="5DBDA79D" w14:textId="77777777" w:rsidR="00E65CEE" w:rsidRDefault="00E65CEE">
      <w:pPr>
        <w:spacing w:before="6" w:line="140" w:lineRule="exact"/>
        <w:rPr>
          <w:sz w:val="14"/>
          <w:szCs w:val="14"/>
        </w:rPr>
      </w:pPr>
    </w:p>
    <w:p w14:paraId="4FD426C6" w14:textId="1D8C7ECC" w:rsidR="00E65CEE" w:rsidRDefault="005B42A4">
      <w:pPr>
        <w:ind w:left="153"/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sz w:val="19"/>
          <w:szCs w:val="19"/>
        </w:rPr>
        <w:t>Bank</w:t>
      </w:r>
      <w:r>
        <w:rPr>
          <w:rFonts w:ascii="Tahoma" w:eastAsia="Tahoma" w:hAnsi="Tahoma" w:cs="Tahoma"/>
          <w:w w:val="102"/>
          <w:sz w:val="19"/>
          <w:szCs w:val="19"/>
        </w:rPr>
        <w:t xml:space="preserve">: </w:t>
      </w:r>
    </w:p>
    <w:p w14:paraId="18E0539F" w14:textId="77777777" w:rsidR="00E65CEE" w:rsidRDefault="00E65CEE">
      <w:pPr>
        <w:spacing w:before="6" w:line="140" w:lineRule="exact"/>
        <w:rPr>
          <w:sz w:val="14"/>
          <w:szCs w:val="14"/>
        </w:rPr>
      </w:pPr>
    </w:p>
    <w:p w14:paraId="70F4BE7F" w14:textId="186C1098" w:rsidR="00E65CEE" w:rsidRDefault="005B42A4">
      <w:pPr>
        <w:ind w:left="153"/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sz w:val="19"/>
          <w:szCs w:val="19"/>
        </w:rPr>
        <w:t>Instrument</w:t>
      </w:r>
      <w:r>
        <w:rPr>
          <w:rFonts w:ascii="Tahoma" w:eastAsia="Tahoma" w:hAnsi="Tahoma" w:cs="Tahoma"/>
          <w:spacing w:val="21"/>
          <w:sz w:val="19"/>
          <w:szCs w:val="19"/>
        </w:rPr>
        <w:t xml:space="preserve"> </w:t>
      </w:r>
      <w:r>
        <w:rPr>
          <w:rFonts w:ascii="Tahoma" w:eastAsia="Tahoma" w:hAnsi="Tahoma" w:cs="Tahoma"/>
          <w:sz w:val="19"/>
          <w:szCs w:val="19"/>
        </w:rPr>
        <w:t>Date</w:t>
      </w:r>
      <w:r>
        <w:rPr>
          <w:rFonts w:ascii="Tahoma" w:eastAsia="Tahoma" w:hAnsi="Tahoma" w:cs="Tahoma"/>
          <w:w w:val="102"/>
          <w:sz w:val="19"/>
          <w:szCs w:val="19"/>
        </w:rPr>
        <w:t xml:space="preserve">: </w:t>
      </w:r>
      <w:r>
        <w:rPr>
          <w:rFonts w:ascii="Tahoma" w:hAnsi="Tahoma"/>
          <w:sz w:val="16"/>
          <w:szCs w:val="16"/>
        </w:rPr>
        <w:t>${</w:t>
      </w:r>
      <w:proofErr w:type="spellStart"/>
      <w:r>
        <w:rPr>
          <w:rFonts w:ascii="Tahoma" w:hAnsi="Tahoma"/>
          <w:sz w:val="16"/>
          <w:szCs w:val="16"/>
        </w:rPr>
        <w:t>instrument_date</w:t>
      </w:r>
      <w:proofErr w:type="spellEnd"/>
      <w:r>
        <w:rPr>
          <w:rFonts w:ascii="Tahoma" w:hAnsi="Tahoma"/>
          <w:sz w:val="16"/>
          <w:szCs w:val="16"/>
        </w:rPr>
        <w:t>}</w:t>
      </w:r>
    </w:p>
    <w:p w14:paraId="783CEFC4" w14:textId="77777777" w:rsidR="00E65CEE" w:rsidRDefault="00E65CEE">
      <w:pPr>
        <w:spacing w:before="6" w:line="100" w:lineRule="exact"/>
        <w:rPr>
          <w:sz w:val="11"/>
          <w:szCs w:val="11"/>
        </w:rPr>
      </w:pPr>
    </w:p>
    <w:p w14:paraId="54C7261E" w14:textId="77777777" w:rsidR="00E65CEE" w:rsidRDefault="00E65CEE">
      <w:pPr>
        <w:spacing w:line="200" w:lineRule="exact"/>
      </w:pPr>
    </w:p>
    <w:p w14:paraId="770E26BC" w14:textId="77777777" w:rsidR="00E65CEE" w:rsidRDefault="00E65CEE">
      <w:pPr>
        <w:spacing w:line="200" w:lineRule="exact"/>
      </w:pPr>
    </w:p>
    <w:p w14:paraId="74F0F254" w14:textId="77777777" w:rsidR="00E65CEE" w:rsidRDefault="005B42A4">
      <w:pPr>
        <w:ind w:left="5323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b/>
          <w:sz w:val="21"/>
          <w:szCs w:val="21"/>
        </w:rPr>
        <w:t>For CHRIST ACADEMY (ICSE)</w:t>
      </w:r>
    </w:p>
    <w:p w14:paraId="5A8D806B" w14:textId="77777777" w:rsidR="00E65CEE" w:rsidRDefault="00E65CEE">
      <w:pPr>
        <w:spacing w:line="200" w:lineRule="exact"/>
      </w:pPr>
    </w:p>
    <w:p w14:paraId="0184651D" w14:textId="77777777" w:rsidR="00E65CEE" w:rsidRDefault="00E65CEE">
      <w:pPr>
        <w:spacing w:before="7" w:line="220" w:lineRule="exact"/>
        <w:rPr>
          <w:sz w:val="22"/>
          <w:szCs w:val="22"/>
        </w:rPr>
      </w:pPr>
    </w:p>
    <w:p w14:paraId="4F27ADA6" w14:textId="7DA16421" w:rsidR="00E65CEE" w:rsidRDefault="005B42A4">
      <w:pPr>
        <w:ind w:left="153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This</w:t>
      </w:r>
      <w:r>
        <w:rPr>
          <w:rFonts w:ascii="Tahoma" w:eastAsia="Tahoma" w:hAnsi="Tahoma" w:cs="Tahoma"/>
          <w:spacing w:val="11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is</w:t>
      </w:r>
      <w:r>
        <w:rPr>
          <w:rFonts w:ascii="Tahoma" w:eastAsia="Tahoma" w:hAnsi="Tahoma" w:cs="Tahoma"/>
          <w:spacing w:val="5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a</w:t>
      </w:r>
      <w:r>
        <w:rPr>
          <w:rFonts w:ascii="Tahoma" w:eastAsia="Tahoma" w:hAnsi="Tahoma" w:cs="Tahoma"/>
          <w:spacing w:val="4"/>
          <w:sz w:val="16"/>
          <w:szCs w:val="16"/>
        </w:rPr>
        <w:t xml:space="preserve"> </w:t>
      </w:r>
      <w:r w:rsidR="00471700">
        <w:rPr>
          <w:rFonts w:ascii="Tahoma" w:eastAsia="Tahoma" w:hAnsi="Tahoma" w:cs="Tahoma"/>
          <w:sz w:val="16"/>
          <w:szCs w:val="16"/>
        </w:rPr>
        <w:t>computer</w:t>
      </w:r>
      <w:r w:rsidR="00471700">
        <w:rPr>
          <w:rFonts w:ascii="Tahoma" w:eastAsia="Tahoma" w:hAnsi="Tahoma" w:cs="Tahoma"/>
          <w:spacing w:val="22"/>
          <w:sz w:val="16"/>
          <w:szCs w:val="16"/>
        </w:rPr>
        <w:t>-generated</w:t>
      </w:r>
      <w:r>
        <w:rPr>
          <w:rFonts w:ascii="Tahoma" w:eastAsia="Tahoma" w:hAnsi="Tahoma" w:cs="Tahoma"/>
          <w:spacing w:val="23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receipt</w:t>
      </w:r>
      <w:r>
        <w:rPr>
          <w:rFonts w:ascii="Tahoma" w:eastAsia="Tahoma" w:hAnsi="Tahoma" w:cs="Tahoma"/>
          <w:spacing w:val="16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and</w:t>
      </w:r>
      <w:r>
        <w:rPr>
          <w:rFonts w:ascii="Tahoma" w:eastAsia="Tahoma" w:hAnsi="Tahoma" w:cs="Tahoma"/>
          <w:spacing w:val="10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no</w:t>
      </w:r>
      <w:r>
        <w:rPr>
          <w:rFonts w:ascii="Tahoma" w:eastAsia="Tahoma" w:hAnsi="Tahoma" w:cs="Tahoma"/>
          <w:spacing w:val="7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signature</w:t>
      </w:r>
      <w:r>
        <w:rPr>
          <w:rFonts w:ascii="Tahoma" w:eastAsia="Tahoma" w:hAnsi="Tahoma" w:cs="Tahoma"/>
          <w:spacing w:val="22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is</w:t>
      </w:r>
      <w:r>
        <w:rPr>
          <w:rFonts w:ascii="Tahoma" w:eastAsia="Tahoma" w:hAnsi="Tahoma" w:cs="Tahoma"/>
          <w:spacing w:val="5"/>
          <w:sz w:val="16"/>
          <w:szCs w:val="16"/>
        </w:rPr>
        <w:t xml:space="preserve"> </w:t>
      </w:r>
      <w:r>
        <w:rPr>
          <w:rFonts w:ascii="Tahoma" w:eastAsia="Tahoma" w:hAnsi="Tahoma" w:cs="Tahoma"/>
          <w:w w:val="103"/>
          <w:sz w:val="16"/>
          <w:szCs w:val="16"/>
        </w:rPr>
        <w:t>required.</w:t>
      </w:r>
    </w:p>
    <w:p w14:paraId="403DA846" w14:textId="77777777" w:rsidR="00E65CEE" w:rsidRDefault="00E65CEE">
      <w:pPr>
        <w:spacing w:before="7" w:line="140" w:lineRule="exact"/>
        <w:rPr>
          <w:sz w:val="15"/>
          <w:szCs w:val="15"/>
        </w:rPr>
      </w:pPr>
    </w:p>
    <w:p w14:paraId="186D6B1C" w14:textId="77777777" w:rsidR="00E65CEE" w:rsidRDefault="00E65CEE">
      <w:pPr>
        <w:spacing w:line="200" w:lineRule="exact"/>
      </w:pPr>
    </w:p>
    <w:p w14:paraId="38B2D74E" w14:textId="77777777" w:rsidR="00E65CEE" w:rsidRDefault="00471700">
      <w:pPr>
        <w:ind w:left="3537"/>
      </w:pPr>
      <w:r>
        <w:pict w14:anchorId="0DB67FFD">
          <v:shape id="_x0000_i1026" type="#_x0000_t75" style="width:92.25pt;height:15pt">
            <v:imagedata r:id="rId6" o:title=""/>
          </v:shape>
        </w:pict>
      </w:r>
    </w:p>
    <w:sectPr w:rsidR="00E65CEE">
      <w:type w:val="continuous"/>
      <w:pgSz w:w="11900" w:h="16840"/>
      <w:pgMar w:top="74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C17CB5"/>
    <w:multiLevelType w:val="multilevel"/>
    <w:tmpl w:val="10FE353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5CEE"/>
    <w:rsid w:val="00471700"/>
    <w:rsid w:val="005B42A4"/>
    <w:rsid w:val="00E6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71F1A"/>
  <w15:docId w15:val="{D08509BF-EAE2-4AF6-8A56-614D31B88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Harsha</cp:lastModifiedBy>
  <cp:revision>3</cp:revision>
  <dcterms:created xsi:type="dcterms:W3CDTF">2020-08-24T16:42:00Z</dcterms:created>
  <dcterms:modified xsi:type="dcterms:W3CDTF">2020-08-25T04:21:00Z</dcterms:modified>
</cp:coreProperties>
</file>