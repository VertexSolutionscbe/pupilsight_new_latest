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EFC" w:rsidRDefault="00283EFC">
      <w:pPr>
        <w:spacing w:before="12" w:line="220" w:lineRule="exact"/>
        <w:rPr>
          <w:rFonts w:ascii="Arial" w:eastAsia="Arial" w:hAnsi="Arial" w:cs="Arial"/>
          <w:position w:val="-1"/>
          <w:sz w:val="16"/>
          <w:szCs w:val="16"/>
        </w:rPr>
      </w:pPr>
    </w:p>
    <w:p w:rsidR="00D92194" w:rsidRDefault="00D92194">
      <w:pPr>
        <w:spacing w:before="12" w:line="220" w:lineRule="exact"/>
        <w:rPr>
          <w:sz w:val="22"/>
          <w:szCs w:val="22"/>
        </w:rPr>
      </w:pPr>
    </w:p>
    <w:p w:rsidR="00D92194" w:rsidRDefault="00D92194">
      <w:pPr>
        <w:spacing w:before="12" w:line="220" w:lineRule="exact"/>
        <w:rPr>
          <w:sz w:val="22"/>
          <w:szCs w:val="22"/>
        </w:rPr>
      </w:pPr>
      <w:r>
        <w:rPr>
          <w:noProof/>
          <w:lang w:val="en-IN" w:eastAsia="en-IN"/>
        </w:rPr>
        <w:pict>
          <v:shape id="_x0000_s1033" style="position:absolute;margin-left:389.6pt;margin-top:3.6pt;width:358pt;height:505.05pt;z-index:-251649536" coordorigin="8212,723" coordsize="7160,10101" path="m8212,10471r,-9396l8212,1064r1,-12l8214,1041r1,-12l8217,1018r2,-11l8221,995r3,-11l8228,973r3,-11l8235,951r4,-11l8244,930r5,-11l8254,909r5,-10l8265,889r7,-10l8278,870r7,-10l8292,852r8,-9l8308,834r8,-8l8324,818r8,-8l8341,803r9,-8l8360,788r9,-6l8379,776r10,-6l8399,764r10,-5l8419,754r11,-5l8441,745r11,-4l8463,738r11,-4l8485,732r11,-3l8508,727r11,-2l8531,724r11,-1l8554,723r11,l15019,723r12,l15042,723r12,1l15065,725r12,2l15088,729r11,3l15111,734r11,4l15133,741r11,4l15154,749r11,5l15175,759r10,5l15196,770r10,6l15215,782r10,6l15234,795r9,8l15252,810r8,8l15269,826r8,8l15285,843r7,9l15299,860r7,10l15312,879r7,10l15325,899r5,10l15336,919r5,11l15345,940r4,11l15353,962r4,11l15360,984r3,11l15365,1007r2,11l15369,1029r1,12l15371,1052r1,12l15372,1075r,9396l15372,10483r-1,11l15370,10506r-1,11l15367,10529r-2,11l15363,10551r-3,12l15357,10574r-4,11l15349,10596r-4,10l15341,10617r-5,10l15330,10638r-5,10l15319,10658r-7,9l15306,10677r-7,9l15292,10695r-7,9l15277,10713r-8,8l15260,10729r-8,8l15243,10744r-9,7l15225,10758r-10,7l15206,10771r-10,6l15185,10782r-10,6l15165,10793r-11,4l15144,10802r-11,3l15122,10809r-11,3l15099,10815r-11,2l15077,10820r-12,1l15054,10822r-12,1l15031,10824r-12,l8565,10824r-11,l8542,10823r-11,-1l8519,10821r-11,-1l8496,10817r-11,-2l8474,10812r-11,-3l8452,10805r-11,-3l8430,10797r-11,-4l8409,10788r-10,-6l8389,10777r-10,-6l8369,10765r-9,-7l8350,10751r-9,-7l8332,10737r-8,-8l8316,10721r-8,-8l8300,10704r-8,-9l8285,10686r-7,-9l8272,10667r-7,-9l8259,10648r-5,-10l8249,10627r-5,-10l8239,10606r-4,-10l8231,10585r-3,-11l8224,10563r-3,-12l8219,10540r-2,-11l8215,10517r-1,-11l8213,10494r-1,-11l8212,10471xe" filled="f" strokeweight=".79425mm">
            <v:path arrowok="t"/>
          </v:shape>
        </w:pict>
      </w:r>
      <w:r>
        <w:rPr>
          <w:b/>
          <w:noProof/>
          <w:position w:val="-1"/>
          <w:sz w:val="18"/>
          <w:szCs w:val="18"/>
          <w:lang w:val="en-IN" w:eastAsia="en-IN"/>
        </w:rPr>
        <w:pict>
          <v:shape id="_x0000_s1032" style="position:absolute;margin-left:390.75pt;margin-top:151.05pt;width:56.3pt;height:14.25pt;z-index:-251648512" coordorigin="8235,3672" coordsize="1126,285" path="m8235,3672r1126,l9361,3957r-1126,l8235,3672xe" stroked="f">
            <v:path arrowok="t"/>
          </v:shape>
        </w:pict>
      </w:r>
      <w:r>
        <w:rPr>
          <w:noProof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402pt;margin-top:4.7pt;width:46.55pt;height:60.05pt;z-index:-251644416">
            <v:imagedata r:id="rId5" o:title=""/>
          </v:shape>
        </w:pict>
      </w:r>
      <w:r>
        <w:rPr>
          <w:noProof/>
          <w:lang w:val="en-IN" w:eastAsia="en-IN"/>
        </w:rPr>
        <w:pict>
          <v:shape id="_x0000_s1036" type="#_x0000_t75" style="position:absolute;margin-left:27.5pt;margin-top:5.35pt;width:46.55pt;height:60.05pt;z-index:-251651584">
            <v:imagedata r:id="rId5" o:title=""/>
          </v:shape>
        </w:pict>
      </w:r>
      <w:r>
        <w:rPr>
          <w:noProof/>
          <w:lang w:val="en-IN" w:eastAsia="en-IN"/>
        </w:rPr>
        <w:pict>
          <v:shape id="_x0000_s1041" style="position:absolute;margin-left:15.15pt;margin-top:4.25pt;width:358pt;height:505.05pt;z-index:-251656704" coordorigin="723,723" coordsize="7160,10101" path="m723,10471r,-9396l723,1064r,-12l724,1041r1,-12l727,1018r2,-11l732,995r2,-11l738,973r3,-11l745,951r4,-11l754,930r5,-11l764,909r6,-10l776,889r6,-10l788,870r7,-10l803,852r7,-9l818,834r8,-8l834,818r9,-8l852,803r8,-8l870,788r9,-6l889,776r10,-6l909,764r10,-5l930,754r10,-5l951,745r11,-4l973,738r11,-4l995,732r12,-3l1018,727r11,-2l1041,724r11,-1l1064,723r11,l7529,723r12,l7553,723r11,1l7575,725r12,2l7598,729r12,3l7621,734r11,4l7643,741r11,4l7664,749r11,5l7686,759r10,5l7706,770r10,6l7725,782r10,6l7744,795r9,8l7762,810r9,8l7779,826r8,8l7795,843r7,9l7809,860r7,10l7823,879r6,10l7835,899r6,10l7846,919r5,11l7855,940r5,11l7864,962r3,11l7870,984r3,11l7875,1007r3,11l7879,1029r1,12l7882,1052r,12l7882,1075r,9396l7882,10483r,11l7880,10506r-1,11l7878,10529r-3,11l7873,10551r-3,12l7867,10574r-3,11l7860,10596r-5,10l7851,10617r-5,10l7841,10638r-6,10l7829,10658r-6,9l7816,10677r-7,9l7802,10695r-7,9l7787,10713r-8,8l7771,10729r-9,8l7753,10744r-9,7l7735,10758r-10,7l7716,10771r-10,6l7696,10782r-10,6l7675,10793r-11,4l7654,10802r-11,3l7632,10809r-11,3l7610,10815r-12,2l7587,10820r-12,1l7564,10822r-11,1l7541,10824r-12,l1075,10824r-11,l1052,10823r-11,-1l1029,10821r-11,-1l1007,10817r-12,-2l984,10812r-11,-3l962,10805r-11,-3l940,10797r-10,-4l919,10788r-10,-6l899,10777r-10,-6l879,10765r-9,-7l860,10751r-8,-7l843,10737r-9,-8l826,10721r-8,-8l810,10704r-7,-9l795,10686r-7,-9l782,10667r-6,-9l770,10648r-6,-10l759,10627r-5,-10l749,10606r-4,-10l741,10585r-3,-11l734,10563r-2,-12l729,10540r-2,-11l725,10517r-1,-11l723,10494r,-11l723,10471xe" filled="f" strokeweight=".79425mm">
            <v:path arrowok="t"/>
          </v:shape>
        </w:pict>
      </w:r>
    </w:p>
    <w:p w:rsidR="00D92194" w:rsidRDefault="00D92194">
      <w:pPr>
        <w:spacing w:before="12" w:line="220" w:lineRule="exact"/>
        <w:rPr>
          <w:sz w:val="22"/>
          <w:szCs w:val="22"/>
        </w:rPr>
        <w:sectPr w:rsidR="00D92194">
          <w:type w:val="continuous"/>
          <w:pgSz w:w="16840" w:h="11900" w:orient="landscape"/>
          <w:pgMar w:top="200" w:right="420" w:bottom="0" w:left="420" w:header="720" w:footer="720" w:gutter="0"/>
          <w:cols w:space="720"/>
        </w:sectPr>
      </w:pPr>
    </w:p>
    <w:p w:rsidR="00283EFC" w:rsidRDefault="00A14955" w:rsidP="003E37AC">
      <w:pPr>
        <w:spacing w:before="29"/>
        <w:ind w:left="3062" w:right="830"/>
        <w:jc w:val="center"/>
        <w:rPr>
          <w:sz w:val="24"/>
          <w:szCs w:val="24"/>
        </w:rPr>
      </w:pPr>
      <w:proofErr w:type="spellStart"/>
      <w:r>
        <w:rPr>
          <w:b/>
          <w:spacing w:val="-31"/>
          <w:sz w:val="24"/>
          <w:szCs w:val="24"/>
        </w:rPr>
        <w:t>V</w:t>
      </w:r>
      <w:r>
        <w:rPr>
          <w:b/>
          <w:sz w:val="24"/>
          <w:szCs w:val="24"/>
        </w:rPr>
        <w:t>.E.</w:t>
      </w:r>
      <w:r>
        <w:rPr>
          <w:b/>
          <w:spacing w:val="-18"/>
          <w:sz w:val="24"/>
          <w:szCs w:val="24"/>
        </w:rPr>
        <w:t>T</w:t>
      </w:r>
      <w:r>
        <w:rPr>
          <w:b/>
          <w:sz w:val="24"/>
          <w:szCs w:val="24"/>
        </w:rPr>
        <w:t>.First</w:t>
      </w:r>
      <w:proofErr w:type="spellEnd"/>
      <w:r>
        <w:rPr>
          <w:b/>
          <w:sz w:val="24"/>
          <w:szCs w:val="24"/>
        </w:rPr>
        <w:t xml:space="preserve"> Grade College</w:t>
      </w:r>
    </w:p>
    <w:p w:rsidR="00283EFC" w:rsidRDefault="00A14955" w:rsidP="003E37AC">
      <w:pPr>
        <w:spacing w:line="260" w:lineRule="exact"/>
        <w:ind w:left="3096" w:right="864"/>
        <w:jc w:val="center"/>
        <w:rPr>
          <w:sz w:val="24"/>
          <w:szCs w:val="24"/>
        </w:rPr>
      </w:pPr>
      <w:proofErr w:type="spellStart"/>
      <w:r>
        <w:rPr>
          <w:b/>
          <w:spacing w:val="-22"/>
          <w:sz w:val="24"/>
          <w:szCs w:val="24"/>
        </w:rPr>
        <w:t>V</w:t>
      </w:r>
      <w:r>
        <w:rPr>
          <w:b/>
          <w:sz w:val="24"/>
          <w:szCs w:val="24"/>
        </w:rPr>
        <w:t>asavi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Educational </w:t>
      </w:r>
      <w:r>
        <w:rPr>
          <w:b/>
          <w:spacing w:val="-18"/>
          <w:sz w:val="24"/>
          <w:szCs w:val="24"/>
        </w:rPr>
        <w:t>T</w:t>
      </w:r>
      <w:r>
        <w:rPr>
          <w:b/>
          <w:sz w:val="24"/>
          <w:szCs w:val="24"/>
        </w:rPr>
        <w:t>rust</w:t>
      </w:r>
    </w:p>
    <w:p w:rsidR="003E37AC" w:rsidRDefault="00A14955" w:rsidP="003E37AC">
      <w:pPr>
        <w:spacing w:before="41"/>
        <w:ind w:left="1701" w:right="-35"/>
        <w:jc w:val="center"/>
      </w:pPr>
      <w:r>
        <w:rPr>
          <w:b/>
        </w:rPr>
        <w:t>14th</w:t>
      </w:r>
      <w:r>
        <w:rPr>
          <w:b/>
          <w:spacing w:val="7"/>
        </w:rPr>
        <w:t xml:space="preserve"> </w:t>
      </w:r>
      <w:r>
        <w:rPr>
          <w:b/>
        </w:rPr>
        <w:t>Main,</w:t>
      </w:r>
      <w:r w:rsidR="003E37AC">
        <w:rPr>
          <w:b/>
        </w:rPr>
        <w:t xml:space="preserve"> </w:t>
      </w:r>
      <w:r>
        <w:rPr>
          <w:b/>
        </w:rPr>
        <w:t>2nd</w:t>
      </w:r>
      <w:r>
        <w:rPr>
          <w:b/>
          <w:spacing w:val="16"/>
        </w:rPr>
        <w:t xml:space="preserve"> </w:t>
      </w:r>
      <w:r>
        <w:rPr>
          <w:b/>
        </w:rPr>
        <w:t>Phase,</w:t>
      </w:r>
      <w:r w:rsidR="003E37AC">
        <w:rPr>
          <w:b/>
        </w:rPr>
        <w:t xml:space="preserve"> </w:t>
      </w:r>
      <w:proofErr w:type="spellStart"/>
      <w:r>
        <w:rPr>
          <w:b/>
        </w:rPr>
        <w:t>J.</w:t>
      </w:r>
      <w:r>
        <w:rPr>
          <w:b/>
          <w:spacing w:val="-18"/>
        </w:rPr>
        <w:t>P</w:t>
      </w:r>
      <w:r>
        <w:rPr>
          <w:b/>
        </w:rPr>
        <w:t>.Naga</w:t>
      </w:r>
      <w:r>
        <w:rPr>
          <w:b/>
          <w:spacing w:val="-18"/>
        </w:rPr>
        <w:t>r</w:t>
      </w:r>
      <w:proofErr w:type="spellEnd"/>
      <w:r>
        <w:rPr>
          <w:b/>
        </w:rPr>
        <w:t>,</w:t>
      </w:r>
      <w:r w:rsidR="003E37AC">
        <w:rPr>
          <w:b/>
        </w:rPr>
        <w:t xml:space="preserve"> </w:t>
      </w:r>
      <w:r>
        <w:rPr>
          <w:b/>
        </w:rPr>
        <w:t>Bengaluru</w:t>
      </w:r>
      <w:r>
        <w:rPr>
          <w:b/>
          <w:spacing w:val="46"/>
        </w:rPr>
        <w:t xml:space="preserve"> </w:t>
      </w:r>
      <w:r w:rsidR="003E37AC">
        <w:rPr>
          <w:b/>
        </w:rPr>
        <w:t>–</w:t>
      </w:r>
      <w:r>
        <w:rPr>
          <w:b/>
        </w:rPr>
        <w:t xml:space="preserve"> </w:t>
      </w:r>
      <w:r>
        <w:rPr>
          <w:b/>
          <w:w w:val="102"/>
        </w:rPr>
        <w:t>560</w:t>
      </w:r>
      <w:r>
        <w:rPr>
          <w:b/>
          <w:w w:val="102"/>
        </w:rPr>
        <w:t>078</w:t>
      </w:r>
    </w:p>
    <w:p w:rsidR="00283EFC" w:rsidRDefault="00A14955" w:rsidP="003E37AC">
      <w:pPr>
        <w:spacing w:before="41"/>
        <w:ind w:left="1701" w:right="-35"/>
        <w:jc w:val="center"/>
      </w:pPr>
      <w:proofErr w:type="spellStart"/>
      <w:proofErr w:type="gramStart"/>
      <w:r>
        <w:rPr>
          <w:b/>
        </w:rPr>
        <w:t>Ph</w:t>
      </w:r>
      <w:proofErr w:type="spellEnd"/>
      <w:r>
        <w:rPr>
          <w:b/>
          <w:spacing w:val="4"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2658</w:t>
      </w:r>
      <w:r>
        <w:rPr>
          <w:b/>
          <w:spacing w:val="7"/>
        </w:rPr>
        <w:t xml:space="preserve"> </w:t>
      </w:r>
      <w:r>
        <w:rPr>
          <w:b/>
          <w:w w:val="102"/>
        </w:rPr>
        <w:t>6808</w:t>
      </w:r>
    </w:p>
    <w:p w:rsidR="00283EFC" w:rsidRDefault="00A14955">
      <w:pPr>
        <w:spacing w:before="29"/>
        <w:ind w:left="769" w:right="2716"/>
        <w:jc w:val="center"/>
        <w:rPr>
          <w:sz w:val="24"/>
          <w:szCs w:val="24"/>
        </w:rPr>
      </w:pPr>
      <w:r>
        <w:br w:type="column"/>
      </w:r>
      <w:proofErr w:type="spellStart"/>
      <w:r>
        <w:rPr>
          <w:b/>
          <w:spacing w:val="-31"/>
          <w:sz w:val="24"/>
          <w:szCs w:val="24"/>
        </w:rPr>
        <w:t>V</w:t>
      </w:r>
      <w:r>
        <w:rPr>
          <w:b/>
          <w:sz w:val="24"/>
          <w:szCs w:val="24"/>
        </w:rPr>
        <w:t>.E.</w:t>
      </w:r>
      <w:r>
        <w:rPr>
          <w:b/>
          <w:spacing w:val="-18"/>
          <w:sz w:val="24"/>
          <w:szCs w:val="24"/>
        </w:rPr>
        <w:t>T</w:t>
      </w:r>
      <w:r>
        <w:rPr>
          <w:b/>
          <w:sz w:val="24"/>
          <w:szCs w:val="24"/>
        </w:rPr>
        <w:t>.First</w:t>
      </w:r>
      <w:proofErr w:type="spellEnd"/>
      <w:r>
        <w:rPr>
          <w:b/>
          <w:sz w:val="24"/>
          <w:szCs w:val="24"/>
        </w:rPr>
        <w:t xml:space="preserve"> Grade College</w:t>
      </w:r>
    </w:p>
    <w:p w:rsidR="00283EFC" w:rsidRDefault="00A14955">
      <w:pPr>
        <w:spacing w:line="260" w:lineRule="exact"/>
        <w:ind w:left="804" w:right="2751"/>
        <w:jc w:val="center"/>
        <w:rPr>
          <w:sz w:val="24"/>
          <w:szCs w:val="24"/>
        </w:rPr>
      </w:pPr>
      <w:proofErr w:type="spellStart"/>
      <w:r>
        <w:rPr>
          <w:b/>
          <w:spacing w:val="-22"/>
          <w:sz w:val="24"/>
          <w:szCs w:val="24"/>
        </w:rPr>
        <w:t>V</w:t>
      </w:r>
      <w:r>
        <w:rPr>
          <w:b/>
          <w:sz w:val="24"/>
          <w:szCs w:val="24"/>
        </w:rPr>
        <w:t>asavi</w:t>
      </w:r>
      <w:proofErr w:type="spellEnd"/>
      <w:r>
        <w:rPr>
          <w:b/>
          <w:sz w:val="24"/>
          <w:szCs w:val="24"/>
        </w:rPr>
        <w:t xml:space="preserve"> Educational </w:t>
      </w:r>
      <w:r>
        <w:rPr>
          <w:b/>
          <w:spacing w:val="-18"/>
          <w:sz w:val="24"/>
          <w:szCs w:val="24"/>
        </w:rPr>
        <w:t>T</w:t>
      </w:r>
      <w:r>
        <w:rPr>
          <w:b/>
          <w:sz w:val="24"/>
          <w:szCs w:val="24"/>
        </w:rPr>
        <w:t>rust</w:t>
      </w:r>
    </w:p>
    <w:p w:rsidR="003E37AC" w:rsidRDefault="00A14955" w:rsidP="003E37AC">
      <w:pPr>
        <w:spacing w:before="41"/>
        <w:ind w:left="-142" w:right="1543" w:hanging="142"/>
        <w:jc w:val="center"/>
      </w:pPr>
      <w:r>
        <w:rPr>
          <w:b/>
        </w:rPr>
        <w:t>14th</w:t>
      </w:r>
      <w:r>
        <w:rPr>
          <w:b/>
          <w:spacing w:val="7"/>
        </w:rPr>
        <w:t xml:space="preserve"> </w:t>
      </w:r>
      <w:r>
        <w:rPr>
          <w:b/>
        </w:rPr>
        <w:t>Main,</w:t>
      </w:r>
      <w:r w:rsidR="003E37AC">
        <w:rPr>
          <w:b/>
        </w:rPr>
        <w:t xml:space="preserve"> </w:t>
      </w:r>
      <w:r>
        <w:rPr>
          <w:b/>
        </w:rPr>
        <w:t>2nd</w:t>
      </w:r>
      <w:r>
        <w:rPr>
          <w:b/>
          <w:spacing w:val="16"/>
        </w:rPr>
        <w:t xml:space="preserve"> </w:t>
      </w:r>
      <w:r>
        <w:rPr>
          <w:b/>
        </w:rPr>
        <w:t>Phase,</w:t>
      </w:r>
      <w:r w:rsidR="003E37AC">
        <w:rPr>
          <w:b/>
        </w:rPr>
        <w:t xml:space="preserve"> </w:t>
      </w:r>
      <w:proofErr w:type="spellStart"/>
      <w:r>
        <w:rPr>
          <w:b/>
        </w:rPr>
        <w:t>J.</w:t>
      </w:r>
      <w:r>
        <w:rPr>
          <w:b/>
          <w:spacing w:val="-18"/>
        </w:rPr>
        <w:t>P</w:t>
      </w:r>
      <w:r>
        <w:rPr>
          <w:b/>
        </w:rPr>
        <w:t>.Naga</w:t>
      </w:r>
      <w:r>
        <w:rPr>
          <w:b/>
          <w:spacing w:val="-18"/>
        </w:rPr>
        <w:t>r</w:t>
      </w:r>
      <w:proofErr w:type="spellEnd"/>
      <w:r>
        <w:rPr>
          <w:b/>
        </w:rPr>
        <w:t>,</w:t>
      </w:r>
      <w:r w:rsidR="003E37AC">
        <w:rPr>
          <w:b/>
        </w:rPr>
        <w:t xml:space="preserve"> </w:t>
      </w:r>
      <w:r>
        <w:rPr>
          <w:b/>
        </w:rPr>
        <w:t>Bengaluru</w:t>
      </w:r>
      <w:r>
        <w:rPr>
          <w:b/>
          <w:spacing w:val="46"/>
        </w:rPr>
        <w:t xml:space="preserve"> </w:t>
      </w:r>
      <w:r w:rsidR="003E37AC">
        <w:rPr>
          <w:b/>
        </w:rPr>
        <w:t>–</w:t>
      </w:r>
      <w:r>
        <w:rPr>
          <w:b/>
        </w:rPr>
        <w:t xml:space="preserve"> </w:t>
      </w:r>
      <w:r>
        <w:rPr>
          <w:b/>
          <w:w w:val="102"/>
        </w:rPr>
        <w:t>560</w:t>
      </w:r>
      <w:r>
        <w:rPr>
          <w:b/>
          <w:w w:val="102"/>
        </w:rPr>
        <w:t>078</w:t>
      </w:r>
    </w:p>
    <w:p w:rsidR="00283EFC" w:rsidRDefault="00A14955" w:rsidP="003E37AC">
      <w:pPr>
        <w:spacing w:before="41"/>
        <w:ind w:left="-284" w:right="1852"/>
        <w:jc w:val="center"/>
        <w:sectPr w:rsidR="00283EFC" w:rsidSect="00D92194">
          <w:type w:val="continuous"/>
          <w:pgSz w:w="16840" w:h="11900" w:orient="landscape"/>
          <w:pgMar w:top="200" w:right="420" w:bottom="0" w:left="420" w:header="720" w:footer="720" w:gutter="0"/>
          <w:cols w:num="2" w:space="720" w:equalWidth="0">
            <w:col w:w="6626" w:space="3153"/>
            <w:col w:w="6221"/>
          </w:cols>
        </w:sectPr>
      </w:pPr>
      <w:proofErr w:type="spellStart"/>
      <w:proofErr w:type="gramStart"/>
      <w:r>
        <w:rPr>
          <w:b/>
        </w:rPr>
        <w:t>Ph</w:t>
      </w:r>
      <w:proofErr w:type="spellEnd"/>
      <w:r>
        <w:rPr>
          <w:b/>
          <w:spacing w:val="4"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2658</w:t>
      </w:r>
      <w:r>
        <w:rPr>
          <w:b/>
          <w:spacing w:val="7"/>
        </w:rPr>
        <w:t xml:space="preserve"> </w:t>
      </w:r>
      <w:r>
        <w:rPr>
          <w:b/>
          <w:w w:val="102"/>
        </w:rPr>
        <w:t>6808</w:t>
      </w:r>
    </w:p>
    <w:p w:rsidR="00283EFC" w:rsidRDefault="00283EFC">
      <w:pPr>
        <w:spacing w:before="7" w:line="120" w:lineRule="exact"/>
        <w:rPr>
          <w:sz w:val="12"/>
          <w:szCs w:val="12"/>
        </w:rPr>
      </w:pPr>
    </w:p>
    <w:p w:rsidR="00283EFC" w:rsidRDefault="00283EFC">
      <w:pPr>
        <w:spacing w:line="200" w:lineRule="exact"/>
        <w:sectPr w:rsidR="00283EFC">
          <w:type w:val="continuous"/>
          <w:pgSz w:w="16840" w:h="11900" w:orient="landscape"/>
          <w:pgMar w:top="200" w:right="420" w:bottom="0" w:left="420" w:header="720" w:footer="720" w:gutter="0"/>
          <w:cols w:space="720"/>
        </w:sectPr>
      </w:pPr>
    </w:p>
    <w:p w:rsidR="00283EFC" w:rsidRDefault="00283EFC">
      <w:pPr>
        <w:spacing w:before="7" w:line="140" w:lineRule="exact"/>
        <w:rPr>
          <w:sz w:val="14"/>
          <w:szCs w:val="14"/>
        </w:rPr>
      </w:pPr>
    </w:p>
    <w:p w:rsidR="00283EFC" w:rsidRDefault="00283EFC">
      <w:pPr>
        <w:spacing w:line="200" w:lineRule="exact"/>
      </w:pPr>
    </w:p>
    <w:p w:rsidR="00283EFC" w:rsidRDefault="00283EFC">
      <w:pPr>
        <w:spacing w:line="200" w:lineRule="exact"/>
      </w:pPr>
    </w:p>
    <w:p w:rsidR="00283EFC" w:rsidRDefault="00A14955">
      <w:pPr>
        <w:ind w:left="370"/>
        <w:rPr>
          <w:sz w:val="18"/>
          <w:szCs w:val="18"/>
        </w:rPr>
      </w:pPr>
      <w:r>
        <w:rPr>
          <w:b/>
          <w:sz w:val="18"/>
          <w:szCs w:val="18"/>
        </w:rPr>
        <w:t xml:space="preserve">Receipt </w:t>
      </w:r>
      <w:r>
        <w:rPr>
          <w:b/>
          <w:sz w:val="18"/>
          <w:szCs w:val="18"/>
        </w:rPr>
        <w:t xml:space="preserve">No. : </w:t>
      </w:r>
      <w:r w:rsidR="00D92194">
        <w:rPr>
          <w:sz w:val="18"/>
          <w:szCs w:val="18"/>
        </w:rPr>
        <w:t>${</w:t>
      </w:r>
      <w:proofErr w:type="spellStart"/>
      <w:r w:rsidR="00D92194">
        <w:rPr>
          <w:sz w:val="18"/>
          <w:szCs w:val="18"/>
        </w:rPr>
        <w:t>receipt_no</w:t>
      </w:r>
      <w:proofErr w:type="spellEnd"/>
      <w:r w:rsidR="00D92194">
        <w:rPr>
          <w:sz w:val="18"/>
          <w:szCs w:val="18"/>
        </w:rPr>
        <w:t>}</w:t>
      </w:r>
    </w:p>
    <w:p w:rsidR="00283EFC" w:rsidRDefault="00A14955" w:rsidP="00D92194">
      <w:pPr>
        <w:spacing w:before="78"/>
        <w:ind w:left="370" w:right="-1324"/>
        <w:rPr>
          <w:sz w:val="18"/>
          <w:szCs w:val="18"/>
        </w:rPr>
      </w:pPr>
      <w:r>
        <w:rPr>
          <w:b/>
          <w:sz w:val="18"/>
          <w:szCs w:val="18"/>
        </w:rPr>
        <w:t xml:space="preserve">Student </w:t>
      </w:r>
      <w:proofErr w:type="gramStart"/>
      <w:r>
        <w:rPr>
          <w:b/>
          <w:sz w:val="18"/>
          <w:szCs w:val="18"/>
        </w:rPr>
        <w:t>Name :</w:t>
      </w:r>
      <w:proofErr w:type="gramEnd"/>
      <w:r w:rsidR="00D92194">
        <w:rPr>
          <w:sz w:val="18"/>
          <w:szCs w:val="18"/>
        </w:rPr>
        <w:t xml:space="preserve"> ${</w:t>
      </w:r>
      <w:proofErr w:type="spellStart"/>
      <w:r w:rsidR="00D92194">
        <w:rPr>
          <w:sz w:val="18"/>
          <w:szCs w:val="18"/>
        </w:rPr>
        <w:t>student_name</w:t>
      </w:r>
      <w:proofErr w:type="spellEnd"/>
      <w:r w:rsidR="00D92194">
        <w:rPr>
          <w:sz w:val="18"/>
          <w:szCs w:val="18"/>
        </w:rPr>
        <w:t>}</w:t>
      </w:r>
    </w:p>
    <w:p w:rsidR="00283EFC" w:rsidRDefault="00D92194">
      <w:pPr>
        <w:spacing w:before="78" w:line="200" w:lineRule="exact"/>
        <w:ind w:left="370"/>
        <w:rPr>
          <w:sz w:val="18"/>
          <w:szCs w:val="18"/>
        </w:rPr>
      </w:pPr>
      <w:r>
        <w:rPr>
          <w:b/>
          <w:noProof/>
          <w:position w:val="-1"/>
          <w:sz w:val="18"/>
          <w:szCs w:val="18"/>
          <w:lang w:val="en-IN" w:eastAsia="en-IN"/>
        </w:rPr>
        <w:pict>
          <v:shape id="_x0000_s1039" style="position:absolute;left:0;text-align:left;margin-left:72.55pt;margin-top:4.45pt;width:222.9pt;height:14.25pt;z-index:-251654656" coordorigin="1871,3672" coordsize="4458,285" path="m1871,3672r4458,l6329,3957r-4458,l1871,3672xe" stroked="f">
            <v:path arrowok="t"/>
          </v:shape>
        </w:pict>
      </w:r>
      <w:r>
        <w:rPr>
          <w:b/>
          <w:noProof/>
          <w:position w:val="-1"/>
          <w:sz w:val="18"/>
          <w:szCs w:val="18"/>
          <w:lang w:val="en-IN" w:eastAsia="en-IN"/>
        </w:rPr>
        <w:pict>
          <v:shape id="_x0000_s1040" style="position:absolute;left:0;text-align:left;margin-left:16.25pt;margin-top:4.45pt;width:56.3pt;height:14.25pt;z-index:-251655680" coordorigin="745,3672" coordsize="1126,285" path="m745,3672r1126,l1871,3957r-1126,l745,3672xe" stroked="f">
            <v:path arrowok="t"/>
          </v:shape>
        </w:pict>
      </w:r>
      <w:r w:rsidR="00A14955">
        <w:rPr>
          <w:b/>
          <w:position w:val="-1"/>
          <w:sz w:val="18"/>
          <w:szCs w:val="18"/>
        </w:rPr>
        <w:t>Class</w:t>
      </w:r>
      <w:r>
        <w:rPr>
          <w:position w:val="-1"/>
          <w:sz w:val="18"/>
          <w:szCs w:val="18"/>
        </w:rPr>
        <w:t>: ${</w:t>
      </w:r>
      <w:proofErr w:type="spellStart"/>
      <w:r>
        <w:rPr>
          <w:position w:val="-1"/>
          <w:sz w:val="18"/>
          <w:szCs w:val="18"/>
        </w:rPr>
        <w:t>class_section</w:t>
      </w:r>
      <w:proofErr w:type="spellEnd"/>
      <w:r>
        <w:rPr>
          <w:position w:val="-1"/>
          <w:sz w:val="18"/>
          <w:szCs w:val="18"/>
        </w:rPr>
        <w:t>}</w:t>
      </w:r>
    </w:p>
    <w:p w:rsidR="00283EFC" w:rsidRDefault="00A14955">
      <w:pPr>
        <w:spacing w:before="37" w:line="261" w:lineRule="auto"/>
        <w:ind w:right="-31" w:firstLine="333"/>
        <w:rPr>
          <w:sz w:val="18"/>
          <w:szCs w:val="18"/>
        </w:rPr>
      </w:pPr>
      <w:r>
        <w:br w:type="column"/>
      </w:r>
      <w:r>
        <w:rPr>
          <w:b/>
          <w:sz w:val="18"/>
          <w:szCs w:val="18"/>
        </w:rPr>
        <w:t>RECEIPT Miscellaneous Fees</w:t>
      </w:r>
    </w:p>
    <w:p w:rsidR="00283EFC" w:rsidRDefault="00A14955">
      <w:pPr>
        <w:spacing w:before="7" w:line="140" w:lineRule="exact"/>
        <w:rPr>
          <w:sz w:val="14"/>
          <w:szCs w:val="14"/>
        </w:rPr>
      </w:pPr>
      <w:r>
        <w:br w:type="column"/>
      </w:r>
    </w:p>
    <w:p w:rsidR="00283EFC" w:rsidRDefault="00283EFC">
      <w:pPr>
        <w:spacing w:line="200" w:lineRule="exact"/>
      </w:pPr>
    </w:p>
    <w:p w:rsidR="00283EFC" w:rsidRDefault="00283EFC">
      <w:pPr>
        <w:spacing w:line="200" w:lineRule="exact"/>
      </w:pPr>
    </w:p>
    <w:p w:rsidR="00283EFC" w:rsidRDefault="00A14955">
      <w:pPr>
        <w:ind w:right="-47"/>
        <w:rPr>
          <w:sz w:val="18"/>
          <w:szCs w:val="18"/>
        </w:rPr>
      </w:pPr>
      <w:proofErr w:type="gramStart"/>
      <w:r>
        <w:rPr>
          <w:b/>
          <w:sz w:val="18"/>
          <w:szCs w:val="18"/>
        </w:rPr>
        <w:t>Date :</w:t>
      </w:r>
      <w:proofErr w:type="gramEnd"/>
      <w:r>
        <w:rPr>
          <w:b/>
          <w:sz w:val="18"/>
          <w:szCs w:val="18"/>
        </w:rPr>
        <w:t xml:space="preserve"> </w:t>
      </w:r>
      <w:r w:rsidR="00D92194">
        <w:rPr>
          <w:sz w:val="18"/>
          <w:szCs w:val="18"/>
        </w:rPr>
        <w:t>${date}</w:t>
      </w:r>
    </w:p>
    <w:p w:rsidR="00283EFC" w:rsidRDefault="00D92194">
      <w:pPr>
        <w:spacing w:before="7" w:line="140" w:lineRule="exact"/>
        <w:rPr>
          <w:sz w:val="14"/>
          <w:szCs w:val="14"/>
        </w:rPr>
      </w:pPr>
      <w:r>
        <w:rPr>
          <w:noProof/>
          <w:lang w:val="en-IN" w:eastAsia="en-IN"/>
        </w:rPr>
        <w:pict>
          <v:shape id="_x0000_s1038" style="position:absolute;margin-left:-4.5pt;margin-top:18.7pt;width:75.05pt;height:14.25pt;z-index:-251653632" coordorigin="6329,3672" coordsize="1501,285" path="m6329,3672r1501,l7830,3957r-1501,l6329,3672xe" stroked="f">
            <v:path arrowok="t"/>
          </v:shape>
        </w:pict>
      </w:r>
      <w:r w:rsidR="00A14955">
        <w:br w:type="column"/>
      </w:r>
    </w:p>
    <w:p w:rsidR="00283EFC" w:rsidRDefault="00283EFC">
      <w:pPr>
        <w:spacing w:line="200" w:lineRule="exact"/>
      </w:pPr>
    </w:p>
    <w:p w:rsidR="00283EFC" w:rsidRDefault="00283EFC">
      <w:pPr>
        <w:spacing w:line="200" w:lineRule="exact"/>
      </w:pPr>
    </w:p>
    <w:p w:rsidR="00283EFC" w:rsidRDefault="00A14955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Receipt No. : </w:t>
      </w:r>
      <w:r w:rsidR="00D92194">
        <w:rPr>
          <w:sz w:val="18"/>
          <w:szCs w:val="18"/>
        </w:rPr>
        <w:t>${</w:t>
      </w:r>
      <w:proofErr w:type="spellStart"/>
      <w:r w:rsidR="00D92194">
        <w:rPr>
          <w:sz w:val="18"/>
          <w:szCs w:val="18"/>
        </w:rPr>
        <w:t>receipt_no</w:t>
      </w:r>
      <w:proofErr w:type="spellEnd"/>
      <w:r w:rsidR="00D92194">
        <w:rPr>
          <w:sz w:val="18"/>
          <w:szCs w:val="18"/>
        </w:rPr>
        <w:t>}</w:t>
      </w:r>
    </w:p>
    <w:p w:rsidR="00283EFC" w:rsidRDefault="00A14955" w:rsidP="00D92194">
      <w:pPr>
        <w:spacing w:before="78"/>
        <w:ind w:right="-1127"/>
        <w:rPr>
          <w:sz w:val="18"/>
          <w:szCs w:val="18"/>
        </w:rPr>
      </w:pPr>
      <w:r>
        <w:rPr>
          <w:b/>
          <w:sz w:val="18"/>
          <w:szCs w:val="18"/>
        </w:rPr>
        <w:t xml:space="preserve">Student </w:t>
      </w:r>
      <w:proofErr w:type="gramStart"/>
      <w:r>
        <w:rPr>
          <w:b/>
          <w:sz w:val="18"/>
          <w:szCs w:val="18"/>
        </w:rPr>
        <w:t>Name :</w:t>
      </w:r>
      <w:proofErr w:type="gramEnd"/>
      <w:r w:rsidR="00D92194">
        <w:rPr>
          <w:sz w:val="18"/>
          <w:szCs w:val="18"/>
        </w:rPr>
        <w:t xml:space="preserve"> ${</w:t>
      </w:r>
      <w:proofErr w:type="spellStart"/>
      <w:r w:rsidR="00D92194">
        <w:rPr>
          <w:sz w:val="18"/>
          <w:szCs w:val="18"/>
        </w:rPr>
        <w:t>student_name</w:t>
      </w:r>
      <w:proofErr w:type="spellEnd"/>
      <w:r w:rsidR="00D92194">
        <w:rPr>
          <w:sz w:val="18"/>
          <w:szCs w:val="18"/>
        </w:rPr>
        <w:t>}</w:t>
      </w:r>
    </w:p>
    <w:p w:rsidR="00283EFC" w:rsidRDefault="00D92194">
      <w:pPr>
        <w:spacing w:before="78" w:line="200" w:lineRule="exact"/>
        <w:rPr>
          <w:sz w:val="18"/>
          <w:szCs w:val="18"/>
        </w:rPr>
      </w:pPr>
      <w:r>
        <w:rPr>
          <w:b/>
          <w:noProof/>
          <w:position w:val="-1"/>
          <w:sz w:val="18"/>
          <w:szCs w:val="18"/>
          <w:lang w:val="en-IN" w:eastAsia="en-IN"/>
        </w:rPr>
        <w:pict>
          <v:shape id="_x0000_s1031" style="position:absolute;margin-left:54.2pt;margin-top:4.15pt;width:222.9pt;height:14.25pt;z-index:-251647488" coordorigin="9361,3672" coordsize="4458,285" path="m9361,3672r4457,l13818,3957r-4457,l9361,3672xe" stroked="f">
            <v:path arrowok="t"/>
          </v:shape>
        </w:pict>
      </w:r>
      <w:r w:rsidR="00A14955">
        <w:rPr>
          <w:b/>
          <w:position w:val="-1"/>
          <w:sz w:val="18"/>
          <w:szCs w:val="18"/>
        </w:rPr>
        <w:t>Class</w:t>
      </w:r>
      <w:r>
        <w:rPr>
          <w:position w:val="-1"/>
          <w:sz w:val="18"/>
          <w:szCs w:val="18"/>
        </w:rPr>
        <w:t>: ${</w:t>
      </w:r>
      <w:proofErr w:type="spellStart"/>
      <w:r>
        <w:rPr>
          <w:position w:val="-1"/>
          <w:sz w:val="18"/>
          <w:szCs w:val="18"/>
        </w:rPr>
        <w:t>class_section</w:t>
      </w:r>
      <w:proofErr w:type="spellEnd"/>
      <w:r>
        <w:rPr>
          <w:position w:val="-1"/>
          <w:sz w:val="18"/>
          <w:szCs w:val="18"/>
        </w:rPr>
        <w:t>}</w:t>
      </w:r>
    </w:p>
    <w:p w:rsidR="00283EFC" w:rsidRDefault="00A14955">
      <w:pPr>
        <w:spacing w:before="37" w:line="261" w:lineRule="auto"/>
        <w:ind w:right="-31" w:firstLine="333"/>
        <w:rPr>
          <w:sz w:val="18"/>
          <w:szCs w:val="18"/>
        </w:rPr>
      </w:pPr>
      <w:r>
        <w:br w:type="column"/>
      </w:r>
      <w:r>
        <w:rPr>
          <w:b/>
          <w:sz w:val="18"/>
          <w:szCs w:val="18"/>
        </w:rPr>
        <w:t>RECEIPT Miscellaneous Fees</w:t>
      </w:r>
    </w:p>
    <w:p w:rsidR="00283EFC" w:rsidRDefault="00A14955">
      <w:pPr>
        <w:spacing w:before="7" w:line="140" w:lineRule="exact"/>
        <w:rPr>
          <w:sz w:val="14"/>
          <w:szCs w:val="14"/>
        </w:rPr>
      </w:pPr>
      <w:r>
        <w:br w:type="column"/>
      </w:r>
    </w:p>
    <w:p w:rsidR="00283EFC" w:rsidRDefault="00283EFC">
      <w:pPr>
        <w:spacing w:line="200" w:lineRule="exact"/>
      </w:pPr>
    </w:p>
    <w:p w:rsidR="00283EFC" w:rsidRDefault="00283EFC">
      <w:pPr>
        <w:spacing w:line="200" w:lineRule="exact"/>
      </w:pPr>
    </w:p>
    <w:p w:rsidR="00283EFC" w:rsidRDefault="00D92194">
      <w:pPr>
        <w:rPr>
          <w:sz w:val="18"/>
          <w:szCs w:val="18"/>
        </w:rPr>
        <w:sectPr w:rsidR="00283EFC">
          <w:type w:val="continuous"/>
          <w:pgSz w:w="16840" w:h="11900" w:orient="landscape"/>
          <w:pgMar w:top="200" w:right="420" w:bottom="0" w:left="420" w:header="720" w:footer="720" w:gutter="0"/>
          <w:cols w:num="6" w:space="720" w:equalWidth="0">
            <w:col w:w="2787" w:space="340"/>
            <w:col w:w="1466" w:space="1406"/>
            <w:col w:w="1351" w:space="507"/>
            <w:col w:w="2417" w:space="340"/>
            <w:col w:w="1466" w:space="1406"/>
            <w:col w:w="2514"/>
          </w:cols>
        </w:sectPr>
      </w:pPr>
      <w:r>
        <w:rPr>
          <w:b/>
          <w:noProof/>
          <w:sz w:val="18"/>
          <w:szCs w:val="18"/>
          <w:lang w:val="en-IN" w:eastAsia="en-IN"/>
        </w:rPr>
        <w:pict>
          <v:shape id="_x0000_s1030" style="position:absolute;margin-left:-4.4pt;margin-top:28.4pt;width:75.05pt;height:14.25pt;z-index:-251646464" coordorigin="13818,3672" coordsize="1501,285" path="m13818,3672r1501,l15319,3957r-1501,l13818,3672xe" stroked="f">
            <v:path arrowok="t"/>
          </v:shape>
        </w:pict>
      </w:r>
      <w:proofErr w:type="gramStart"/>
      <w:r w:rsidR="00A14955">
        <w:rPr>
          <w:b/>
          <w:sz w:val="18"/>
          <w:szCs w:val="18"/>
        </w:rPr>
        <w:t>Date :</w:t>
      </w:r>
      <w:proofErr w:type="gramEnd"/>
      <w:r w:rsidR="00A14955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${date}</w:t>
      </w:r>
    </w:p>
    <w:p w:rsidR="00283EFC" w:rsidRDefault="00D92194">
      <w:pPr>
        <w:spacing w:before="11" w:line="20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411.3pt;margin-top:5.8pt;width:356.25pt;height:50.3pt;z-index:-251657728;mso-position-horizontal-relative:page" filled="f" stroked="f">
            <v:textbox style="mso-next-textbox:#_x0000_s1042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26"/>
                    <w:gridCol w:w="4458"/>
                    <w:gridCol w:w="1501"/>
                  </w:tblGrid>
                  <w:tr w:rsidR="00283EFC">
                    <w:trPr>
                      <w:trHeight w:hRule="exact" w:val="285"/>
                    </w:trPr>
                    <w:tc>
                      <w:tcPr>
                        <w:tcW w:w="112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283EFC" w:rsidRDefault="00A14955">
                        <w:pPr>
                          <w:spacing w:before="7"/>
                          <w:ind w:left="296"/>
                        </w:pPr>
                        <w:r>
                          <w:rPr>
                            <w:b/>
                          </w:rPr>
                          <w:t>Sl. No</w:t>
                        </w:r>
                      </w:p>
                    </w:tc>
                    <w:tc>
                      <w:tcPr>
                        <w:tcW w:w="4458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283EFC" w:rsidRDefault="00A14955">
                        <w:pPr>
                          <w:spacing w:before="7"/>
                          <w:ind w:left="1705" w:right="1711"/>
                          <w:jc w:val="center"/>
                        </w:pPr>
                        <w:r>
                          <w:rPr>
                            <w:b/>
                          </w:rPr>
                          <w:t>Particulars</w:t>
                        </w:r>
                      </w:p>
                    </w:tc>
                    <w:tc>
                      <w:tcPr>
                        <w:tcW w:w="1501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283EFC" w:rsidRDefault="00A14955">
                        <w:pPr>
                          <w:spacing w:before="7"/>
                          <w:ind w:left="389"/>
                        </w:pPr>
                        <w:r>
                          <w:rPr>
                            <w:b/>
                          </w:rPr>
                          <w:t>Amount</w:t>
                        </w:r>
                      </w:p>
                    </w:tc>
                  </w:tr>
                  <w:tr w:rsidR="003E37AC">
                    <w:trPr>
                      <w:trHeight w:hRule="exact" w:val="285"/>
                    </w:trPr>
                    <w:tc>
                      <w:tcPr>
                        <w:tcW w:w="112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3E37AC" w:rsidRDefault="003E37AC" w:rsidP="003E37AC">
                        <w:pPr>
                          <w:spacing w:before="7"/>
                          <w:ind w:right="-7"/>
                          <w:jc w:val="center"/>
                        </w:pPr>
                        <w:r>
                          <w:t>${</w:t>
                        </w:r>
                        <w:proofErr w:type="spellStart"/>
                        <w:r>
                          <w:t>serial.all</w:t>
                        </w:r>
                        <w:proofErr w:type="spellEnd"/>
                        <w:r>
                          <w:t>}</w:t>
                        </w:r>
                      </w:p>
                    </w:tc>
                    <w:tc>
                      <w:tcPr>
                        <w:tcW w:w="4458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3E37AC" w:rsidRDefault="003E37AC" w:rsidP="003E37AC">
                        <w:pPr>
                          <w:spacing w:before="7"/>
                          <w:ind w:left="11"/>
                        </w:pPr>
                        <w:r>
                          <w:t>${</w:t>
                        </w:r>
                        <w:proofErr w:type="spellStart"/>
                        <w:r>
                          <w:t>particulars.all</w:t>
                        </w:r>
                        <w:proofErr w:type="spellEnd"/>
                        <w:r>
                          <w:t>}</w:t>
                        </w:r>
                      </w:p>
                    </w:tc>
                    <w:tc>
                      <w:tcPr>
                        <w:tcW w:w="1501" w:type="dxa"/>
                        <w:tcBorders>
                          <w:top w:val="single" w:sz="7" w:space="0" w:color="000000"/>
                          <w:left w:val="single" w:sz="7" w:space="0" w:color="000000"/>
                          <w:right w:val="single" w:sz="7" w:space="0" w:color="000000"/>
                        </w:tcBorders>
                      </w:tcPr>
                      <w:p w:rsidR="003E37AC" w:rsidRDefault="003E37AC" w:rsidP="003E37AC">
                        <w:pPr>
                          <w:suppressOverlap/>
                          <w:jc w:val="center"/>
                        </w:pPr>
                        <w:r>
                          <w:t>${</w:t>
                        </w:r>
                        <w:proofErr w:type="spellStart"/>
                        <w:r>
                          <w:t>amount.all</w:t>
                        </w:r>
                        <w:proofErr w:type="spellEnd"/>
                        <w:r>
                          <w:t>}</w:t>
                        </w:r>
                      </w:p>
                    </w:tc>
                  </w:tr>
                  <w:tr w:rsidR="003E37AC">
                    <w:trPr>
                      <w:trHeight w:hRule="exact" w:val="285"/>
                    </w:trPr>
                    <w:tc>
                      <w:tcPr>
                        <w:tcW w:w="5584" w:type="dxa"/>
                        <w:gridSpan w:val="2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3E37AC" w:rsidRDefault="003E37AC" w:rsidP="003E37AC">
                        <w:pPr>
                          <w:spacing w:before="7"/>
                          <w:ind w:left="2527" w:right="2533"/>
                          <w:jc w:val="center"/>
                        </w:pPr>
                        <w:r>
                          <w:rPr>
                            <w:b/>
                            <w:spacing w:val="-18"/>
                          </w:rPr>
                          <w:t>T</w:t>
                        </w:r>
                        <w:r>
                          <w:rPr>
                            <w:b/>
                          </w:rPr>
                          <w:t>otal</w:t>
                        </w:r>
                      </w:p>
                    </w:tc>
                    <w:tc>
                      <w:tcPr>
                        <w:tcW w:w="1501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3E37AC" w:rsidRDefault="003E37AC" w:rsidP="003E37AC">
                        <w:pPr>
                          <w:spacing w:before="7"/>
                          <w:jc w:val="center"/>
                        </w:pPr>
                        <w:r>
                          <w:rPr>
                            <w:b/>
                          </w:rPr>
                          <w:t>${total}</w:t>
                        </w:r>
                      </w:p>
                    </w:tc>
                  </w:tr>
                </w:tbl>
                <w:p w:rsidR="00283EFC" w:rsidRDefault="00283EFC"/>
              </w:txbxContent>
            </v:textbox>
            <w10:wrap anchorx="page"/>
          </v:shape>
        </w:pict>
      </w:r>
    </w:p>
    <w:tbl>
      <w:tblPr>
        <w:tblpPr w:leftFromText="180" w:rightFromText="180" w:vertAnchor="text" w:tblpX="275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6"/>
        <w:gridCol w:w="4458"/>
        <w:gridCol w:w="1501"/>
      </w:tblGrid>
      <w:tr w:rsidR="00283EFC" w:rsidTr="00D92194">
        <w:trPr>
          <w:trHeight w:hRule="exact" w:val="285"/>
        </w:trPr>
        <w:tc>
          <w:tcPr>
            <w:tcW w:w="11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83EFC" w:rsidRDefault="00A14955" w:rsidP="00D92194">
            <w:pPr>
              <w:spacing w:before="7"/>
              <w:ind w:left="299"/>
            </w:pPr>
            <w:r>
              <w:rPr>
                <w:b/>
              </w:rPr>
              <w:t>Sl. No</w:t>
            </w:r>
          </w:p>
        </w:tc>
        <w:tc>
          <w:tcPr>
            <w:tcW w:w="44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83EFC" w:rsidRDefault="00A14955" w:rsidP="00D92194">
            <w:pPr>
              <w:spacing w:before="7"/>
              <w:ind w:left="1708" w:right="1707"/>
              <w:jc w:val="center"/>
            </w:pPr>
            <w:r>
              <w:rPr>
                <w:b/>
              </w:rPr>
              <w:t>Particulars</w:t>
            </w:r>
          </w:p>
        </w:tc>
        <w:tc>
          <w:tcPr>
            <w:tcW w:w="15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83EFC" w:rsidRDefault="00A14955" w:rsidP="00D92194">
            <w:pPr>
              <w:spacing w:before="7"/>
              <w:ind w:left="392"/>
            </w:pPr>
            <w:r>
              <w:rPr>
                <w:b/>
              </w:rPr>
              <w:t>Amount</w:t>
            </w:r>
          </w:p>
        </w:tc>
      </w:tr>
      <w:tr w:rsidR="00283EFC" w:rsidTr="00D92194">
        <w:trPr>
          <w:trHeight w:hRule="exact" w:val="285"/>
        </w:trPr>
        <w:tc>
          <w:tcPr>
            <w:tcW w:w="11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83EFC" w:rsidRDefault="003E37AC" w:rsidP="003E37AC">
            <w:pPr>
              <w:spacing w:before="7"/>
              <w:ind w:right="-7" w:firstLine="129"/>
              <w:jc w:val="center"/>
            </w:pPr>
            <w:r>
              <w:t>${</w:t>
            </w:r>
            <w:proofErr w:type="spellStart"/>
            <w:r>
              <w:t>serial.all</w:t>
            </w:r>
            <w:proofErr w:type="spellEnd"/>
            <w:r>
              <w:t>}</w:t>
            </w:r>
          </w:p>
        </w:tc>
        <w:tc>
          <w:tcPr>
            <w:tcW w:w="44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83EFC" w:rsidRDefault="003E37AC" w:rsidP="00D92194">
            <w:pPr>
              <w:spacing w:before="7"/>
              <w:ind w:left="14"/>
            </w:pPr>
            <w:r>
              <w:t>${</w:t>
            </w:r>
            <w:proofErr w:type="spellStart"/>
            <w:r>
              <w:t>particulars.all</w:t>
            </w:r>
            <w:proofErr w:type="spellEnd"/>
            <w:r>
              <w:t>}</w:t>
            </w:r>
          </w:p>
        </w:tc>
        <w:tc>
          <w:tcPr>
            <w:tcW w:w="1501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283EFC" w:rsidRDefault="003E37AC" w:rsidP="003E37AC">
            <w:pPr>
              <w:jc w:val="center"/>
            </w:pPr>
            <w:r>
              <w:t>${</w:t>
            </w:r>
            <w:proofErr w:type="spellStart"/>
            <w:r>
              <w:t>amount.all</w:t>
            </w:r>
            <w:proofErr w:type="spellEnd"/>
            <w:r>
              <w:t>}</w:t>
            </w:r>
          </w:p>
        </w:tc>
      </w:tr>
      <w:tr w:rsidR="00283EFC" w:rsidTr="00D92194">
        <w:trPr>
          <w:trHeight w:hRule="exact" w:val="285"/>
        </w:trPr>
        <w:tc>
          <w:tcPr>
            <w:tcW w:w="5584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83EFC" w:rsidRDefault="00A14955" w:rsidP="00D92194">
            <w:pPr>
              <w:spacing w:before="7"/>
              <w:ind w:left="2530" w:right="2529"/>
              <w:jc w:val="center"/>
            </w:pPr>
            <w:r>
              <w:rPr>
                <w:b/>
                <w:spacing w:val="-18"/>
              </w:rPr>
              <w:t>T</w:t>
            </w:r>
            <w:r>
              <w:rPr>
                <w:b/>
              </w:rPr>
              <w:t>otal</w:t>
            </w:r>
          </w:p>
        </w:tc>
        <w:tc>
          <w:tcPr>
            <w:tcW w:w="15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83EFC" w:rsidRDefault="003E37AC" w:rsidP="003E37AC">
            <w:pPr>
              <w:spacing w:before="7"/>
              <w:jc w:val="center"/>
            </w:pPr>
            <w:r>
              <w:rPr>
                <w:b/>
              </w:rPr>
              <w:t>${total}</w:t>
            </w:r>
          </w:p>
        </w:tc>
      </w:tr>
    </w:tbl>
    <w:p w:rsidR="00283EFC" w:rsidRDefault="00D92194">
      <w:pPr>
        <w:spacing w:before="6" w:line="100" w:lineRule="exact"/>
        <w:rPr>
          <w:sz w:val="10"/>
          <w:szCs w:val="10"/>
        </w:rPr>
      </w:pPr>
      <w:r>
        <w:rPr>
          <w:sz w:val="10"/>
          <w:szCs w:val="10"/>
        </w:rPr>
        <w:br w:type="textWrapping" w:clear="all"/>
      </w:r>
    </w:p>
    <w:p w:rsidR="00D92194" w:rsidRDefault="00D92194">
      <w:pPr>
        <w:spacing w:before="6" w:line="100" w:lineRule="exact"/>
        <w:rPr>
          <w:sz w:val="10"/>
          <w:szCs w:val="10"/>
        </w:rPr>
      </w:pPr>
    </w:p>
    <w:p w:rsidR="00D92194" w:rsidRDefault="00D92194">
      <w:pPr>
        <w:spacing w:before="6" w:line="100" w:lineRule="exact"/>
        <w:rPr>
          <w:sz w:val="10"/>
          <w:szCs w:val="10"/>
        </w:rPr>
      </w:pPr>
    </w:p>
    <w:p w:rsidR="00D92194" w:rsidRDefault="00D92194">
      <w:pPr>
        <w:spacing w:before="6" w:line="100" w:lineRule="exact"/>
        <w:rPr>
          <w:sz w:val="10"/>
          <w:szCs w:val="10"/>
        </w:rPr>
      </w:pPr>
    </w:p>
    <w:p w:rsidR="00D92194" w:rsidRDefault="00D92194">
      <w:pPr>
        <w:spacing w:before="6" w:line="100" w:lineRule="exact"/>
        <w:rPr>
          <w:sz w:val="10"/>
          <w:szCs w:val="10"/>
        </w:rPr>
      </w:pPr>
    </w:p>
    <w:p w:rsidR="00D92194" w:rsidRDefault="003E37AC">
      <w:pPr>
        <w:spacing w:before="6" w:line="100" w:lineRule="exact"/>
        <w:rPr>
          <w:sz w:val="10"/>
          <w:szCs w:val="10"/>
        </w:rPr>
      </w:pPr>
      <w:r>
        <w:rPr>
          <w:noProof/>
          <w:sz w:val="10"/>
          <w:szCs w:val="10"/>
          <w:lang w:val="en-IN" w:eastAsia="en-IN"/>
        </w:rPr>
        <w:pict>
          <v:shape id="_x0000_s1029" style="position:absolute;margin-left:394.85pt;margin-top:4pt;width:347.45pt;height:121.55pt;z-index:-251645440" coordorigin="8317,5135" coordsize="6949,2432" path="m8317,5135r6950,l15267,7567r-6950,l8317,5135xe" filled="f" strokeweight=".26475mm">
            <v:path arrowok="t"/>
          </v:shape>
        </w:pict>
      </w:r>
      <w:r w:rsidR="00D92194">
        <w:rPr>
          <w:b/>
          <w:noProof/>
          <w:spacing w:val="-18"/>
          <w:lang w:val="en-IN" w:eastAsia="en-IN"/>
        </w:rPr>
        <w:pict>
          <v:shape id="_x0000_s1037" style="position:absolute;margin-left:18.75pt;margin-top:5.1pt;width:347.45pt;height:121.6pt;z-index:-251652608" coordorigin="828,5135" coordsize="6949,2432" path="m828,5135r6949,l7777,7567r-6949,l828,5135xe" filled="f" strokeweight=".26475mm">
            <v:path arrowok="t"/>
          </v:shape>
        </w:pict>
      </w:r>
    </w:p>
    <w:p w:rsidR="00283EFC" w:rsidRDefault="00283EFC">
      <w:pPr>
        <w:spacing w:line="200" w:lineRule="exact"/>
        <w:sectPr w:rsidR="00283EFC">
          <w:type w:val="continuous"/>
          <w:pgSz w:w="16840" w:h="11900" w:orient="landscape"/>
          <w:pgMar w:top="200" w:right="420" w:bottom="0" w:left="420" w:header="720" w:footer="720" w:gutter="0"/>
          <w:cols w:space="720"/>
        </w:sectPr>
      </w:pPr>
    </w:p>
    <w:p w:rsidR="00283EFC" w:rsidRDefault="00A14955" w:rsidP="003E37AC">
      <w:pPr>
        <w:spacing w:before="35" w:line="240" w:lineRule="exact"/>
        <w:ind w:left="459" w:right="-3089"/>
        <w:rPr>
          <w:sz w:val="23"/>
          <w:szCs w:val="23"/>
        </w:rPr>
      </w:pPr>
      <w:proofErr w:type="gramStart"/>
      <w:r>
        <w:rPr>
          <w:b/>
          <w:position w:val="-1"/>
          <w:sz w:val="23"/>
          <w:szCs w:val="23"/>
        </w:rPr>
        <w:t>Rupees</w:t>
      </w:r>
      <w:r>
        <w:rPr>
          <w:b/>
          <w:spacing w:val="13"/>
          <w:position w:val="-1"/>
          <w:sz w:val="23"/>
          <w:szCs w:val="23"/>
        </w:rPr>
        <w:t xml:space="preserve"> </w:t>
      </w:r>
      <w:r>
        <w:rPr>
          <w:b/>
          <w:position w:val="-1"/>
          <w:sz w:val="23"/>
          <w:szCs w:val="23"/>
        </w:rPr>
        <w:t>:</w:t>
      </w:r>
      <w:proofErr w:type="gramEnd"/>
      <w:r>
        <w:rPr>
          <w:b/>
          <w:spacing w:val="1"/>
          <w:position w:val="-1"/>
          <w:sz w:val="23"/>
          <w:szCs w:val="23"/>
        </w:rPr>
        <w:t xml:space="preserve"> </w:t>
      </w:r>
      <w:r w:rsidR="003E37AC">
        <w:rPr>
          <w:b/>
          <w:position w:val="-1"/>
          <w:sz w:val="23"/>
          <w:szCs w:val="23"/>
        </w:rPr>
        <w:t>${</w:t>
      </w:r>
      <w:proofErr w:type="spellStart"/>
      <w:r w:rsidR="003E37AC">
        <w:rPr>
          <w:b/>
          <w:position w:val="-1"/>
          <w:sz w:val="23"/>
          <w:szCs w:val="23"/>
        </w:rPr>
        <w:t>total_paid_in_words</w:t>
      </w:r>
      <w:proofErr w:type="spellEnd"/>
      <w:r w:rsidR="003E37AC">
        <w:rPr>
          <w:b/>
          <w:position w:val="-1"/>
          <w:sz w:val="23"/>
          <w:szCs w:val="23"/>
        </w:rPr>
        <w:t>}</w:t>
      </w:r>
      <w:r>
        <w:rPr>
          <w:b/>
          <w:spacing w:val="-1"/>
          <w:position w:val="-1"/>
          <w:sz w:val="23"/>
          <w:szCs w:val="23"/>
        </w:rPr>
        <w:t xml:space="preserve"> </w:t>
      </w:r>
      <w:r>
        <w:rPr>
          <w:b/>
          <w:w w:val="102"/>
          <w:position w:val="-1"/>
          <w:sz w:val="23"/>
          <w:szCs w:val="23"/>
        </w:rPr>
        <w:t>Only</w:t>
      </w:r>
    </w:p>
    <w:p w:rsidR="00283EFC" w:rsidRDefault="00A14955">
      <w:pPr>
        <w:spacing w:before="35" w:line="240" w:lineRule="exact"/>
        <w:rPr>
          <w:sz w:val="23"/>
          <w:szCs w:val="23"/>
        </w:rPr>
        <w:sectPr w:rsidR="00283EFC">
          <w:type w:val="continuous"/>
          <w:pgSz w:w="16840" w:h="11900" w:orient="landscape"/>
          <w:pgMar w:top="200" w:right="420" w:bottom="0" w:left="420" w:header="720" w:footer="720" w:gutter="0"/>
          <w:cols w:num="2" w:space="720" w:equalWidth="0">
            <w:col w:w="4282" w:space="3663"/>
            <w:col w:w="8055"/>
          </w:cols>
        </w:sectPr>
      </w:pPr>
      <w:r>
        <w:br w:type="column"/>
      </w:r>
      <w:proofErr w:type="gramStart"/>
      <w:r>
        <w:rPr>
          <w:b/>
          <w:position w:val="-1"/>
          <w:sz w:val="23"/>
          <w:szCs w:val="23"/>
        </w:rPr>
        <w:t>Rupees</w:t>
      </w:r>
      <w:r>
        <w:rPr>
          <w:b/>
          <w:spacing w:val="13"/>
          <w:position w:val="-1"/>
          <w:sz w:val="23"/>
          <w:szCs w:val="23"/>
        </w:rPr>
        <w:t xml:space="preserve"> </w:t>
      </w:r>
      <w:r>
        <w:rPr>
          <w:b/>
          <w:position w:val="-1"/>
          <w:sz w:val="23"/>
          <w:szCs w:val="23"/>
        </w:rPr>
        <w:t>:</w:t>
      </w:r>
      <w:proofErr w:type="gramEnd"/>
      <w:r>
        <w:rPr>
          <w:b/>
          <w:spacing w:val="1"/>
          <w:position w:val="-1"/>
          <w:sz w:val="23"/>
          <w:szCs w:val="23"/>
        </w:rPr>
        <w:t xml:space="preserve"> </w:t>
      </w:r>
      <w:r w:rsidR="003E37AC">
        <w:rPr>
          <w:b/>
          <w:position w:val="-1"/>
          <w:sz w:val="23"/>
          <w:szCs w:val="23"/>
        </w:rPr>
        <w:t>${</w:t>
      </w:r>
      <w:proofErr w:type="spellStart"/>
      <w:r w:rsidR="003E37AC">
        <w:rPr>
          <w:b/>
          <w:position w:val="-1"/>
          <w:sz w:val="23"/>
          <w:szCs w:val="23"/>
        </w:rPr>
        <w:t>total_paid_in_words</w:t>
      </w:r>
      <w:proofErr w:type="spellEnd"/>
      <w:r w:rsidR="003E37AC">
        <w:rPr>
          <w:b/>
          <w:position w:val="-1"/>
          <w:sz w:val="23"/>
          <w:szCs w:val="23"/>
        </w:rPr>
        <w:t>}</w:t>
      </w:r>
      <w:r>
        <w:rPr>
          <w:b/>
          <w:spacing w:val="7"/>
          <w:position w:val="-1"/>
          <w:sz w:val="23"/>
          <w:szCs w:val="23"/>
        </w:rPr>
        <w:t xml:space="preserve"> </w:t>
      </w:r>
      <w:r>
        <w:rPr>
          <w:b/>
          <w:w w:val="102"/>
          <w:position w:val="-1"/>
          <w:sz w:val="23"/>
          <w:szCs w:val="23"/>
        </w:rPr>
        <w:t>Only</w:t>
      </w:r>
    </w:p>
    <w:p w:rsidR="00283EFC" w:rsidRDefault="00283EFC">
      <w:pPr>
        <w:spacing w:before="5" w:line="140" w:lineRule="exact"/>
        <w:rPr>
          <w:sz w:val="14"/>
          <w:szCs w:val="14"/>
        </w:rPr>
      </w:pPr>
    </w:p>
    <w:p w:rsidR="00283EFC" w:rsidRDefault="00283EFC">
      <w:pPr>
        <w:spacing w:line="200" w:lineRule="exact"/>
        <w:sectPr w:rsidR="00283EFC">
          <w:type w:val="continuous"/>
          <w:pgSz w:w="16840" w:h="11900" w:orient="landscape"/>
          <w:pgMar w:top="200" w:right="420" w:bottom="0" w:left="420" w:header="720" w:footer="720" w:gutter="0"/>
          <w:cols w:space="720"/>
        </w:sectPr>
      </w:pPr>
    </w:p>
    <w:p w:rsidR="00283EFC" w:rsidRDefault="00A14955">
      <w:pPr>
        <w:spacing w:before="35"/>
        <w:ind w:left="459"/>
        <w:rPr>
          <w:sz w:val="23"/>
          <w:szCs w:val="23"/>
        </w:rPr>
      </w:pPr>
      <w:r>
        <w:rPr>
          <w:b/>
          <w:sz w:val="23"/>
          <w:szCs w:val="23"/>
        </w:rPr>
        <w:t>Payment</w:t>
      </w:r>
      <w:r>
        <w:rPr>
          <w:b/>
          <w:spacing w:val="16"/>
          <w:sz w:val="23"/>
          <w:szCs w:val="23"/>
        </w:rPr>
        <w:t xml:space="preserve"> </w:t>
      </w:r>
      <w:proofErr w:type="gramStart"/>
      <w:r>
        <w:rPr>
          <w:b/>
          <w:sz w:val="23"/>
          <w:szCs w:val="23"/>
        </w:rPr>
        <w:t>Mode</w:t>
      </w:r>
      <w:r>
        <w:rPr>
          <w:b/>
          <w:spacing w:val="10"/>
          <w:sz w:val="23"/>
          <w:szCs w:val="23"/>
        </w:rPr>
        <w:t xml:space="preserve"> </w:t>
      </w:r>
      <w:r>
        <w:rPr>
          <w:b/>
          <w:sz w:val="23"/>
          <w:szCs w:val="23"/>
        </w:rPr>
        <w:t>:</w:t>
      </w:r>
      <w:proofErr w:type="gramEnd"/>
      <w:r>
        <w:rPr>
          <w:b/>
          <w:spacing w:val="1"/>
          <w:sz w:val="23"/>
          <w:szCs w:val="23"/>
        </w:rPr>
        <w:t xml:space="preserve"> </w:t>
      </w:r>
      <w:r w:rsidR="003E37AC">
        <w:rPr>
          <w:b/>
          <w:w w:val="102"/>
          <w:sz w:val="23"/>
          <w:szCs w:val="23"/>
        </w:rPr>
        <w:t>${</w:t>
      </w:r>
      <w:proofErr w:type="spellStart"/>
      <w:r w:rsidR="003E37AC">
        <w:rPr>
          <w:b/>
          <w:w w:val="102"/>
          <w:sz w:val="23"/>
          <w:szCs w:val="23"/>
        </w:rPr>
        <w:t>pay_mode</w:t>
      </w:r>
      <w:proofErr w:type="spellEnd"/>
      <w:r w:rsidR="003E37AC">
        <w:rPr>
          <w:b/>
          <w:w w:val="102"/>
          <w:sz w:val="23"/>
          <w:szCs w:val="23"/>
        </w:rPr>
        <w:t>}</w:t>
      </w:r>
    </w:p>
    <w:p w:rsidR="00283EFC" w:rsidRDefault="00A14955" w:rsidP="003E37AC">
      <w:pPr>
        <w:spacing w:before="62" w:line="240" w:lineRule="exact"/>
        <w:ind w:left="459" w:right="-3257"/>
        <w:rPr>
          <w:sz w:val="23"/>
          <w:szCs w:val="23"/>
        </w:rPr>
      </w:pPr>
      <w:r>
        <w:rPr>
          <w:b/>
          <w:position w:val="-1"/>
          <w:sz w:val="23"/>
          <w:szCs w:val="23"/>
        </w:rPr>
        <w:t>Payment</w:t>
      </w:r>
      <w:r>
        <w:rPr>
          <w:b/>
          <w:spacing w:val="16"/>
          <w:position w:val="-1"/>
          <w:sz w:val="23"/>
          <w:szCs w:val="23"/>
        </w:rPr>
        <w:t xml:space="preserve"> </w:t>
      </w:r>
      <w:r>
        <w:rPr>
          <w:b/>
          <w:position w:val="-1"/>
          <w:sz w:val="23"/>
          <w:szCs w:val="23"/>
        </w:rPr>
        <w:t>Received</w:t>
      </w:r>
      <w:r>
        <w:rPr>
          <w:b/>
          <w:spacing w:val="17"/>
          <w:position w:val="-1"/>
          <w:sz w:val="23"/>
          <w:szCs w:val="23"/>
        </w:rPr>
        <w:t xml:space="preserve"> </w:t>
      </w:r>
      <w:proofErr w:type="gramStart"/>
      <w:r>
        <w:rPr>
          <w:b/>
          <w:position w:val="-1"/>
          <w:sz w:val="23"/>
          <w:szCs w:val="23"/>
        </w:rPr>
        <w:t>Date</w:t>
      </w:r>
      <w:r>
        <w:rPr>
          <w:b/>
          <w:spacing w:val="8"/>
          <w:position w:val="-1"/>
          <w:sz w:val="23"/>
          <w:szCs w:val="23"/>
        </w:rPr>
        <w:t xml:space="preserve"> </w:t>
      </w:r>
      <w:r>
        <w:rPr>
          <w:b/>
          <w:w w:val="102"/>
          <w:position w:val="-1"/>
          <w:sz w:val="23"/>
          <w:szCs w:val="23"/>
        </w:rPr>
        <w:t>:</w:t>
      </w:r>
      <w:proofErr w:type="gramEnd"/>
      <w:r>
        <w:rPr>
          <w:b/>
          <w:spacing w:val="-1"/>
          <w:position w:val="-1"/>
          <w:sz w:val="23"/>
          <w:szCs w:val="23"/>
        </w:rPr>
        <w:t xml:space="preserve"> </w:t>
      </w:r>
      <w:r>
        <w:rPr>
          <w:b/>
          <w:w w:val="102"/>
          <w:position w:val="-1"/>
          <w:sz w:val="23"/>
          <w:szCs w:val="23"/>
        </w:rPr>
        <w:t>${date}</w:t>
      </w:r>
    </w:p>
    <w:p w:rsidR="00283EFC" w:rsidRDefault="00A14955">
      <w:pPr>
        <w:spacing w:before="35"/>
        <w:rPr>
          <w:sz w:val="23"/>
          <w:szCs w:val="23"/>
        </w:rPr>
      </w:pPr>
      <w:r>
        <w:br w:type="column"/>
      </w:r>
      <w:r>
        <w:rPr>
          <w:b/>
          <w:sz w:val="23"/>
          <w:szCs w:val="23"/>
        </w:rPr>
        <w:t>Payment</w:t>
      </w:r>
      <w:r>
        <w:rPr>
          <w:b/>
          <w:spacing w:val="16"/>
          <w:sz w:val="23"/>
          <w:szCs w:val="23"/>
        </w:rPr>
        <w:t xml:space="preserve"> </w:t>
      </w:r>
      <w:proofErr w:type="gramStart"/>
      <w:r>
        <w:rPr>
          <w:b/>
          <w:sz w:val="23"/>
          <w:szCs w:val="23"/>
        </w:rPr>
        <w:t>Mode</w:t>
      </w:r>
      <w:r>
        <w:rPr>
          <w:b/>
          <w:spacing w:val="10"/>
          <w:sz w:val="23"/>
          <w:szCs w:val="23"/>
        </w:rPr>
        <w:t xml:space="preserve"> </w:t>
      </w:r>
      <w:r>
        <w:rPr>
          <w:b/>
          <w:sz w:val="23"/>
          <w:szCs w:val="23"/>
        </w:rPr>
        <w:t>:</w:t>
      </w:r>
      <w:proofErr w:type="gramEnd"/>
      <w:r>
        <w:rPr>
          <w:b/>
          <w:spacing w:val="1"/>
          <w:sz w:val="23"/>
          <w:szCs w:val="23"/>
        </w:rPr>
        <w:t xml:space="preserve"> </w:t>
      </w:r>
      <w:r w:rsidR="003E37AC">
        <w:rPr>
          <w:b/>
          <w:w w:val="102"/>
          <w:sz w:val="23"/>
          <w:szCs w:val="23"/>
        </w:rPr>
        <w:t>${</w:t>
      </w:r>
      <w:proofErr w:type="spellStart"/>
      <w:r w:rsidR="003E37AC">
        <w:rPr>
          <w:b/>
          <w:w w:val="102"/>
          <w:sz w:val="23"/>
          <w:szCs w:val="23"/>
        </w:rPr>
        <w:t>pay_mode</w:t>
      </w:r>
      <w:proofErr w:type="spellEnd"/>
      <w:r w:rsidR="003E37AC">
        <w:rPr>
          <w:b/>
          <w:w w:val="102"/>
          <w:sz w:val="23"/>
          <w:szCs w:val="23"/>
        </w:rPr>
        <w:t>}</w:t>
      </w:r>
    </w:p>
    <w:p w:rsidR="00283EFC" w:rsidRDefault="00A14955">
      <w:pPr>
        <w:spacing w:before="62" w:line="240" w:lineRule="exact"/>
        <w:rPr>
          <w:sz w:val="23"/>
          <w:szCs w:val="23"/>
        </w:rPr>
        <w:sectPr w:rsidR="00283EFC" w:rsidSect="003E37AC">
          <w:type w:val="continuous"/>
          <w:pgSz w:w="16840" w:h="11900" w:orient="landscape"/>
          <w:pgMar w:top="200" w:right="420" w:bottom="0" w:left="420" w:header="720" w:footer="720" w:gutter="0"/>
          <w:cols w:num="2" w:space="436" w:equalWidth="0">
            <w:col w:w="3973" w:space="3973"/>
            <w:col w:w="8054"/>
          </w:cols>
        </w:sectPr>
      </w:pPr>
      <w:r>
        <w:rPr>
          <w:b/>
          <w:position w:val="-1"/>
          <w:sz w:val="23"/>
          <w:szCs w:val="23"/>
        </w:rPr>
        <w:t>Payment</w:t>
      </w:r>
      <w:r>
        <w:rPr>
          <w:b/>
          <w:spacing w:val="16"/>
          <w:position w:val="-1"/>
          <w:sz w:val="23"/>
          <w:szCs w:val="23"/>
        </w:rPr>
        <w:t xml:space="preserve"> </w:t>
      </w:r>
      <w:r>
        <w:rPr>
          <w:b/>
          <w:position w:val="-1"/>
          <w:sz w:val="23"/>
          <w:szCs w:val="23"/>
        </w:rPr>
        <w:t>Received</w:t>
      </w:r>
      <w:r>
        <w:rPr>
          <w:b/>
          <w:spacing w:val="17"/>
          <w:position w:val="-1"/>
          <w:sz w:val="23"/>
          <w:szCs w:val="23"/>
        </w:rPr>
        <w:t xml:space="preserve"> </w:t>
      </w:r>
      <w:proofErr w:type="gramStart"/>
      <w:r>
        <w:rPr>
          <w:b/>
          <w:position w:val="-1"/>
          <w:sz w:val="23"/>
          <w:szCs w:val="23"/>
        </w:rPr>
        <w:t>Date</w:t>
      </w:r>
      <w:r>
        <w:rPr>
          <w:b/>
          <w:spacing w:val="8"/>
          <w:position w:val="-1"/>
          <w:sz w:val="23"/>
          <w:szCs w:val="23"/>
        </w:rPr>
        <w:t xml:space="preserve"> </w:t>
      </w:r>
      <w:r>
        <w:rPr>
          <w:b/>
          <w:position w:val="-1"/>
          <w:sz w:val="23"/>
          <w:szCs w:val="23"/>
        </w:rPr>
        <w:t>:</w:t>
      </w:r>
      <w:proofErr w:type="gramEnd"/>
      <w:r>
        <w:rPr>
          <w:b/>
          <w:spacing w:val="1"/>
          <w:position w:val="-1"/>
          <w:sz w:val="23"/>
          <w:szCs w:val="23"/>
        </w:rPr>
        <w:t xml:space="preserve"> </w:t>
      </w:r>
      <w:r>
        <w:rPr>
          <w:b/>
          <w:w w:val="102"/>
          <w:position w:val="-1"/>
          <w:sz w:val="23"/>
          <w:szCs w:val="23"/>
        </w:rPr>
        <w:t>${date}</w:t>
      </w:r>
    </w:p>
    <w:p w:rsidR="00283EFC" w:rsidRDefault="00283EFC">
      <w:pPr>
        <w:spacing w:line="200" w:lineRule="exact"/>
      </w:pPr>
    </w:p>
    <w:p w:rsidR="00283EFC" w:rsidRDefault="00283EFC">
      <w:pPr>
        <w:spacing w:line="200" w:lineRule="exact"/>
      </w:pPr>
    </w:p>
    <w:p w:rsidR="00283EFC" w:rsidRDefault="00283EFC">
      <w:pPr>
        <w:spacing w:line="200" w:lineRule="exact"/>
      </w:pPr>
    </w:p>
    <w:p w:rsidR="00283EFC" w:rsidRDefault="00283EFC">
      <w:pPr>
        <w:spacing w:before="1" w:line="240" w:lineRule="exact"/>
        <w:rPr>
          <w:sz w:val="24"/>
          <w:szCs w:val="24"/>
        </w:rPr>
        <w:sectPr w:rsidR="00283EFC">
          <w:type w:val="continuous"/>
          <w:pgSz w:w="16840" w:h="11900" w:orient="landscape"/>
          <w:pgMar w:top="200" w:right="420" w:bottom="0" w:left="420" w:header="720" w:footer="720" w:gutter="0"/>
          <w:cols w:space="720"/>
        </w:sectPr>
      </w:pPr>
    </w:p>
    <w:p w:rsidR="00283EFC" w:rsidRDefault="00A14955">
      <w:pPr>
        <w:spacing w:before="35" w:line="240" w:lineRule="exact"/>
        <w:ind w:left="459" w:right="-54"/>
        <w:rPr>
          <w:sz w:val="23"/>
          <w:szCs w:val="23"/>
        </w:rPr>
      </w:pPr>
      <w:r>
        <w:rPr>
          <w:b/>
          <w:w w:val="102"/>
          <w:position w:val="-1"/>
          <w:sz w:val="23"/>
          <w:szCs w:val="23"/>
        </w:rPr>
        <w:t>Clerk</w:t>
      </w:r>
    </w:p>
    <w:p w:rsidR="00283EFC" w:rsidRDefault="00A14955">
      <w:pPr>
        <w:spacing w:before="35" w:line="240" w:lineRule="exact"/>
        <w:ind w:right="-54"/>
        <w:rPr>
          <w:sz w:val="23"/>
          <w:szCs w:val="23"/>
        </w:rPr>
      </w:pPr>
      <w:r>
        <w:br w:type="column"/>
      </w:r>
      <w:r>
        <w:rPr>
          <w:b/>
          <w:w w:val="102"/>
          <w:position w:val="-1"/>
          <w:sz w:val="23"/>
          <w:szCs w:val="23"/>
        </w:rPr>
        <w:t>Cashier</w:t>
      </w:r>
    </w:p>
    <w:p w:rsidR="00283EFC" w:rsidRDefault="00A14955">
      <w:pPr>
        <w:spacing w:before="35" w:line="240" w:lineRule="exact"/>
        <w:ind w:right="-54"/>
        <w:rPr>
          <w:sz w:val="23"/>
          <w:szCs w:val="23"/>
        </w:rPr>
      </w:pPr>
      <w:r>
        <w:br w:type="column"/>
      </w:r>
      <w:r>
        <w:rPr>
          <w:b/>
          <w:w w:val="102"/>
          <w:position w:val="-1"/>
          <w:sz w:val="23"/>
          <w:szCs w:val="23"/>
        </w:rPr>
        <w:t>Clerk</w:t>
      </w:r>
    </w:p>
    <w:p w:rsidR="00283EFC" w:rsidRDefault="00A14955">
      <w:pPr>
        <w:spacing w:before="35" w:line="240" w:lineRule="exact"/>
        <w:rPr>
          <w:sz w:val="23"/>
          <w:szCs w:val="23"/>
        </w:rPr>
        <w:sectPr w:rsidR="00283EFC">
          <w:type w:val="continuous"/>
          <w:pgSz w:w="16840" w:h="11900" w:orient="landscape"/>
          <w:pgMar w:top="200" w:right="420" w:bottom="0" w:left="420" w:header="720" w:footer="720" w:gutter="0"/>
          <w:cols w:num="4" w:space="720" w:equalWidth="0">
            <w:col w:w="1009" w:space="5543"/>
            <w:col w:w="751" w:space="642"/>
            <w:col w:w="551" w:space="5543"/>
            <w:col w:w="1961"/>
          </w:cols>
        </w:sectPr>
      </w:pPr>
      <w:r>
        <w:br w:type="column"/>
      </w:r>
      <w:r>
        <w:rPr>
          <w:b/>
          <w:w w:val="102"/>
          <w:position w:val="-1"/>
          <w:sz w:val="23"/>
          <w:szCs w:val="23"/>
        </w:rPr>
        <w:t>Cashier</w:t>
      </w:r>
    </w:p>
    <w:p w:rsidR="00283EFC" w:rsidRDefault="00283EFC">
      <w:pPr>
        <w:spacing w:before="3" w:line="140" w:lineRule="exact"/>
        <w:rPr>
          <w:sz w:val="15"/>
          <w:szCs w:val="15"/>
        </w:rPr>
      </w:pPr>
    </w:p>
    <w:p w:rsidR="00283EFC" w:rsidRDefault="00283EFC">
      <w:pPr>
        <w:spacing w:line="200" w:lineRule="exact"/>
      </w:pPr>
    </w:p>
    <w:p w:rsidR="00283EFC" w:rsidRDefault="00283EFC">
      <w:pPr>
        <w:spacing w:line="200" w:lineRule="exact"/>
      </w:pPr>
    </w:p>
    <w:p w:rsidR="00283EFC" w:rsidRDefault="00283EFC">
      <w:pPr>
        <w:spacing w:line="200" w:lineRule="exact"/>
      </w:pPr>
    </w:p>
    <w:p w:rsidR="00283EFC" w:rsidRDefault="00283EFC">
      <w:pPr>
        <w:spacing w:line="200" w:lineRule="exact"/>
      </w:pPr>
    </w:p>
    <w:p w:rsidR="00283EFC" w:rsidRDefault="00283EFC">
      <w:pPr>
        <w:spacing w:line="200" w:lineRule="exact"/>
      </w:pPr>
    </w:p>
    <w:p w:rsidR="00283EFC" w:rsidRDefault="00283EFC">
      <w:pPr>
        <w:spacing w:line="200" w:lineRule="exact"/>
      </w:pPr>
    </w:p>
    <w:p w:rsidR="00283EFC" w:rsidRDefault="00283EFC">
      <w:pPr>
        <w:spacing w:line="200" w:lineRule="exact"/>
      </w:pPr>
    </w:p>
    <w:p w:rsidR="00283EFC" w:rsidRDefault="00283EFC">
      <w:pPr>
        <w:spacing w:line="200" w:lineRule="exact"/>
      </w:pPr>
    </w:p>
    <w:p w:rsidR="00283EFC" w:rsidRDefault="00283EFC">
      <w:pPr>
        <w:spacing w:line="200" w:lineRule="exact"/>
      </w:pPr>
    </w:p>
    <w:p w:rsidR="00283EFC" w:rsidRDefault="00283EFC">
      <w:pPr>
        <w:spacing w:line="200" w:lineRule="exact"/>
      </w:pPr>
    </w:p>
    <w:p w:rsidR="00283EFC" w:rsidRDefault="00283EFC">
      <w:pPr>
        <w:spacing w:line="200" w:lineRule="exact"/>
        <w:sectPr w:rsidR="00283EFC">
          <w:type w:val="continuous"/>
          <w:pgSz w:w="16840" w:h="11900" w:orient="landscape"/>
          <w:pgMar w:top="200" w:right="420" w:bottom="0" w:left="420" w:header="720" w:footer="720" w:gutter="0"/>
          <w:cols w:space="720"/>
        </w:sectPr>
      </w:pPr>
    </w:p>
    <w:p w:rsidR="00A14955" w:rsidRDefault="00A14955">
      <w:pPr>
        <w:spacing w:before="37" w:line="200" w:lineRule="exact"/>
        <w:jc w:val="right"/>
        <w:rPr>
          <w:position w:val="-1"/>
          <w:sz w:val="18"/>
          <w:szCs w:val="18"/>
        </w:rPr>
      </w:pPr>
    </w:p>
    <w:p w:rsidR="00A14955" w:rsidRDefault="00A14955">
      <w:pPr>
        <w:spacing w:before="37" w:line="200" w:lineRule="exact"/>
        <w:jc w:val="right"/>
        <w:rPr>
          <w:position w:val="-1"/>
          <w:sz w:val="18"/>
          <w:szCs w:val="18"/>
        </w:rPr>
      </w:pPr>
      <w:r>
        <w:rPr>
          <w:noProof/>
          <w:lang w:val="en-IN" w:eastAsia="en-IN"/>
        </w:rPr>
        <w:pict>
          <v:shape id="_x0000_s1035" type="#_x0000_t75" style="position:absolute;left:0;text-align:left;margin-left:277.3pt;margin-top:11.15pt;width:15pt;height:15pt;z-index:-251650560">
            <v:imagedata r:id="rId6" o:title=""/>
          </v:shape>
        </w:pict>
      </w:r>
    </w:p>
    <w:p w:rsidR="00283EFC" w:rsidRDefault="00A14955">
      <w:pPr>
        <w:spacing w:before="37" w:line="200" w:lineRule="exact"/>
        <w:jc w:val="right"/>
        <w:rPr>
          <w:sz w:val="18"/>
          <w:szCs w:val="18"/>
        </w:rPr>
      </w:pPr>
      <w:r>
        <w:rPr>
          <w:position w:val="-1"/>
          <w:sz w:val="18"/>
          <w:szCs w:val="18"/>
        </w:rPr>
        <w:t xml:space="preserve">Powered by </w:t>
      </w:r>
      <w:proofErr w:type="spellStart"/>
      <w:r>
        <w:rPr>
          <w:position w:val="-1"/>
          <w:sz w:val="18"/>
          <w:szCs w:val="18"/>
        </w:rPr>
        <w:t>Pupilpod</w:t>
      </w:r>
      <w:proofErr w:type="spellEnd"/>
    </w:p>
    <w:p w:rsidR="00A14955" w:rsidRDefault="00A14955">
      <w:pPr>
        <w:spacing w:before="37" w:line="200" w:lineRule="exact"/>
      </w:pPr>
      <w:r>
        <w:br w:type="column"/>
      </w:r>
    </w:p>
    <w:p w:rsidR="00A14955" w:rsidRDefault="00A14955">
      <w:pPr>
        <w:spacing w:before="37" w:line="200" w:lineRule="exact"/>
      </w:pPr>
      <w:r>
        <w:rPr>
          <w:noProof/>
          <w:lang w:val="en-IN" w:eastAsia="en-IN"/>
        </w:rPr>
        <w:pict>
          <v:shape id="_x0000_s1027" type="#_x0000_t75" style="position:absolute;margin-left:-15.2pt;margin-top:13pt;width:15pt;height:15pt;z-index:-251643392">
            <v:imagedata r:id="rId6" o:title=""/>
          </v:shape>
        </w:pict>
      </w:r>
    </w:p>
    <w:p w:rsidR="00283EFC" w:rsidRDefault="00A14955">
      <w:pPr>
        <w:spacing w:before="37" w:line="200" w:lineRule="exact"/>
        <w:rPr>
          <w:sz w:val="18"/>
          <w:szCs w:val="18"/>
        </w:rPr>
        <w:sectPr w:rsidR="00283EFC">
          <w:type w:val="continuous"/>
          <w:pgSz w:w="16840" w:h="11900" w:orient="landscape"/>
          <w:pgMar w:top="200" w:right="420" w:bottom="0" w:left="420" w:header="720" w:footer="720" w:gutter="0"/>
          <w:cols w:num="2" w:space="720" w:equalWidth="0">
            <w:col w:w="7392" w:space="5935"/>
            <w:col w:w="2673"/>
          </w:cols>
        </w:sectPr>
      </w:pPr>
      <w:r>
        <w:rPr>
          <w:position w:val="-1"/>
          <w:sz w:val="18"/>
          <w:szCs w:val="18"/>
        </w:rPr>
        <w:t xml:space="preserve">Powered by </w:t>
      </w:r>
      <w:proofErr w:type="spellStart"/>
      <w:r>
        <w:rPr>
          <w:position w:val="-1"/>
          <w:sz w:val="18"/>
          <w:szCs w:val="18"/>
        </w:rPr>
        <w:t>Pupilpod</w:t>
      </w:r>
      <w:proofErr w:type="spellEnd"/>
    </w:p>
    <w:p w:rsidR="00283EFC" w:rsidRDefault="00283EFC">
      <w:pPr>
        <w:spacing w:before="18" w:line="260" w:lineRule="exact"/>
        <w:rPr>
          <w:sz w:val="26"/>
          <w:szCs w:val="26"/>
        </w:rPr>
      </w:pPr>
    </w:p>
    <w:p w:rsidR="00283EFC" w:rsidRDefault="00283EFC" w:rsidP="00D92194">
      <w:pPr>
        <w:spacing w:before="39"/>
        <w:rPr>
          <w:rFonts w:ascii="Arial" w:eastAsia="Arial" w:hAnsi="Arial" w:cs="Arial"/>
          <w:sz w:val="16"/>
          <w:szCs w:val="16"/>
        </w:rPr>
      </w:pPr>
      <w:bookmarkStart w:id="0" w:name="_GoBack"/>
      <w:bookmarkEnd w:id="0"/>
    </w:p>
    <w:sectPr w:rsidR="00283EFC">
      <w:type w:val="continuous"/>
      <w:pgSz w:w="16840" w:h="11900" w:orient="landscape"/>
      <w:pgMar w:top="200" w:right="42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C6289"/>
    <w:multiLevelType w:val="multilevel"/>
    <w:tmpl w:val="D02CE49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EFC"/>
    <w:rsid w:val="00283EFC"/>
    <w:rsid w:val="003E37AC"/>
    <w:rsid w:val="00A14955"/>
    <w:rsid w:val="00D9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713439AB"/>
  <w15:docId w15:val="{8A4E54EF-9C67-4DC5-95FF-A8C3C7EB7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preethi</cp:lastModifiedBy>
  <cp:revision>2</cp:revision>
  <dcterms:created xsi:type="dcterms:W3CDTF">2021-04-26T13:45:00Z</dcterms:created>
  <dcterms:modified xsi:type="dcterms:W3CDTF">2021-04-26T14:07:00Z</dcterms:modified>
</cp:coreProperties>
</file>