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102B1FD2" w:rsidR="00A024B0" w:rsidRPr="000764D4" w:rsidRDefault="00A024B0">
      <w:pPr>
        <w:spacing w:before="92"/>
        <w:ind w:left="161"/>
        <w:rPr>
          <w:rFonts w:asciiTheme="majorHAnsi" w:hAnsiTheme="majorHAnsi"/>
        </w:rPr>
      </w:pP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p w14:paraId="418B7905" w14:textId="77777777" w:rsidR="00A024B0" w:rsidRDefault="00A024B0">
      <w:pPr>
        <w:spacing w:line="200" w:lineRule="exact"/>
      </w:pPr>
    </w:p>
    <w:p w14:paraId="23FB8A74" w14:textId="77777777" w:rsidR="00A024B0" w:rsidRDefault="00A024B0">
      <w:pPr>
        <w:spacing w:line="200" w:lineRule="exact"/>
      </w:pPr>
    </w:p>
    <w:p w14:paraId="15EFA680" w14:textId="77777777" w:rsidR="00CB62DE" w:rsidRDefault="00CB62DE" w:rsidP="00CB62DE">
      <w:pPr>
        <w:ind w:left="-13" w:right="32"/>
        <w:jc w:val="center"/>
        <w:rPr>
          <w:b/>
          <w:sz w:val="22"/>
          <w:szCs w:val="22"/>
        </w:rPr>
      </w:pPr>
      <w:r w:rsidRPr="00CB62DE">
        <w:rPr>
          <w:b/>
          <w:sz w:val="22"/>
          <w:szCs w:val="22"/>
        </w:rPr>
        <w:t>Acknowledgement</w:t>
      </w:r>
    </w:p>
    <w:p w14:paraId="6B10CDAA" w14:textId="77777777" w:rsidR="00CB62DE" w:rsidRPr="00CB62DE" w:rsidRDefault="00CB62DE" w:rsidP="00CB62DE">
      <w:pPr>
        <w:ind w:left="-13" w:right="32"/>
        <w:jc w:val="center"/>
        <w:rPr>
          <w:b/>
          <w:sz w:val="22"/>
          <w:szCs w:val="22"/>
        </w:rPr>
      </w:pPr>
    </w:p>
    <w:p w14:paraId="25D347A8" w14:textId="77777777" w:rsidR="00CB62DE" w:rsidRPr="00122310" w:rsidRDefault="00CB62DE" w:rsidP="00CB62DE">
      <w:pPr>
        <w:ind w:left="-13" w:right="32"/>
        <w:rPr>
          <w:rFonts w:eastAsia="Tahoma"/>
          <w:sz w:val="19"/>
          <w:szCs w:val="19"/>
        </w:rPr>
      </w:pPr>
      <w:r>
        <w:rPr>
          <w:rFonts w:eastAsia="Tahoma"/>
          <w:sz w:val="19"/>
          <w:szCs w:val="19"/>
        </w:rPr>
        <w:t xml:space="preserve">  </w:t>
      </w:r>
      <w:proofErr w:type="spellStart"/>
      <w:r w:rsidRPr="00122310">
        <w:rPr>
          <w:rFonts w:eastAsia="Tahoma"/>
          <w:sz w:val="19"/>
          <w:szCs w:val="19"/>
        </w:rPr>
        <w:t>Rec.No</w:t>
      </w:r>
      <w:proofErr w:type="spellEnd"/>
      <w:r w:rsidRPr="00122310">
        <w:rPr>
          <w:rFonts w:eastAsia="Tahoma"/>
          <w:sz w:val="19"/>
          <w:szCs w:val="19"/>
        </w:rPr>
        <w:t>:</w:t>
      </w:r>
      <w:r w:rsidRPr="00122310">
        <w:rPr>
          <w:rFonts w:eastAsia="Tahoma"/>
          <w:spacing w:val="11"/>
          <w:sz w:val="19"/>
          <w:szCs w:val="19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receipt_no</w:t>
      </w:r>
      <w:proofErr w:type="spellEnd"/>
      <w:r>
        <w:rPr>
          <w:rFonts w:ascii="Tahoma" w:hAnsi="Tahoma"/>
          <w:sz w:val="16"/>
          <w:szCs w:val="16"/>
        </w:rPr>
        <w:t xml:space="preserve">}               </w:t>
      </w:r>
      <w:r w:rsidRPr="00122310">
        <w:rPr>
          <w:rFonts w:eastAsia="Tahoma"/>
          <w:b/>
          <w:sz w:val="19"/>
          <w:szCs w:val="19"/>
        </w:rPr>
        <w:t xml:space="preserve">                                                          </w:t>
      </w:r>
      <w:r w:rsidRPr="00122310">
        <w:rPr>
          <w:rFonts w:eastAsia="Tahoma"/>
          <w:b/>
          <w:spacing w:val="22"/>
          <w:sz w:val="19"/>
          <w:szCs w:val="19"/>
        </w:rPr>
        <w:t xml:space="preserve"> </w:t>
      </w:r>
      <w:r>
        <w:rPr>
          <w:rFonts w:eastAsia="Tahoma"/>
          <w:b/>
          <w:spacing w:val="22"/>
          <w:sz w:val="19"/>
          <w:szCs w:val="19"/>
        </w:rPr>
        <w:t xml:space="preserve">               </w:t>
      </w:r>
      <w:r w:rsidRPr="00122310">
        <w:rPr>
          <w:rFonts w:eastAsia="Tahoma"/>
          <w:sz w:val="19"/>
          <w:szCs w:val="19"/>
        </w:rPr>
        <w:t>Date:</w:t>
      </w:r>
      <w:r w:rsidRPr="00122310">
        <w:rPr>
          <w:rFonts w:eastAsia="Tahoma"/>
          <w:spacing w:val="11"/>
          <w:sz w:val="19"/>
          <w:szCs w:val="19"/>
        </w:rPr>
        <w:t xml:space="preserve"> </w:t>
      </w:r>
      <w:r>
        <w:rPr>
          <w:rFonts w:ascii="Tahoma" w:hAnsi="Tahoma"/>
          <w:sz w:val="16"/>
          <w:szCs w:val="16"/>
        </w:rPr>
        <w:t>${date}</w:t>
      </w:r>
    </w:p>
    <w:p w14:paraId="3570B2A0" w14:textId="77777777" w:rsidR="00CB62DE" w:rsidRPr="00122310" w:rsidRDefault="00CB62DE" w:rsidP="00CB62DE">
      <w:pPr>
        <w:spacing w:before="6" w:line="160" w:lineRule="exact"/>
        <w:rPr>
          <w:sz w:val="17"/>
          <w:szCs w:val="17"/>
        </w:rPr>
      </w:pPr>
    </w:p>
    <w:p w14:paraId="3F817F9D" w14:textId="63CE499C" w:rsidR="00CB62DE" w:rsidRPr="00122310" w:rsidRDefault="00CB62DE" w:rsidP="00CB62DE">
      <w:pPr>
        <w:ind w:left="-16" w:right="30"/>
        <w:rPr>
          <w:rFonts w:eastAsia="Tahoma"/>
          <w:sz w:val="19"/>
          <w:szCs w:val="19"/>
        </w:rPr>
      </w:pPr>
      <w:r>
        <w:rPr>
          <w:rFonts w:eastAsia="Tahoma"/>
          <w:sz w:val="19"/>
          <w:szCs w:val="19"/>
        </w:rPr>
        <w:t xml:space="preserve">  </w:t>
      </w:r>
      <w:r w:rsidRPr="00122310">
        <w:rPr>
          <w:rFonts w:eastAsia="Tahoma"/>
          <w:sz w:val="19"/>
          <w:szCs w:val="19"/>
        </w:rPr>
        <w:t>Registration</w:t>
      </w:r>
      <w:r w:rsidRPr="00122310">
        <w:rPr>
          <w:rFonts w:eastAsia="Tahoma"/>
          <w:spacing w:val="19"/>
          <w:sz w:val="19"/>
          <w:szCs w:val="19"/>
        </w:rPr>
        <w:t xml:space="preserve"> </w:t>
      </w:r>
      <w:r w:rsidRPr="00122310">
        <w:rPr>
          <w:rFonts w:eastAsia="Tahoma"/>
          <w:sz w:val="19"/>
          <w:szCs w:val="19"/>
        </w:rPr>
        <w:t>No:</w:t>
      </w:r>
      <w:r w:rsidRPr="00122310">
        <w:rPr>
          <w:rFonts w:eastAsia="Tahoma"/>
          <w:spacing w:val="4"/>
          <w:sz w:val="19"/>
          <w:szCs w:val="19"/>
        </w:rPr>
        <w:t xml:space="preserve"> </w:t>
      </w:r>
      <w:r>
        <w:rPr>
          <w:rFonts w:eastAsia="Tahoma"/>
          <w:b/>
          <w:bCs/>
          <w:spacing w:val="4"/>
          <w:sz w:val="19"/>
          <w:szCs w:val="19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application_no</w:t>
      </w:r>
      <w:proofErr w:type="spellEnd"/>
      <w:r>
        <w:rPr>
          <w:rFonts w:ascii="Tahoma" w:hAnsi="Tahoma"/>
          <w:sz w:val="16"/>
          <w:szCs w:val="16"/>
        </w:rPr>
        <w:t>}</w:t>
      </w:r>
      <w:r>
        <w:rPr>
          <w:rFonts w:eastAsia="Tahoma"/>
          <w:b/>
          <w:bCs/>
          <w:spacing w:val="4"/>
          <w:sz w:val="19"/>
          <w:szCs w:val="19"/>
        </w:rPr>
        <w:t xml:space="preserve">    </w:t>
      </w:r>
      <w:r w:rsidRPr="00C56F3E">
        <w:rPr>
          <w:rFonts w:eastAsia="Tahoma"/>
          <w:sz w:val="19"/>
          <w:szCs w:val="19"/>
        </w:rPr>
        <w:t xml:space="preserve">    </w:t>
      </w:r>
      <w:r w:rsidRPr="00122310">
        <w:rPr>
          <w:rFonts w:eastAsia="Tahoma"/>
          <w:b/>
          <w:sz w:val="19"/>
          <w:szCs w:val="19"/>
        </w:rPr>
        <w:t xml:space="preserve">                                                         </w:t>
      </w:r>
      <w:bookmarkStart w:id="0" w:name="_GoBack"/>
      <w:bookmarkEnd w:id="0"/>
      <w:r w:rsidRPr="00122310">
        <w:rPr>
          <w:rFonts w:eastAsia="Tahoma"/>
          <w:sz w:val="19"/>
          <w:szCs w:val="19"/>
        </w:rPr>
        <w:t>Class:</w:t>
      </w:r>
      <w:r w:rsidRPr="00122310">
        <w:rPr>
          <w:rFonts w:eastAsia="Tahoma"/>
          <w:spacing w:val="22"/>
          <w:sz w:val="19"/>
          <w:szCs w:val="19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class_section</w:t>
      </w:r>
      <w:proofErr w:type="spellEnd"/>
      <w:r>
        <w:rPr>
          <w:rFonts w:ascii="Tahoma" w:hAnsi="Tahoma"/>
          <w:sz w:val="16"/>
          <w:szCs w:val="16"/>
        </w:rPr>
        <w:t>}</w:t>
      </w:r>
    </w:p>
    <w:p w14:paraId="66097B8E" w14:textId="77777777" w:rsidR="00CB62DE" w:rsidRPr="00122310" w:rsidRDefault="00CB62DE" w:rsidP="00CB62DE">
      <w:pPr>
        <w:spacing w:before="6" w:line="160" w:lineRule="exact"/>
        <w:rPr>
          <w:sz w:val="17"/>
          <w:szCs w:val="17"/>
        </w:rPr>
      </w:pPr>
    </w:p>
    <w:p w14:paraId="14D5E868" w14:textId="746F40AB" w:rsidR="00CB62DE" w:rsidRDefault="00CB62DE" w:rsidP="00CB62DE">
      <w:pPr>
        <w:ind w:left="22"/>
        <w:rPr>
          <w:rFonts w:ascii="Tahoma" w:hAnsi="Tahoma"/>
          <w:sz w:val="16"/>
          <w:szCs w:val="16"/>
        </w:rPr>
      </w:pPr>
      <w:r>
        <w:rPr>
          <w:rFonts w:eastAsia="Tahoma"/>
          <w:sz w:val="19"/>
          <w:szCs w:val="19"/>
        </w:rPr>
        <w:t xml:space="preserve"> </w:t>
      </w:r>
      <w:r w:rsidRPr="00122310">
        <w:rPr>
          <w:rFonts w:eastAsia="Tahoma"/>
          <w:sz w:val="19"/>
          <w:szCs w:val="19"/>
        </w:rPr>
        <w:t>Name:</w:t>
      </w:r>
      <w:r w:rsidRPr="00122310">
        <w:rPr>
          <w:rFonts w:eastAsia="Tahoma"/>
          <w:spacing w:val="9"/>
          <w:sz w:val="19"/>
          <w:szCs w:val="19"/>
        </w:rPr>
        <w:t xml:space="preserve"> </w:t>
      </w:r>
      <w:r>
        <w:rPr>
          <w:rFonts w:ascii="Tahoma" w:hAnsi="Tahoma"/>
          <w:sz w:val="16"/>
          <w:szCs w:val="16"/>
        </w:rPr>
        <w:t>${</w:t>
      </w:r>
      <w:proofErr w:type="spellStart"/>
      <w:r>
        <w:rPr>
          <w:rFonts w:ascii="Tahoma" w:hAnsi="Tahoma"/>
          <w:sz w:val="16"/>
          <w:szCs w:val="16"/>
        </w:rPr>
        <w:t>student_name</w:t>
      </w:r>
      <w:proofErr w:type="spellEnd"/>
      <w:r>
        <w:rPr>
          <w:rFonts w:ascii="Tahoma" w:hAnsi="Tahoma"/>
          <w:sz w:val="16"/>
          <w:szCs w:val="16"/>
        </w:rPr>
        <w:t>}</w:t>
      </w:r>
      <w:r>
        <w:rPr>
          <w:rFonts w:ascii="Tahoma" w:hAnsi="Tahoma"/>
          <w:sz w:val="16"/>
          <w:szCs w:val="16"/>
        </w:rPr>
        <w:br/>
      </w:r>
      <w:r>
        <w:rPr>
          <w:rFonts w:ascii="Tahoma" w:hAnsi="Tahoma"/>
          <w:sz w:val="16"/>
          <w:szCs w:val="16"/>
        </w:rPr>
        <w:br/>
        <w:t xml:space="preserve"> </w:t>
      </w:r>
      <w:r>
        <w:rPr>
          <w:sz w:val="19"/>
          <w:szCs w:val="19"/>
        </w:rPr>
        <w:t>Payment of amount of RS.</w:t>
      </w:r>
      <w:r w:rsidRPr="00CB62DE">
        <w:rPr>
          <w:sz w:val="19"/>
          <w:szCs w:val="19"/>
        </w:rPr>
        <w:t xml:space="preserve"> ${total} received</w:t>
      </w: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0764D4"/>
    <w:rsid w:val="000916DE"/>
    <w:rsid w:val="000A5423"/>
    <w:rsid w:val="00122310"/>
    <w:rsid w:val="0013314B"/>
    <w:rsid w:val="00310DFA"/>
    <w:rsid w:val="005614DF"/>
    <w:rsid w:val="0087005B"/>
    <w:rsid w:val="009E2536"/>
    <w:rsid w:val="00A024B0"/>
    <w:rsid w:val="00C56F3E"/>
    <w:rsid w:val="00CB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2020-10-18T04:52:00Z</dcterms:created>
  <dcterms:modified xsi:type="dcterms:W3CDTF">2020-10-18T04:52:00Z</dcterms:modified>
</cp:coreProperties>
</file>