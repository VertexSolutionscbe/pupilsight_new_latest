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F1ECF" w14:textId="280C3EF0" w:rsidR="00E65CEE" w:rsidRDefault="00D74014">
      <w:pPr>
        <w:spacing w:before="92"/>
        <w:ind w:left="161"/>
      </w:pPr>
      <w:r>
        <w:rPr>
          <w:noProof/>
          <w:lang w:val="en-IN" w:eastAsia="en-IN"/>
        </w:rPr>
        <w:drawing>
          <wp:inline distT="0" distB="0" distL="0" distR="0" wp14:anchorId="27544CA4" wp14:editId="7E7EF605">
            <wp:extent cx="528066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D1B3" w14:textId="77777777" w:rsidR="00E65CEE" w:rsidRDefault="00E65CEE">
      <w:pPr>
        <w:spacing w:before="2" w:line="120" w:lineRule="exact"/>
        <w:rPr>
          <w:sz w:val="12"/>
          <w:szCs w:val="12"/>
        </w:rPr>
      </w:pPr>
    </w:p>
    <w:p w14:paraId="4682AC73" w14:textId="77777777" w:rsidR="00E65CEE" w:rsidRDefault="00E65CEE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2"/>
        <w:gridCol w:w="4131"/>
        <w:gridCol w:w="2389"/>
      </w:tblGrid>
      <w:tr w:rsidR="00E65CEE" w14:paraId="722D76E6" w14:textId="77777777" w:rsidTr="005B42A4">
        <w:trPr>
          <w:trHeight w:hRule="exact" w:val="1666"/>
        </w:trPr>
        <w:tc>
          <w:tcPr>
            <w:tcW w:w="8362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E1E8B40" w14:textId="77777777" w:rsidR="00E65CEE" w:rsidRDefault="005B42A4">
            <w:pPr>
              <w:spacing w:before="79"/>
              <w:ind w:left="3337" w:right="3352"/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FEE</w:t>
            </w:r>
            <w:r>
              <w:rPr>
                <w:rFonts w:ascii="Tahoma" w:eastAsia="Tahoma" w:hAnsi="Tahoma" w:cs="Tahoma"/>
                <w:b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b/>
                <w:w w:val="102"/>
                <w:sz w:val="22"/>
                <w:szCs w:val="22"/>
              </w:rPr>
              <w:t>RECEIPT</w:t>
            </w:r>
          </w:p>
          <w:p w14:paraId="14D0D711" w14:textId="77777777" w:rsidR="00E65CEE" w:rsidRDefault="00E65CEE">
            <w:pPr>
              <w:spacing w:before="5" w:line="140" w:lineRule="exact"/>
              <w:rPr>
                <w:sz w:val="15"/>
                <w:szCs w:val="15"/>
              </w:rPr>
            </w:pPr>
          </w:p>
          <w:p w14:paraId="2AD75F39" w14:textId="4B2BB4EA" w:rsidR="00E65CEE" w:rsidRDefault="005B42A4" w:rsidP="005B42A4">
            <w:pPr>
              <w:ind w:left="-13" w:right="32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Rec.No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>:</w:t>
            </w:r>
            <w:r>
              <w:rPr>
                <w:rFonts w:ascii="Tahoma" w:eastAsia="Tahoma" w:hAnsi="Tahoma" w:cs="Tahoma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>
              <w:rPr>
                <w:rFonts w:ascii="Tahoma" w:hAnsi="Tahoma"/>
                <w:sz w:val="16"/>
                <w:szCs w:val="16"/>
              </w:rPr>
              <w:t>receipt_no</w:t>
            </w:r>
            <w:proofErr w:type="spellEnd"/>
            <w:r>
              <w:rPr>
                <w:rFonts w:ascii="Tahoma" w:hAnsi="Tahoma"/>
                <w:sz w:val="16"/>
                <w:szCs w:val="16"/>
              </w:rPr>
              <w:t>}</w:t>
            </w: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                                                          </w:t>
            </w:r>
            <w:r>
              <w:rPr>
                <w:rFonts w:ascii="Tahoma" w:eastAsia="Tahoma" w:hAnsi="Tahoma" w:cs="Tahoma"/>
                <w:b/>
                <w:spacing w:val="22"/>
                <w:sz w:val="19"/>
                <w:szCs w:val="19"/>
              </w:rPr>
              <w:t xml:space="preserve">          </w:t>
            </w:r>
            <w:r>
              <w:rPr>
                <w:rFonts w:ascii="Tahoma" w:eastAsia="Tahoma" w:hAnsi="Tahoma" w:cs="Tahoma"/>
                <w:sz w:val="19"/>
                <w:szCs w:val="19"/>
              </w:rPr>
              <w:t>Date:</w:t>
            </w:r>
            <w:r>
              <w:rPr>
                <w:rFonts w:ascii="Tahoma" w:eastAsia="Tahoma" w:hAnsi="Tahoma" w:cs="Tahoma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${date}</w:t>
            </w:r>
          </w:p>
          <w:p w14:paraId="236CE274" w14:textId="77777777" w:rsidR="00E65CEE" w:rsidRDefault="00E65CEE">
            <w:pPr>
              <w:spacing w:before="6" w:line="160" w:lineRule="exact"/>
              <w:rPr>
                <w:sz w:val="17"/>
                <w:szCs w:val="17"/>
              </w:rPr>
            </w:pPr>
          </w:p>
          <w:p w14:paraId="23384054" w14:textId="16D40B4A" w:rsidR="00E65CEE" w:rsidRDefault="006D1263" w:rsidP="005B42A4">
            <w:pPr>
              <w:ind w:left="-16" w:right="30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Name:</w:t>
            </w:r>
            <w:r>
              <w:rPr>
                <w:rFonts w:ascii="Tahoma" w:eastAsia="Tahoma" w:hAnsi="Tahoma" w:cs="Tahoma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>
              <w:rPr>
                <w:rFonts w:ascii="Tahoma" w:hAnsi="Tahoma"/>
                <w:sz w:val="16"/>
                <w:szCs w:val="16"/>
              </w:rPr>
              <w:t>student_name</w:t>
            </w:r>
            <w:proofErr w:type="spellEnd"/>
            <w:r>
              <w:rPr>
                <w:rFonts w:ascii="Tahoma" w:hAnsi="Tahoma"/>
                <w:sz w:val="16"/>
                <w:szCs w:val="16"/>
              </w:rPr>
              <w:t>}</w:t>
            </w:r>
            <w:r>
              <w:rPr>
                <w:rFonts w:ascii="Tahoma" w:hAnsi="Tahoma"/>
                <w:sz w:val="16"/>
                <w:szCs w:val="16"/>
              </w:rPr>
              <w:t xml:space="preserve">                                                                              </w:t>
            </w:r>
            <w:r w:rsidR="005B42A4">
              <w:rPr>
                <w:rFonts w:ascii="Tahoma" w:eastAsia="Tahoma" w:hAnsi="Tahoma" w:cs="Tahoma"/>
                <w:sz w:val="19"/>
                <w:szCs w:val="19"/>
              </w:rPr>
              <w:t>Class</w:t>
            </w:r>
            <w:r>
              <w:rPr>
                <w:rFonts w:ascii="Tahoma" w:eastAsia="Tahoma" w:hAnsi="Tahoma" w:cs="Tahoma"/>
                <w:sz w:val="19"/>
                <w:szCs w:val="19"/>
              </w:rPr>
              <w:t xml:space="preserve"> Opted</w:t>
            </w:r>
            <w:r w:rsidR="005B42A4">
              <w:rPr>
                <w:rFonts w:ascii="Tahoma" w:eastAsia="Tahoma" w:hAnsi="Tahoma" w:cs="Tahoma"/>
                <w:sz w:val="19"/>
                <w:szCs w:val="19"/>
              </w:rPr>
              <w:t>:</w:t>
            </w:r>
            <w:r w:rsidR="005B42A4">
              <w:rPr>
                <w:rFonts w:ascii="Tahoma" w:eastAsia="Tahoma" w:hAnsi="Tahoma" w:cs="Tahoma"/>
                <w:spacing w:val="22"/>
                <w:sz w:val="19"/>
                <w:szCs w:val="19"/>
              </w:rPr>
              <w:t xml:space="preserve"> </w:t>
            </w:r>
            <w:r w:rsidR="005B42A4"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 w:rsidR="005B42A4">
              <w:rPr>
                <w:rFonts w:ascii="Tahoma" w:hAnsi="Tahoma"/>
                <w:sz w:val="16"/>
                <w:szCs w:val="16"/>
              </w:rPr>
              <w:t>class_section</w:t>
            </w:r>
            <w:proofErr w:type="spellEnd"/>
            <w:r w:rsidR="005B42A4">
              <w:rPr>
                <w:rFonts w:ascii="Tahoma" w:hAnsi="Tahoma"/>
                <w:sz w:val="16"/>
                <w:szCs w:val="16"/>
              </w:rPr>
              <w:t>}</w:t>
            </w:r>
          </w:p>
          <w:p w14:paraId="4008953B" w14:textId="77777777" w:rsidR="00E65CEE" w:rsidRDefault="00E65CEE">
            <w:pPr>
              <w:spacing w:before="6" w:line="160" w:lineRule="exact"/>
              <w:rPr>
                <w:sz w:val="17"/>
                <w:szCs w:val="17"/>
              </w:rPr>
            </w:pPr>
          </w:p>
          <w:p w14:paraId="2451D38C" w14:textId="4F5C2367" w:rsidR="00E65CEE" w:rsidRDefault="00E65CEE">
            <w:pPr>
              <w:ind w:left="22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E65CEE" w14:paraId="70724CFF" w14:textId="77777777" w:rsidTr="005B42A4">
        <w:trPr>
          <w:trHeight w:hRule="exact" w:val="390"/>
        </w:trPr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375BFA" w14:textId="77777777" w:rsidR="00E65CEE" w:rsidRDefault="005B42A4">
            <w:pPr>
              <w:spacing w:before="64"/>
              <w:ind w:left="472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Sl</w:t>
            </w:r>
            <w:proofErr w:type="spellEnd"/>
            <w:r>
              <w:rPr>
                <w:rFonts w:ascii="Tahoma" w:eastAsia="Tahoma" w:hAnsi="Tahoma" w:cs="Tahoma"/>
                <w:b/>
                <w:spacing w:val="6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1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D05A90" w14:textId="77777777" w:rsidR="00E65CEE" w:rsidRDefault="005B42A4">
            <w:pPr>
              <w:spacing w:before="64"/>
              <w:ind w:left="1664" w:right="1679"/>
              <w:jc w:val="center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2F30DD" w14:textId="77777777" w:rsidR="00E65CEE" w:rsidRDefault="005B42A4">
            <w:pPr>
              <w:spacing w:before="64"/>
              <w:ind w:left="732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E65CEE" w14:paraId="2A328532" w14:textId="77777777" w:rsidTr="005B42A4">
        <w:trPr>
          <w:trHeight w:hRule="exact" w:val="390"/>
        </w:trPr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00D41C" w14:textId="26A9E3C1" w:rsidR="00E65CEE" w:rsidRDefault="005B42A4" w:rsidP="00471700">
            <w:pPr>
              <w:spacing w:before="74"/>
              <w:ind w:right="583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t>${</w:t>
            </w:r>
            <w:proofErr w:type="spellStart"/>
            <w:r>
              <w:t>serial.all</w:t>
            </w:r>
            <w:proofErr w:type="spellEnd"/>
            <w:r>
              <w:t>}</w:t>
            </w:r>
          </w:p>
        </w:tc>
        <w:tc>
          <w:tcPr>
            <w:tcW w:w="41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D63193" w14:textId="67C0D6E5" w:rsidR="00E65CEE" w:rsidRDefault="005B42A4">
            <w:pPr>
              <w:spacing w:before="74"/>
              <w:ind w:left="-9"/>
              <w:rPr>
                <w:rFonts w:ascii="Tahoma" w:eastAsia="Tahoma" w:hAnsi="Tahoma" w:cs="Tahoma"/>
                <w:sz w:val="18"/>
                <w:szCs w:val="18"/>
              </w:rPr>
            </w:pPr>
            <w:r>
              <w:t>${</w:t>
            </w:r>
            <w:proofErr w:type="spellStart"/>
            <w:r>
              <w:t>particulars.all</w:t>
            </w:r>
            <w:proofErr w:type="spellEnd"/>
            <w:r>
              <w:t>}</w:t>
            </w:r>
          </w:p>
        </w:tc>
        <w:tc>
          <w:tcPr>
            <w:tcW w:w="2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38DAE7" w14:textId="1D2F138F" w:rsidR="00E65CEE" w:rsidRDefault="00471700" w:rsidP="00471700">
            <w:pPr>
              <w:spacing w:before="74"/>
              <w:ind w:right="-41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t xml:space="preserve">                      </w:t>
            </w:r>
            <w:r w:rsidR="005B42A4">
              <w:t>${</w:t>
            </w:r>
            <w:proofErr w:type="spellStart"/>
            <w:r w:rsidR="005B42A4">
              <w:t>amount.all</w:t>
            </w:r>
            <w:proofErr w:type="spellEnd"/>
            <w:r w:rsidR="005B42A4">
              <w:t>}</w:t>
            </w:r>
            <w:r>
              <w:t xml:space="preserve"> </w:t>
            </w:r>
          </w:p>
        </w:tc>
      </w:tr>
      <w:tr w:rsidR="00E65CEE" w14:paraId="27D7E1C9" w14:textId="77777777" w:rsidTr="005B42A4">
        <w:trPr>
          <w:trHeight w:hRule="exact" w:val="390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03952B" w14:textId="77777777" w:rsidR="00E65CEE" w:rsidRDefault="005B42A4">
            <w:pPr>
              <w:spacing w:before="74"/>
              <w:ind w:right="112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Total</w:t>
            </w:r>
          </w:p>
        </w:tc>
        <w:tc>
          <w:tcPr>
            <w:tcW w:w="2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7E56E2" w14:textId="6ACDC797" w:rsidR="00E65CEE" w:rsidRDefault="00471700" w:rsidP="00471700">
            <w:pPr>
              <w:spacing w:before="74"/>
              <w:ind w:right="-41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</w:t>
            </w:r>
            <w:r w:rsidR="005B42A4">
              <w:rPr>
                <w:rFonts w:ascii="Tahoma" w:hAnsi="Tahoma"/>
                <w:sz w:val="16"/>
                <w:szCs w:val="16"/>
              </w:rPr>
              <w:t>${total}</w:t>
            </w:r>
          </w:p>
        </w:tc>
      </w:tr>
    </w:tbl>
    <w:p w14:paraId="6335C131" w14:textId="77777777" w:rsidR="00E65CEE" w:rsidRDefault="00E65CEE">
      <w:pPr>
        <w:spacing w:before="6" w:line="180" w:lineRule="exact"/>
        <w:rPr>
          <w:sz w:val="18"/>
          <w:szCs w:val="18"/>
        </w:rPr>
      </w:pPr>
    </w:p>
    <w:p w14:paraId="2041534A" w14:textId="77777777" w:rsidR="00E65CEE" w:rsidRDefault="00E65CEE">
      <w:pPr>
        <w:spacing w:line="200" w:lineRule="exact"/>
      </w:pPr>
    </w:p>
    <w:p w14:paraId="0524F33C" w14:textId="102B1ED0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pay_mode</w:t>
      </w:r>
      <w:proofErr w:type="spellEnd"/>
      <w:r>
        <w:rPr>
          <w:rFonts w:ascii="Tahoma" w:hAnsi="Tahoma"/>
          <w:sz w:val="16"/>
          <w:szCs w:val="16"/>
        </w:rPr>
        <w:t>}</w:t>
      </w:r>
    </w:p>
    <w:p w14:paraId="759404DC" w14:textId="77777777" w:rsidR="00E65CEE" w:rsidRDefault="00E65CEE">
      <w:pPr>
        <w:spacing w:before="6" w:line="140" w:lineRule="exact"/>
        <w:rPr>
          <w:sz w:val="14"/>
          <w:szCs w:val="14"/>
        </w:rPr>
      </w:pPr>
    </w:p>
    <w:p w14:paraId="4A8B5160" w14:textId="6EDC165D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instrument_no</w:t>
      </w:r>
      <w:proofErr w:type="spellEnd"/>
      <w:r>
        <w:rPr>
          <w:rFonts w:ascii="Tahoma" w:hAnsi="Tahoma"/>
          <w:sz w:val="16"/>
          <w:szCs w:val="16"/>
        </w:rPr>
        <w:t>}</w:t>
      </w:r>
    </w:p>
    <w:p w14:paraId="5DBDA79D" w14:textId="77777777" w:rsidR="00E65CEE" w:rsidRDefault="00E65CEE">
      <w:pPr>
        <w:spacing w:before="6" w:line="140" w:lineRule="exact"/>
        <w:rPr>
          <w:sz w:val="14"/>
          <w:szCs w:val="14"/>
        </w:rPr>
      </w:pPr>
    </w:p>
    <w:p w14:paraId="4FD426C6" w14:textId="461F5994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 w:rsidR="006D1263">
        <w:rPr>
          <w:rFonts w:ascii="Tahoma" w:hAnsi="Tahoma"/>
          <w:sz w:val="16"/>
          <w:szCs w:val="16"/>
        </w:rPr>
        <w:t>${</w:t>
      </w:r>
      <w:proofErr w:type="spellStart"/>
      <w:r w:rsidR="006D1263">
        <w:rPr>
          <w:rFonts w:ascii="Tahoma" w:hAnsi="Tahoma"/>
          <w:sz w:val="16"/>
          <w:szCs w:val="16"/>
        </w:rPr>
        <w:t>bank</w:t>
      </w:r>
      <w:r w:rsidR="006D1263">
        <w:rPr>
          <w:rFonts w:ascii="Tahoma" w:hAnsi="Tahoma"/>
          <w:sz w:val="16"/>
          <w:szCs w:val="16"/>
        </w:rPr>
        <w:t>_no</w:t>
      </w:r>
      <w:proofErr w:type="spellEnd"/>
      <w:r w:rsidR="006D1263">
        <w:rPr>
          <w:rFonts w:ascii="Tahoma" w:hAnsi="Tahoma"/>
          <w:sz w:val="16"/>
          <w:szCs w:val="16"/>
        </w:rPr>
        <w:t>}</w:t>
      </w:r>
    </w:p>
    <w:p w14:paraId="18E0539F" w14:textId="77777777" w:rsidR="00E65CEE" w:rsidRDefault="00E65CEE">
      <w:pPr>
        <w:spacing w:before="6" w:line="140" w:lineRule="exact"/>
        <w:rPr>
          <w:sz w:val="14"/>
          <w:szCs w:val="14"/>
        </w:rPr>
      </w:pPr>
    </w:p>
    <w:p w14:paraId="70F4BE7F" w14:textId="186C1098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instrument_date</w:t>
      </w:r>
      <w:proofErr w:type="spellEnd"/>
      <w:r>
        <w:rPr>
          <w:rFonts w:ascii="Tahoma" w:hAnsi="Tahoma"/>
          <w:sz w:val="16"/>
          <w:szCs w:val="16"/>
        </w:rPr>
        <w:t>}</w:t>
      </w:r>
    </w:p>
    <w:p w14:paraId="783CEFC4" w14:textId="77777777" w:rsidR="00E65CEE" w:rsidRDefault="00E65CEE">
      <w:pPr>
        <w:spacing w:before="6" w:line="100" w:lineRule="exact"/>
        <w:rPr>
          <w:sz w:val="11"/>
          <w:szCs w:val="11"/>
        </w:rPr>
      </w:pPr>
    </w:p>
    <w:p w14:paraId="54C7261E" w14:textId="77777777" w:rsidR="00E65CEE" w:rsidRDefault="00E65CEE">
      <w:pPr>
        <w:spacing w:line="200" w:lineRule="exact"/>
      </w:pPr>
    </w:p>
    <w:p w14:paraId="770E26BC" w14:textId="77777777" w:rsidR="00E65CEE" w:rsidRDefault="00E65CEE">
      <w:pPr>
        <w:spacing w:line="200" w:lineRule="exact"/>
      </w:pPr>
    </w:p>
    <w:p w14:paraId="74F0F254" w14:textId="43EEBB58" w:rsidR="00E65CEE" w:rsidRDefault="005B42A4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</w:t>
      </w:r>
      <w:r w:rsidR="006D1263">
        <w:rPr>
          <w:rFonts w:ascii="Tahoma" w:eastAsia="Tahoma" w:hAnsi="Tahoma" w:cs="Tahoma"/>
          <w:b/>
          <w:sz w:val="21"/>
          <w:szCs w:val="21"/>
        </w:rPr>
        <w:t>CBSE</w:t>
      </w:r>
      <w:bookmarkStart w:id="0" w:name="_GoBack"/>
      <w:bookmarkEnd w:id="0"/>
      <w:r>
        <w:rPr>
          <w:rFonts w:ascii="Tahoma" w:eastAsia="Tahoma" w:hAnsi="Tahoma" w:cs="Tahoma"/>
          <w:b/>
          <w:sz w:val="21"/>
          <w:szCs w:val="21"/>
        </w:rPr>
        <w:t>)</w:t>
      </w:r>
    </w:p>
    <w:p w14:paraId="5A8D806B" w14:textId="77777777" w:rsidR="00E65CEE" w:rsidRDefault="00E65CEE">
      <w:pPr>
        <w:spacing w:line="200" w:lineRule="exact"/>
      </w:pPr>
    </w:p>
    <w:p w14:paraId="0184651D" w14:textId="77777777" w:rsidR="00E65CEE" w:rsidRDefault="00E65CEE">
      <w:pPr>
        <w:spacing w:before="7" w:line="220" w:lineRule="exact"/>
        <w:rPr>
          <w:sz w:val="22"/>
          <w:szCs w:val="22"/>
        </w:rPr>
      </w:pPr>
    </w:p>
    <w:p w14:paraId="4F27ADA6" w14:textId="7DA16421" w:rsidR="00E65CEE" w:rsidRDefault="005B42A4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 w:rsidR="00471700">
        <w:rPr>
          <w:rFonts w:ascii="Tahoma" w:eastAsia="Tahoma" w:hAnsi="Tahoma" w:cs="Tahoma"/>
          <w:sz w:val="16"/>
          <w:szCs w:val="16"/>
        </w:rPr>
        <w:t>computer</w:t>
      </w:r>
      <w:r w:rsidR="00471700">
        <w:rPr>
          <w:rFonts w:ascii="Tahoma" w:eastAsia="Tahoma" w:hAnsi="Tahoma" w:cs="Tahoma"/>
          <w:spacing w:val="22"/>
          <w:sz w:val="16"/>
          <w:szCs w:val="16"/>
        </w:rPr>
        <w:t>-generated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403DA846" w14:textId="77777777" w:rsidR="00E65CEE" w:rsidRDefault="00E65CEE">
      <w:pPr>
        <w:spacing w:before="7" w:line="140" w:lineRule="exact"/>
        <w:rPr>
          <w:sz w:val="15"/>
          <w:szCs w:val="15"/>
        </w:rPr>
      </w:pPr>
    </w:p>
    <w:p w14:paraId="186D6B1C" w14:textId="77777777" w:rsidR="00E65CEE" w:rsidRDefault="00E65CEE">
      <w:pPr>
        <w:spacing w:line="200" w:lineRule="exact"/>
      </w:pPr>
    </w:p>
    <w:p w14:paraId="38B2D74E" w14:textId="1166C5A1" w:rsidR="00E65CEE" w:rsidRDefault="00D74014">
      <w:pPr>
        <w:ind w:left="3537"/>
      </w:pPr>
      <w:r>
        <w:rPr>
          <w:noProof/>
          <w:lang w:val="en-IN" w:eastAsia="en-IN"/>
        </w:rPr>
        <w:drawing>
          <wp:inline distT="0" distB="0" distL="0" distR="0" wp14:anchorId="0DB67FFD" wp14:editId="4704776F">
            <wp:extent cx="1173480" cy="190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CEE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7CB5"/>
    <w:multiLevelType w:val="multilevel"/>
    <w:tmpl w:val="10FE35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CEE"/>
    <w:rsid w:val="00471700"/>
    <w:rsid w:val="005B42A4"/>
    <w:rsid w:val="006D1263"/>
    <w:rsid w:val="00D74014"/>
    <w:rsid w:val="00E6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1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0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0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2</cp:revision>
  <dcterms:created xsi:type="dcterms:W3CDTF">2020-09-24T09:42:00Z</dcterms:created>
  <dcterms:modified xsi:type="dcterms:W3CDTF">2020-09-24T09:42:00Z</dcterms:modified>
</cp:coreProperties>
</file>