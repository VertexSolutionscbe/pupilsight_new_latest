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F1ECF" w14:textId="784714A9" w:rsidR="00E65CEE" w:rsidRDefault="00E65CEE">
      <w:pPr>
        <w:spacing w:before="92"/>
        <w:ind w:left="161"/>
      </w:pP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2572"/>
        <w:gridCol w:w="2389"/>
      </w:tblGrid>
      <w:tr w:rsidR="00E65CEE" w14:paraId="722D76E6" w14:textId="77777777" w:rsidTr="005B42A4">
        <w:trPr>
          <w:trHeight w:hRule="exact" w:val="1666"/>
        </w:trPr>
        <w:tc>
          <w:tcPr>
            <w:tcW w:w="8362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77777777" w:rsidR="00E65CEE" w:rsidRDefault="005B42A4">
            <w:pPr>
              <w:spacing w:before="79"/>
              <w:ind w:left="3337" w:right="3352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4B2BB4EA" w:rsidR="00E65CEE" w:rsidRDefault="005B42A4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${receipt_no}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     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12-04-2021</w:t>
            </w: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3657A07F" w:rsidR="00E65CEE" w:rsidRDefault="005B42A4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Admission</w:t>
            </w:r>
            <w:r>
              <w:rPr>
                <w:rFonts w:ascii="Tahoma" w:eastAsia="Tahoma" w:hAnsi="Tahoma" w:cs="Tahoma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No:</w:t>
            </w:r>
            <w:r>
              <w:rPr>
                <w:rFonts w:ascii="Tahoma" w:eastAsia="Tahoma" w:hAnsi="Tahoma" w:cs="Tahoma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/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   </w:t>
            </w:r>
            <w:r>
              <w:rPr>
                <w:rFonts w:ascii="Tahoma" w:eastAsia="Tahoma" w:hAnsi="Tahoma" w:cs="Tahoma"/>
                <w:b/>
                <w:spacing w:val="7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Class/Section:</w:t>
            </w:r>
            <w:r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Grade I A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1A9666E3" w:rsidR="00E65CEE" w:rsidRDefault="005B42A4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Anand Ravi</w:t>
            </w:r>
          </w:p>
        </w:tc>
      </w:tr>
      <w:tr w:rsidR="00E65CEE" w14:paraId="70724CFF" w14:textId="77777777" w:rsidTr="004F4799">
        <w:trPr>
          <w:trHeight w:hRule="exact" w:val="390"/>
        </w:trPr>
        <w:tc>
          <w:tcPr>
            <w:tcW w:w="3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3119B175" w:rsidR="00E65CEE" w:rsidRDefault="004F4799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Particulars</w:t>
            </w:r>
          </w:p>
        </w:tc>
        <w:tc>
          <w:tcPr>
            <w:tcW w:w="25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05A90" w14:textId="74F599CB" w:rsidR="00E65CEE" w:rsidRDefault="004F4799" w:rsidP="004F4799">
            <w:pPr>
              <w:spacing w:before="64"/>
              <w:ind w:right="1679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Tax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4F4799">
        <w:trPr>
          <w:trHeight w:hRule="exact" w:val="390"/>
        </w:trPr>
        <w:tc>
          <w:tcPr>
            <w:tcW w:w="3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07FC3031" w:rsidR="00E65CEE" w:rsidRDefault="004F4799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Term 1 - Betterment</w:t>
            </w:r>
          </w:p>
        </w:tc>
        <w:tc>
          <w:tcPr>
            <w:tcW w:w="25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4ADAD24B" w:rsidR="00E65CEE" w:rsidRDefault="004F4799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 w:rsidRPr="004F4799">
              <w:t>0.00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4B743D8A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4F4799">
              <w:t>${itemtot.all#1}</w:t>
            </w:r>
          </w:p>
        </w:tc>
      </w:tr>
      <w:tr w:rsidR="00E65CEE" w14:paraId="27D7E1C9" w14:textId="77777777" w:rsidTr="005B42A4">
        <w:trPr>
          <w:trHeight w:hRule="exact" w:val="390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1000</w:t>
            </w:r>
          </w:p>
        </w:tc>
      </w:tr>
    </w:tbl>
    <w:p w14:paraId="6335C131" w14:textId="77777777" w:rsidR="00E65CEE" w:rsidRDefault="00E65CEE">
      <w:pPr>
        <w:spacing w:before="6" w:line="180" w:lineRule="exact"/>
      </w:pPr>
    </w:p>
    <w:p w14:paraId="22C0D979" w14:textId="3168F840" w:rsidR="004F4799" w:rsidRPr="004F4799" w:rsidRDefault="004F4799">
      <w:pPr>
        <w:spacing w:before="6" w:line="180" w:lineRule="exact"/>
        <w:rPr>
          <w:rFonts w:asciiTheme="minorHAnsi" w:hAnsiTheme="minorHAnsi"/>
        </w:rPr>
      </w:pPr>
      <w:r>
        <w:t xml:space="preserve">  </w:t>
      </w:r>
      <w:r w:rsidRPr="004F4799">
        <w:rPr>
          <w:rFonts w:asciiTheme="minorHAnsi" w:hAnsiTheme="minorHAnsi"/>
        </w:rPr>
        <w:t>Invoice Title: Test Invoice 3 26-03-2021</w:t>
      </w:r>
    </w:p>
    <w:p w14:paraId="5EE046BA" w14:textId="77777777" w:rsidR="004F4799" w:rsidRPr="004F4799" w:rsidRDefault="004F4799">
      <w:pPr>
        <w:spacing w:before="6" w:line="180" w:lineRule="exact"/>
        <w:rPr>
          <w:rFonts w:asciiTheme="minorHAnsi" w:hAnsiTheme="minorHAnsi"/>
        </w:rPr>
      </w:pPr>
    </w:p>
    <w:p w14:paraId="23087A55" w14:textId="660EBFC8" w:rsidR="004F4799" w:rsidRPr="004F4799" w:rsidRDefault="004F4799">
      <w:pPr>
        <w:spacing w:before="6" w:line="180" w:lineRule="exact"/>
        <w:rPr>
          <w:rFonts w:asciiTheme="minorHAnsi" w:hAnsiTheme="minorHAnsi"/>
          <w:sz w:val="18"/>
          <w:szCs w:val="18"/>
        </w:rPr>
      </w:pPr>
      <w:r w:rsidRPr="004F4799">
        <w:rPr>
          <w:rFonts w:asciiTheme="minorHAnsi" w:hAnsiTheme="minorHAnsi"/>
          <w:sz w:val="18"/>
          <w:szCs w:val="18"/>
        </w:rPr>
        <w:t xml:space="preserve">   Due Date: 01/01/1970</w:t>
      </w:r>
    </w:p>
    <w:p w14:paraId="2ECF152D" w14:textId="77777777" w:rsidR="004F4799" w:rsidRPr="004F4799" w:rsidRDefault="004F4799">
      <w:pPr>
        <w:spacing w:before="6" w:line="180" w:lineRule="exact"/>
        <w:rPr>
          <w:rFonts w:asciiTheme="minorHAnsi" w:hAnsiTheme="minorHAnsi"/>
          <w:sz w:val="18"/>
          <w:szCs w:val="18"/>
        </w:rPr>
      </w:pPr>
    </w:p>
    <w:p w14:paraId="2041534A" w14:textId="0168DC10" w:rsidR="00E65CEE" w:rsidRPr="004F4799" w:rsidRDefault="004F4799">
      <w:pPr>
        <w:spacing w:line="200" w:lineRule="exact"/>
        <w:rPr>
          <w:rFonts w:asciiTheme="minorHAnsi" w:hAnsiTheme="minorHAnsi"/>
        </w:rPr>
      </w:pPr>
      <w:r w:rsidRPr="004F4799">
        <w:rPr>
          <w:rFonts w:asciiTheme="minorHAnsi" w:hAnsiTheme="minorHAnsi"/>
        </w:rPr>
        <w:t xml:space="preserve">   Invoice Date: </w:t>
      </w:r>
    </w:p>
    <w:p w14:paraId="520F189C" w14:textId="77777777" w:rsidR="004F4799" w:rsidRPr="004F4799" w:rsidRDefault="004F4799">
      <w:pPr>
        <w:spacing w:line="200" w:lineRule="exact"/>
        <w:rPr>
          <w:rFonts w:asciiTheme="minorHAnsi" w:hAnsiTheme="minorHAnsi"/>
        </w:rPr>
      </w:pPr>
    </w:p>
    <w:p w14:paraId="282FEFBE" w14:textId="2474E1DF" w:rsidR="004F4799" w:rsidRPr="004F4799" w:rsidRDefault="004F4799">
      <w:pPr>
        <w:spacing w:line="200" w:lineRule="exact"/>
        <w:rPr>
          <w:rFonts w:asciiTheme="minorHAnsi" w:hAnsiTheme="minorHAnsi"/>
        </w:rPr>
      </w:pPr>
      <w:r w:rsidRPr="004F4799">
        <w:rPr>
          <w:rFonts w:asciiTheme="minorHAnsi" w:hAnsiTheme="minorHAnsi"/>
        </w:rPr>
        <w:t xml:space="preserve">   Invoice </w:t>
      </w:r>
      <w:proofErr w:type="gramStart"/>
      <w:r w:rsidRPr="004F4799">
        <w:rPr>
          <w:rFonts w:asciiTheme="minorHAnsi" w:hAnsiTheme="minorHAnsi"/>
        </w:rPr>
        <w:t>Amount :</w:t>
      </w:r>
      <w:proofErr w:type="gramEnd"/>
      <w:r w:rsidRPr="004F4799">
        <w:rPr>
          <w:rFonts w:asciiTheme="minorHAnsi" w:hAnsiTheme="minorHAnsi"/>
        </w:rPr>
        <w:t xml:space="preserve"> ${inv_amt}</w:t>
      </w:r>
      <w:r w:rsidRPr="004F4799">
        <w:rPr>
          <w:rFonts w:asciiTheme="minorHAnsi" w:hAnsiTheme="minorHAnsi"/>
        </w:rPr>
        <w:br/>
      </w:r>
      <w:r w:rsidRPr="004F4799">
        <w:rPr>
          <w:rFonts w:asciiTheme="minorHAnsi" w:hAnsiTheme="minorHAnsi"/>
        </w:rPr>
        <w:br/>
        <w:t xml:space="preserve">   Total Tax: </w:t>
      </w:r>
      <w:r w:rsidRPr="004F4799">
        <w:rPr>
          <w:rFonts w:asciiTheme="minorHAnsi" w:hAnsiTheme="minorHAnsi"/>
        </w:rPr>
        <w:br/>
      </w:r>
      <w:r w:rsidRPr="004F4799">
        <w:rPr>
          <w:rFonts w:asciiTheme="minorHAnsi" w:hAnsiTheme="minorHAnsi"/>
        </w:rPr>
        <w:br/>
        <w:t xml:space="preserve">   Invoice Total : 1000</w:t>
      </w:r>
    </w:p>
    <w:p w14:paraId="3309E814" w14:textId="77777777" w:rsidR="004F4799" w:rsidRPr="004F4799" w:rsidRDefault="004F4799">
      <w:pPr>
        <w:spacing w:line="200" w:lineRule="exact"/>
        <w:rPr>
          <w:rFonts w:asciiTheme="minorHAnsi" w:hAnsiTheme="minorHAnsi"/>
        </w:rPr>
      </w:pPr>
    </w:p>
    <w:p w14:paraId="1E19065C" w14:textId="17DABCE3" w:rsidR="004F4799" w:rsidRPr="004F4799" w:rsidRDefault="004F4799">
      <w:pPr>
        <w:spacing w:line="200" w:lineRule="exact"/>
        <w:rPr>
          <w:rFonts w:asciiTheme="minorHAnsi" w:hAnsiTheme="minorHAnsi"/>
        </w:rPr>
      </w:pPr>
      <w:r w:rsidRPr="004F4799">
        <w:rPr>
          <w:rFonts w:asciiTheme="minorHAnsi" w:hAnsiTheme="minorHAnsi"/>
        </w:rPr>
        <w:t xml:space="preserve">   </w:t>
      </w:r>
      <w:proofErr w:type="gramStart"/>
      <w:r w:rsidRPr="004F4799">
        <w:rPr>
          <w:rFonts w:asciiTheme="minorHAnsi" w:hAnsiTheme="minorHAnsi"/>
        </w:rPr>
        <w:t>Address :</w:t>
      </w:r>
      <w:proofErr w:type="gramEnd"/>
      <w:r w:rsidRPr="004F4799">
        <w:rPr>
          <w:rFonts w:asciiTheme="minorHAnsi" w:hAnsiTheme="minorHAnsi"/>
        </w:rPr>
        <w:t xml:space="preserve"> </w:t>
      </w:r>
    </w:p>
    <w:p w14:paraId="596C1E23" w14:textId="77777777" w:rsidR="004F4799" w:rsidRDefault="004F4799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${pay_mode}</w:t>
      </w:r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${instrument_no}</w:t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40EFC033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 w:rsidR="00DE1B85">
        <w:rPr>
          <w:rFonts w:ascii="Tahoma" w:eastAsia="Tahoma" w:hAnsi="Tahoma" w:cs="Tahoma"/>
          <w:w w:val="102"/>
          <w:sz w:val="19"/>
          <w:szCs w:val="19"/>
        </w:rPr>
        <w:t>${bank_name}</w:t>
      </w:r>
      <w:bookmarkStart w:id="0" w:name="_GoBack"/>
      <w:bookmarkEnd w:id="0"/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${instrument_date}</w:t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Default="005B42A4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 w:rsidR="00471700">
        <w:rPr>
          <w:rFonts w:ascii="Tahoma" w:eastAsia="Tahoma" w:hAnsi="Tahoma" w:cs="Tahoma"/>
          <w:sz w:val="16"/>
          <w:szCs w:val="16"/>
        </w:rPr>
        <w:t>computer</w:t>
      </w:r>
      <w:r w:rsidR="00471700">
        <w:rPr>
          <w:rFonts w:ascii="Tahoma" w:eastAsia="Tahoma" w:hAnsi="Tahoma" w:cs="Tahoma"/>
          <w:spacing w:val="22"/>
          <w:sz w:val="16"/>
          <w:szCs w:val="16"/>
        </w:rPr>
        <w:t>-generated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0B566F46" w:rsidR="00E65CEE" w:rsidRDefault="00355810">
      <w:pPr>
        <w:ind w:left="3537"/>
      </w:pPr>
      <w:r>
        <w:rPr>
          <w:noProof/>
          <w:lang w:val="en-IN" w:eastAsia="en-IN"/>
        </w:rPr>
        <w:drawing>
          <wp:inline distT="0" distB="0" distL="0" distR="0" wp14:anchorId="0DB67FFD" wp14:editId="5BA6068E">
            <wp:extent cx="1173480" cy="190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EE"/>
    <w:rsid w:val="00355810"/>
    <w:rsid w:val="00471700"/>
    <w:rsid w:val="004F4799"/>
    <w:rsid w:val="005B42A4"/>
    <w:rsid w:val="00DE1B85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2021-04-12T07:34:00Z</dcterms:created>
  <dcterms:modified xsi:type="dcterms:W3CDTF">2021-04-12T07:34:00Z</dcterms:modified>
</cp:coreProperties>
</file>