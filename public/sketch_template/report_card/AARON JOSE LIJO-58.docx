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DE7" w:rsidRDefault="00372DE7">
      <w:pPr>
        <w:spacing w:before="7" w:line="140" w:lineRule="exact"/>
        <w:rPr>
          <w:sz w:val="14"/>
          <w:szCs w:val="14"/>
        </w:rPr>
      </w:pPr>
    </w:p>
    <w:p w:rsidR="00372DE7" w:rsidRDefault="00920B0D">
      <w:pPr>
        <w:spacing w:line="540" w:lineRule="exact"/>
        <w:ind w:left="2304" w:right="1933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b/>
          <w:position w:val="1"/>
          <w:sz w:val="48"/>
          <w:szCs w:val="48"/>
        </w:rPr>
        <w:t xml:space="preserve">CHRIST ACADEMY </w:t>
      </w:r>
    </w:p>
    <w:p w:rsidR="00372DE7" w:rsidRDefault="0067459C">
      <w:pPr>
        <w:spacing w:before="32"/>
        <w:ind w:left="4229" w:right="3764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color w:val="008000"/>
          <w:sz w:val="36"/>
          <w:szCs w:val="36"/>
        </w:rPr>
        <w:t>PR</w:t>
      </w:r>
      <w:r>
        <w:rPr>
          <w:rFonts w:ascii="Calibri" w:eastAsia="Calibri" w:hAnsi="Calibri" w:cs="Calibri"/>
          <w:b/>
          <w:color w:val="008000"/>
          <w:spacing w:val="-2"/>
          <w:sz w:val="36"/>
          <w:szCs w:val="36"/>
        </w:rPr>
        <w:t>O</w:t>
      </w:r>
      <w:r>
        <w:rPr>
          <w:rFonts w:ascii="Calibri" w:eastAsia="Calibri" w:hAnsi="Calibri" w:cs="Calibri"/>
          <w:b/>
          <w:color w:val="008000"/>
          <w:spacing w:val="1"/>
          <w:sz w:val="36"/>
          <w:szCs w:val="36"/>
        </w:rPr>
        <w:t>G</w:t>
      </w:r>
      <w:r>
        <w:rPr>
          <w:rFonts w:ascii="Calibri" w:eastAsia="Calibri" w:hAnsi="Calibri" w:cs="Calibri"/>
          <w:b/>
          <w:color w:val="008000"/>
          <w:spacing w:val="-1"/>
          <w:sz w:val="36"/>
          <w:szCs w:val="36"/>
        </w:rPr>
        <w:t>R</w:t>
      </w:r>
      <w:r>
        <w:rPr>
          <w:rFonts w:ascii="Calibri" w:eastAsia="Calibri" w:hAnsi="Calibri" w:cs="Calibri"/>
          <w:b/>
          <w:color w:val="008000"/>
          <w:sz w:val="36"/>
          <w:szCs w:val="36"/>
        </w:rPr>
        <w:t xml:space="preserve">ESS </w:t>
      </w:r>
      <w:r>
        <w:rPr>
          <w:rFonts w:ascii="Calibri" w:eastAsia="Calibri" w:hAnsi="Calibri" w:cs="Calibri"/>
          <w:b/>
          <w:color w:val="008000"/>
          <w:spacing w:val="-1"/>
          <w:sz w:val="36"/>
          <w:szCs w:val="36"/>
        </w:rPr>
        <w:t>R</w:t>
      </w:r>
      <w:r>
        <w:rPr>
          <w:rFonts w:ascii="Calibri" w:eastAsia="Calibri" w:hAnsi="Calibri" w:cs="Calibri"/>
          <w:b/>
          <w:color w:val="008000"/>
          <w:sz w:val="36"/>
          <w:szCs w:val="36"/>
        </w:rPr>
        <w:t>E</w:t>
      </w:r>
      <w:r>
        <w:rPr>
          <w:rFonts w:ascii="Calibri" w:eastAsia="Calibri" w:hAnsi="Calibri" w:cs="Calibri"/>
          <w:b/>
          <w:color w:val="008000"/>
          <w:spacing w:val="2"/>
          <w:sz w:val="36"/>
          <w:szCs w:val="36"/>
        </w:rPr>
        <w:t>P</w:t>
      </w:r>
      <w:r>
        <w:rPr>
          <w:rFonts w:ascii="Calibri" w:eastAsia="Calibri" w:hAnsi="Calibri" w:cs="Calibri"/>
          <w:b/>
          <w:color w:val="008000"/>
          <w:sz w:val="36"/>
          <w:szCs w:val="36"/>
        </w:rPr>
        <w:t>O</w:t>
      </w:r>
      <w:r>
        <w:rPr>
          <w:rFonts w:ascii="Calibri" w:eastAsia="Calibri" w:hAnsi="Calibri" w:cs="Calibri"/>
          <w:b/>
          <w:color w:val="008000"/>
          <w:spacing w:val="-2"/>
          <w:sz w:val="36"/>
          <w:szCs w:val="36"/>
        </w:rPr>
        <w:t>R</w:t>
      </w:r>
      <w:r>
        <w:rPr>
          <w:rFonts w:ascii="Calibri" w:eastAsia="Calibri" w:hAnsi="Calibri" w:cs="Calibri"/>
          <w:b/>
          <w:color w:val="008000"/>
          <w:sz w:val="36"/>
          <w:szCs w:val="36"/>
        </w:rPr>
        <w:t>T</w:t>
      </w:r>
    </w:p>
    <w:p w:rsidR="00372DE7" w:rsidRDefault="0067459C">
      <w:pPr>
        <w:spacing w:before="8"/>
        <w:ind w:left="4255" w:right="3984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Final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Examination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Tahoma" w:hAnsi="Tahoma"/>
          <w:sz w:val="16"/>
          <w:szCs w:val="16"/>
        </w:rPr>
        <w:t>${academic_year}</w:t>
      </w:r>
    </w:p>
    <w:p w:rsidR="00372DE7" w:rsidRDefault="00372DE7">
      <w:pPr>
        <w:spacing w:before="5" w:line="180" w:lineRule="exact"/>
        <w:rPr>
          <w:sz w:val="19"/>
          <w:szCs w:val="19"/>
        </w:rPr>
      </w:pPr>
    </w:p>
    <w:p w:rsidR="00372DE7" w:rsidRDefault="00372DE7">
      <w:pPr>
        <w:spacing w:line="200" w:lineRule="exact"/>
        <w:sectPr w:rsidR="00372DE7">
          <w:type w:val="continuous"/>
          <w:pgSz w:w="11920" w:h="16840"/>
          <w:pgMar w:top="160" w:right="480" w:bottom="0" w:left="480" w:header="720" w:footer="720" w:gutter="0"/>
          <w:cols w:space="720"/>
        </w:sectPr>
      </w:pPr>
    </w:p>
    <w:p w:rsidR="00372DE7" w:rsidRDefault="0067459C">
      <w:pPr>
        <w:spacing w:before="34"/>
        <w:ind w:left="134" w:right="-53"/>
        <w:rPr>
          <w:rFonts w:ascii="Calibri" w:eastAsia="Calibri" w:hAnsi="Calibri" w:cs="Calibri"/>
        </w:rPr>
      </w:pPr>
      <w:r>
        <w:rPr>
          <w:b/>
          <w:position w:val="1"/>
        </w:rPr>
        <w:lastRenderedPageBreak/>
        <w:t>S</w:t>
      </w:r>
      <w:r>
        <w:rPr>
          <w:b/>
          <w:spacing w:val="-1"/>
          <w:position w:val="1"/>
        </w:rPr>
        <w:t>T</w:t>
      </w:r>
      <w:r>
        <w:rPr>
          <w:b/>
          <w:position w:val="1"/>
        </w:rPr>
        <w:t>U</w:t>
      </w:r>
      <w:r>
        <w:rPr>
          <w:b/>
          <w:spacing w:val="3"/>
          <w:position w:val="1"/>
        </w:rPr>
        <w:t>D</w:t>
      </w:r>
      <w:r>
        <w:rPr>
          <w:b/>
          <w:spacing w:val="-1"/>
          <w:position w:val="1"/>
        </w:rPr>
        <w:t>E</w:t>
      </w:r>
      <w:r>
        <w:rPr>
          <w:b/>
          <w:spacing w:val="2"/>
          <w:position w:val="1"/>
        </w:rPr>
        <w:t>N</w:t>
      </w:r>
      <w:r>
        <w:rPr>
          <w:b/>
          <w:position w:val="1"/>
        </w:rPr>
        <w:t>T</w:t>
      </w:r>
      <w:r>
        <w:rPr>
          <w:b/>
          <w:spacing w:val="-10"/>
          <w:position w:val="1"/>
        </w:rPr>
        <w:t xml:space="preserve"> </w:t>
      </w:r>
      <w:r>
        <w:rPr>
          <w:b/>
          <w:position w:val="1"/>
        </w:rPr>
        <w:t>NA</w:t>
      </w:r>
      <w:r>
        <w:rPr>
          <w:b/>
          <w:spacing w:val="4"/>
          <w:position w:val="1"/>
        </w:rPr>
        <w:t>M</w:t>
      </w:r>
      <w:r>
        <w:rPr>
          <w:b/>
          <w:position w:val="1"/>
        </w:rPr>
        <w:t xml:space="preserve">E   </w:t>
      </w:r>
      <w:r>
        <w:rPr>
          <w:b/>
          <w:spacing w:val="46"/>
          <w:position w:val="1"/>
        </w:rPr>
        <w:t xml:space="preserve"> </w:t>
      </w:r>
      <w:r>
        <w:rPr>
          <w:b/>
          <w:position w:val="1"/>
        </w:rPr>
        <w:t>:</w:t>
      </w:r>
      <w:r>
        <w:rPr>
          <w:b/>
          <w:spacing w:val="32"/>
          <w:position w:val="1"/>
        </w:rPr>
        <w:t xml:space="preserve"> </w:t>
      </w:r>
      <w:r w:rsidR="00E57531">
        <w:rPr>
          <w:rFonts w:ascii="Tahoma" w:hAnsi="Tahoma"/>
          <w:sz w:val="16"/>
          <w:szCs w:val="16"/>
        </w:rPr>
        <w:t>${student_name}</w:t>
      </w:r>
    </w:p>
    <w:p w:rsidR="00372DE7" w:rsidRDefault="0067459C">
      <w:pPr>
        <w:spacing w:before="49"/>
        <w:ind w:left="134"/>
        <w:rPr>
          <w:rFonts w:ascii="Calibri" w:eastAsia="Calibri" w:hAnsi="Calibri" w:cs="Calibri"/>
        </w:rPr>
      </w:pPr>
      <w:r>
        <w:rPr>
          <w:b/>
        </w:rPr>
        <w:t>C</w:t>
      </w:r>
      <w:r>
        <w:rPr>
          <w:b/>
          <w:spacing w:val="-1"/>
        </w:rPr>
        <w:t>L</w:t>
      </w:r>
      <w:r>
        <w:rPr>
          <w:b/>
        </w:rPr>
        <w:t>A</w:t>
      </w:r>
      <w:r>
        <w:rPr>
          <w:b/>
          <w:spacing w:val="2"/>
        </w:rPr>
        <w:t>S</w:t>
      </w:r>
      <w:r>
        <w:rPr>
          <w:b/>
        </w:rPr>
        <w:t>S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proofErr w:type="gramStart"/>
      <w:r>
        <w:rPr>
          <w:b/>
          <w:spacing w:val="2"/>
        </w:rPr>
        <w:t>S</w:t>
      </w:r>
      <w:r>
        <w:rPr>
          <w:b/>
          <w:spacing w:val="-1"/>
        </w:rPr>
        <w:t>E</w:t>
      </w:r>
      <w:r>
        <w:rPr>
          <w:b/>
        </w:rPr>
        <w:t>C</w:t>
      </w:r>
      <w:r>
        <w:rPr>
          <w:b/>
          <w:spacing w:val="2"/>
        </w:rPr>
        <w:t>T</w:t>
      </w:r>
      <w:r>
        <w:rPr>
          <w:b/>
          <w:spacing w:val="-1"/>
        </w:rPr>
        <w:t>I</w:t>
      </w:r>
      <w:r>
        <w:rPr>
          <w:b/>
          <w:spacing w:val="1"/>
        </w:rPr>
        <w:t>O</w:t>
      </w:r>
      <w:r>
        <w:rPr>
          <w:b/>
        </w:rPr>
        <w:t>N</w:t>
      </w:r>
      <w:r>
        <w:rPr>
          <w:b/>
          <w:spacing w:val="-8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29"/>
        </w:rPr>
        <w:t xml:space="preserve"> </w:t>
      </w:r>
      <w:r w:rsidR="00E57531">
        <w:rPr>
          <w:rFonts w:ascii="Tahoma" w:hAnsi="Tahoma"/>
          <w:sz w:val="16"/>
          <w:szCs w:val="16"/>
        </w:rPr>
        <w:t>${class_section_name}</w:t>
      </w:r>
    </w:p>
    <w:p w:rsidR="00372DE7" w:rsidRDefault="0067459C">
      <w:pPr>
        <w:spacing w:before="31"/>
        <w:rPr>
          <w:rFonts w:ascii="Calibri" w:eastAsia="Calibri" w:hAnsi="Calibri" w:cs="Calibri"/>
        </w:rPr>
      </w:pPr>
      <w:r>
        <w:br w:type="column"/>
      </w:r>
      <w:r>
        <w:rPr>
          <w:b/>
        </w:rPr>
        <w:lastRenderedPageBreak/>
        <w:t>R</w:t>
      </w:r>
      <w:r>
        <w:rPr>
          <w:b/>
          <w:spacing w:val="-1"/>
        </w:rPr>
        <w:t>E</w:t>
      </w:r>
      <w:r>
        <w:rPr>
          <w:b/>
        </w:rPr>
        <w:t>G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NO</w:t>
      </w:r>
      <w:r>
        <w:rPr>
          <w:b/>
          <w:spacing w:val="-2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6"/>
        </w:rPr>
        <w:t xml:space="preserve"> </w:t>
      </w:r>
      <w:r>
        <w:rPr>
          <w:rFonts w:ascii="Tahoma" w:hAnsi="Tahoma"/>
          <w:sz w:val="16"/>
          <w:szCs w:val="16"/>
        </w:rPr>
        <w:t>200201023</w:t>
      </w:r>
    </w:p>
    <w:p w:rsidR="00372DE7" w:rsidRDefault="00D353BB">
      <w:pPr>
        <w:spacing w:before="61"/>
        <w:ind w:left="58"/>
        <w:sectPr w:rsidR="00372DE7">
          <w:type w:val="continuous"/>
          <w:pgSz w:w="11920" w:h="16840"/>
          <w:pgMar w:top="160" w:right="480" w:bottom="0" w:left="480" w:header="720" w:footer="720" w:gutter="0"/>
          <w:cols w:num="2" w:space="720" w:equalWidth="0">
            <w:col w:w="3856" w:space="4555"/>
            <w:col w:w="2549"/>
          </w:cols>
        </w:sectPr>
      </w:pPr>
      <w:r>
        <w:rPr>
          <w:b/>
        </w:rPr>
        <w:t>DOB</w:t>
      </w:r>
      <w:r w:rsidR="0067459C">
        <w:rPr>
          <w:b/>
        </w:rPr>
        <w:t xml:space="preserve">  </w:t>
      </w:r>
      <w:r w:rsidR="0067459C">
        <w:rPr>
          <w:b/>
          <w:spacing w:val="44"/>
        </w:rPr>
        <w:t xml:space="preserve"> </w:t>
      </w:r>
      <w:r w:rsidR="0067459C">
        <w:rPr>
          <w:b/>
        </w:rPr>
        <w:t>:</w:t>
      </w:r>
      <w:r w:rsidR="0067459C">
        <w:rPr>
          <w:b/>
          <w:spacing w:val="1"/>
        </w:rPr>
        <w:t xml:space="preserve"> </w:t>
      </w:r>
      <w:r>
        <w:rPr>
          <w:rFonts w:ascii="Tahoma" w:hAnsi="Tahoma"/>
          <w:sz w:val="16"/>
          <w:szCs w:val="16"/>
        </w:rPr>
        <w:t>2013-10-08</w:t>
      </w:r>
    </w:p>
    <w:p w:rsidR="00372DE7" w:rsidRDefault="00372DE7">
      <w:pPr>
        <w:spacing w:before="5" w:line="40" w:lineRule="exact"/>
        <w:rPr>
          <w:sz w:val="5"/>
          <w:szCs w:val="5"/>
        </w:rPr>
      </w:pPr>
    </w:p>
    <w:p w:rsidR="00372DE7" w:rsidRDefault="00372DE7">
      <w:pPr>
        <w:spacing w:before="8" w:line="120" w:lineRule="exact"/>
        <w:rPr>
          <w:sz w:val="12"/>
          <w:szCs w:val="12"/>
        </w:rPr>
      </w:pPr>
    </w:p>
    <w:p w:rsidR="00372DE7" w:rsidRDefault="0067459C">
      <w:pPr>
        <w:spacing w:line="220" w:lineRule="exact"/>
        <w:ind w:left="120"/>
      </w:pPr>
      <w:r>
        <w:rPr>
          <w:b/>
          <w:position w:val="-1"/>
        </w:rPr>
        <w:t>PR</w:t>
      </w:r>
      <w:r>
        <w:rPr>
          <w:b/>
          <w:spacing w:val="1"/>
          <w:position w:val="-1"/>
        </w:rPr>
        <w:t>O</w:t>
      </w:r>
      <w:r>
        <w:rPr>
          <w:b/>
          <w:position w:val="-1"/>
        </w:rPr>
        <w:t>F</w:t>
      </w:r>
      <w:r>
        <w:rPr>
          <w:b/>
          <w:spacing w:val="-1"/>
          <w:position w:val="-1"/>
        </w:rPr>
        <w:t>ILE</w:t>
      </w:r>
      <w:r>
        <w:rPr>
          <w:b/>
          <w:position w:val="-1"/>
        </w:rPr>
        <w:t>:</w:t>
      </w:r>
      <w:r>
        <w:rPr>
          <w:b/>
          <w:spacing w:val="-9"/>
          <w:position w:val="-1"/>
        </w:rPr>
        <w:t xml:space="preserve"> </w:t>
      </w:r>
      <w:r>
        <w:rPr>
          <w:b/>
          <w:position w:val="-1"/>
        </w:rPr>
        <w:t>C</w:t>
      </w:r>
      <w:r>
        <w:rPr>
          <w:b/>
          <w:spacing w:val="1"/>
          <w:position w:val="-1"/>
        </w:rPr>
        <w:t>O</w:t>
      </w:r>
      <w:r>
        <w:rPr>
          <w:b/>
          <w:position w:val="-1"/>
        </w:rPr>
        <w:t>N</w:t>
      </w:r>
      <w:r>
        <w:rPr>
          <w:b/>
          <w:spacing w:val="3"/>
          <w:position w:val="-1"/>
        </w:rPr>
        <w:t>D</w:t>
      </w:r>
      <w:r>
        <w:rPr>
          <w:b/>
          <w:position w:val="-1"/>
        </w:rPr>
        <w:t>UCT</w:t>
      </w:r>
      <w:r>
        <w:rPr>
          <w:b/>
          <w:spacing w:val="-10"/>
          <w:position w:val="-1"/>
        </w:rPr>
        <w:t xml:space="preserve"> </w:t>
      </w:r>
      <w:r>
        <w:rPr>
          <w:b/>
          <w:spacing w:val="2"/>
          <w:position w:val="-1"/>
        </w:rPr>
        <w:t>AN</w:t>
      </w:r>
      <w:r>
        <w:rPr>
          <w:b/>
          <w:position w:val="-1"/>
        </w:rPr>
        <w:t>D</w:t>
      </w:r>
      <w:r>
        <w:rPr>
          <w:b/>
          <w:spacing w:val="-1"/>
          <w:position w:val="-1"/>
        </w:rPr>
        <w:t xml:space="preserve"> </w:t>
      </w:r>
      <w:r>
        <w:rPr>
          <w:b/>
          <w:position w:val="-1"/>
        </w:rPr>
        <w:t>C</w:t>
      </w:r>
      <w:r>
        <w:rPr>
          <w:b/>
          <w:spacing w:val="1"/>
          <w:position w:val="-1"/>
        </w:rPr>
        <w:t>O-</w:t>
      </w:r>
      <w:r>
        <w:rPr>
          <w:b/>
          <w:position w:val="-1"/>
        </w:rPr>
        <w:t>CUR</w:t>
      </w:r>
      <w:r>
        <w:rPr>
          <w:b/>
          <w:spacing w:val="1"/>
          <w:position w:val="-1"/>
        </w:rPr>
        <w:t>R</w:t>
      </w:r>
      <w:r>
        <w:rPr>
          <w:b/>
          <w:spacing w:val="-1"/>
          <w:position w:val="-1"/>
        </w:rPr>
        <w:t>I</w:t>
      </w:r>
      <w:r>
        <w:rPr>
          <w:b/>
          <w:position w:val="-1"/>
        </w:rPr>
        <w:t>C</w:t>
      </w:r>
      <w:r>
        <w:rPr>
          <w:b/>
          <w:spacing w:val="3"/>
          <w:position w:val="-1"/>
        </w:rPr>
        <w:t>U</w:t>
      </w:r>
      <w:r>
        <w:rPr>
          <w:b/>
          <w:spacing w:val="-1"/>
          <w:position w:val="-1"/>
        </w:rPr>
        <w:t>L</w:t>
      </w:r>
      <w:r>
        <w:rPr>
          <w:b/>
          <w:position w:val="-1"/>
        </w:rPr>
        <w:t>AR</w:t>
      </w:r>
      <w:r>
        <w:rPr>
          <w:b/>
          <w:spacing w:val="-16"/>
          <w:position w:val="-1"/>
        </w:rPr>
        <w:t xml:space="preserve"> </w:t>
      </w:r>
      <w:r>
        <w:rPr>
          <w:b/>
          <w:position w:val="-1"/>
        </w:rPr>
        <w:t>A</w:t>
      </w:r>
      <w:r>
        <w:rPr>
          <w:b/>
          <w:spacing w:val="3"/>
          <w:position w:val="-1"/>
        </w:rPr>
        <w:t>C</w:t>
      </w:r>
      <w:r>
        <w:rPr>
          <w:b/>
          <w:spacing w:val="1"/>
          <w:position w:val="-1"/>
        </w:rPr>
        <w:t>T</w:t>
      </w:r>
      <w:r>
        <w:rPr>
          <w:b/>
          <w:spacing w:val="-1"/>
          <w:position w:val="-1"/>
        </w:rPr>
        <w:t>I</w:t>
      </w:r>
      <w:r>
        <w:rPr>
          <w:b/>
          <w:position w:val="-1"/>
        </w:rPr>
        <w:t>V</w:t>
      </w:r>
      <w:r>
        <w:rPr>
          <w:b/>
          <w:spacing w:val="2"/>
          <w:position w:val="-1"/>
        </w:rPr>
        <w:t>I</w:t>
      </w:r>
      <w:r>
        <w:rPr>
          <w:b/>
          <w:spacing w:val="-1"/>
          <w:position w:val="-1"/>
        </w:rPr>
        <w:t>T</w:t>
      </w:r>
      <w:r>
        <w:rPr>
          <w:b/>
          <w:spacing w:val="2"/>
          <w:position w:val="-1"/>
        </w:rPr>
        <w:t>I</w:t>
      </w:r>
      <w:r>
        <w:rPr>
          <w:b/>
          <w:spacing w:val="-1"/>
          <w:position w:val="-1"/>
        </w:rPr>
        <w:t>E</w:t>
      </w:r>
      <w:r>
        <w:rPr>
          <w:b/>
          <w:position w:val="-1"/>
        </w:rPr>
        <w:t>S</w:t>
      </w:r>
    </w:p>
    <w:p w:rsidR="00372DE7" w:rsidRDefault="00372DE7">
      <w:pPr>
        <w:spacing w:before="6" w:line="120" w:lineRule="exact"/>
        <w:rPr>
          <w:sz w:val="12"/>
          <w:szCs w:val="12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9"/>
        <w:gridCol w:w="1786"/>
      </w:tblGrid>
      <w:tr w:rsidR="00372DE7">
        <w:trPr>
          <w:trHeight w:hRule="exact" w:val="305"/>
        </w:trPr>
        <w:tc>
          <w:tcPr>
            <w:tcW w:w="8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372DE7">
            <w:pPr>
              <w:spacing w:before="26"/>
              <w:ind w:left="40"/>
              <w:rPr>
                <w:rFonts w:ascii="Calibri" w:eastAsia="Calibri" w:hAnsi="Calibri" w:cs="Calibri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8F67BE" w:rsidP="008F67BE">
            <w:pPr>
              <w:spacing w:before="32"/>
              <w:ind w:right="-26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>${hf_marks_1_english}</w:t>
            </w:r>
            <w:bookmarkStart w:id="0" w:name="_GoBack"/>
            <w:bookmarkEnd w:id="0"/>
          </w:p>
        </w:tc>
      </w:tr>
      <w:tr w:rsidR="00372DE7">
        <w:trPr>
          <w:trHeight w:hRule="exact" w:val="302"/>
        </w:trPr>
        <w:tc>
          <w:tcPr>
            <w:tcW w:w="8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372DE7">
            <w:pPr>
              <w:spacing w:before="21"/>
              <w:ind w:left="40"/>
              <w:rPr>
                <w:rFonts w:ascii="Calibri" w:eastAsia="Calibri" w:hAnsi="Calibri" w:cs="Calibri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372DE7">
            <w:pPr>
              <w:spacing w:before="43"/>
              <w:ind w:left="812" w:right="778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372DE7">
        <w:trPr>
          <w:trHeight w:hRule="exact" w:val="305"/>
        </w:trPr>
        <w:tc>
          <w:tcPr>
            <w:tcW w:w="8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372DE7" w:rsidP="00D353BB">
            <w:pPr>
              <w:spacing w:before="22"/>
              <w:rPr>
                <w:rFonts w:ascii="Calibri" w:eastAsia="Calibri" w:hAnsi="Calibri" w:cs="Calibri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372DE7">
            <w:pPr>
              <w:spacing w:before="34"/>
              <w:ind w:left="809" w:right="78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372DE7">
        <w:trPr>
          <w:trHeight w:hRule="exact" w:val="305"/>
        </w:trPr>
        <w:tc>
          <w:tcPr>
            <w:tcW w:w="8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372DE7">
            <w:pPr>
              <w:spacing w:before="23"/>
              <w:ind w:left="40"/>
              <w:rPr>
                <w:rFonts w:ascii="Calibri" w:eastAsia="Calibri" w:hAnsi="Calibri" w:cs="Calibri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372DE7">
            <w:pPr>
              <w:spacing w:before="33"/>
              <w:ind w:left="805" w:right="785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372DE7">
        <w:trPr>
          <w:trHeight w:hRule="exact" w:val="302"/>
        </w:trPr>
        <w:tc>
          <w:tcPr>
            <w:tcW w:w="8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372DE7">
            <w:pPr>
              <w:spacing w:before="18"/>
              <w:ind w:left="40"/>
              <w:rPr>
                <w:rFonts w:ascii="Calibri" w:eastAsia="Calibri" w:hAnsi="Calibri" w:cs="Calibri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372DE7">
            <w:pPr>
              <w:spacing w:before="43"/>
              <w:ind w:left="808" w:right="79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372DE7">
        <w:trPr>
          <w:trHeight w:hRule="exact" w:val="305"/>
        </w:trPr>
        <w:tc>
          <w:tcPr>
            <w:tcW w:w="8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372DE7">
            <w:pPr>
              <w:spacing w:before="15"/>
              <w:ind w:left="40"/>
              <w:rPr>
                <w:rFonts w:ascii="Calibri" w:eastAsia="Calibri" w:hAnsi="Calibri" w:cs="Calibri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372DE7">
            <w:pPr>
              <w:spacing w:before="41"/>
              <w:ind w:left="812" w:right="784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372DE7">
        <w:trPr>
          <w:trHeight w:hRule="exact" w:val="305"/>
        </w:trPr>
        <w:tc>
          <w:tcPr>
            <w:tcW w:w="8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372DE7">
            <w:pPr>
              <w:spacing w:before="18"/>
              <w:ind w:left="40"/>
              <w:rPr>
                <w:rFonts w:ascii="Calibri" w:eastAsia="Calibri" w:hAnsi="Calibri" w:cs="Calibri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372DE7">
            <w:pPr>
              <w:spacing w:before="40"/>
              <w:ind w:left="809" w:right="78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372DE7">
        <w:trPr>
          <w:trHeight w:hRule="exact" w:val="303"/>
        </w:trPr>
        <w:tc>
          <w:tcPr>
            <w:tcW w:w="8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372DE7">
            <w:pPr>
              <w:spacing w:before="21"/>
              <w:ind w:left="40"/>
              <w:rPr>
                <w:rFonts w:ascii="Calibri" w:eastAsia="Calibri" w:hAnsi="Calibri" w:cs="Calibri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372DE7">
            <w:pPr>
              <w:spacing w:before="40"/>
              <w:ind w:left="812" w:right="778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372DE7">
        <w:trPr>
          <w:trHeight w:hRule="exact" w:val="305"/>
        </w:trPr>
        <w:tc>
          <w:tcPr>
            <w:tcW w:w="8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67596C">
            <w:pPr>
              <w:spacing w:before="26"/>
              <w:ind w:left="40"/>
              <w:rPr>
                <w:rFonts w:ascii="Calibri" w:eastAsia="Calibri" w:hAnsi="Calibri" w:cs="Calibri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656704" behindDoc="1" locked="0" layoutInCell="1" allowOverlap="1" wp14:anchorId="1B994A6F" wp14:editId="62C9462F">
                      <wp:simplePos x="0" y="0"/>
                      <wp:positionH relativeFrom="page">
                        <wp:posOffset>-20320</wp:posOffset>
                      </wp:positionH>
                      <wp:positionV relativeFrom="paragraph">
                        <wp:posOffset>178435</wp:posOffset>
                      </wp:positionV>
                      <wp:extent cx="6798310" cy="219075"/>
                      <wp:effectExtent l="8255" t="6985" r="3810" b="2540"/>
                      <wp:wrapNone/>
                      <wp:docPr id="9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798310" cy="219075"/>
                                <a:chOff x="601" y="-24"/>
                                <a:chExt cx="10706" cy="345"/>
                              </a:xfrm>
                            </wpg:grpSpPr>
                            <wps:wsp>
                              <wps:cNvPr id="1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" y="-3"/>
                                  <a:ext cx="2640" cy="0"/>
                                </a:xfrm>
                                <a:custGeom>
                                  <a:avLst/>
                                  <a:gdLst>
                                    <a:gd name="T0" fmla="+- 0 622 622"/>
                                    <a:gd name="T1" fmla="*/ T0 w 2640"/>
                                    <a:gd name="T2" fmla="+- 0 3262 622"/>
                                    <a:gd name="T3" fmla="*/ T2 w 264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640">
                                      <a:moveTo>
                                        <a:pt x="0" y="0"/>
                                      </a:moveTo>
                                      <a:lnTo>
                                        <a:pt x="264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346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Freef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81" y="-3"/>
                                  <a:ext cx="6220" cy="0"/>
                                </a:xfrm>
                                <a:custGeom>
                                  <a:avLst/>
                                  <a:gdLst>
                                    <a:gd name="T0" fmla="+- 0 3281 3281"/>
                                    <a:gd name="T1" fmla="*/ T0 w 6220"/>
                                    <a:gd name="T2" fmla="+- 0 9501 3281"/>
                                    <a:gd name="T3" fmla="*/ T2 w 622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6220">
                                      <a:moveTo>
                                        <a:pt x="0" y="0"/>
                                      </a:moveTo>
                                      <a:lnTo>
                                        <a:pt x="62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346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9520" y="-3"/>
                                  <a:ext cx="1766" cy="0"/>
                                </a:xfrm>
                                <a:custGeom>
                                  <a:avLst/>
                                  <a:gdLst>
                                    <a:gd name="T0" fmla="+- 0 9520 9520"/>
                                    <a:gd name="T1" fmla="*/ T0 w 1766"/>
                                    <a:gd name="T2" fmla="+- 0 11287 9520"/>
                                    <a:gd name="T3" fmla="*/ T2 w 1766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766">
                                      <a:moveTo>
                                        <a:pt x="0" y="0"/>
                                      </a:moveTo>
                                      <a:lnTo>
                                        <a:pt x="176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346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2" y="-13"/>
                                  <a:ext cx="0" cy="324"/>
                                </a:xfrm>
                                <a:custGeom>
                                  <a:avLst/>
                                  <a:gdLst>
                                    <a:gd name="T0" fmla="+- 0 -13 -13"/>
                                    <a:gd name="T1" fmla="*/ -13 h 324"/>
                                    <a:gd name="T2" fmla="+- 0 311 -13"/>
                                    <a:gd name="T3" fmla="*/ 311 h 324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324">
                                      <a:moveTo>
                                        <a:pt x="0" y="0"/>
                                      </a:moveTo>
                                      <a:lnTo>
                                        <a:pt x="0" y="324"/>
                                      </a:lnTo>
                                    </a:path>
                                  </a:pathLst>
                                </a:custGeom>
                                <a:noFill/>
                                <a:ln w="1346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" y="301"/>
                                  <a:ext cx="2640" cy="0"/>
                                </a:xfrm>
                                <a:custGeom>
                                  <a:avLst/>
                                  <a:gdLst>
                                    <a:gd name="T0" fmla="+- 0 622 622"/>
                                    <a:gd name="T1" fmla="*/ T0 w 2640"/>
                                    <a:gd name="T2" fmla="+- 0 3262 622"/>
                                    <a:gd name="T3" fmla="*/ T2 w 264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640">
                                      <a:moveTo>
                                        <a:pt x="0" y="0"/>
                                      </a:moveTo>
                                      <a:lnTo>
                                        <a:pt x="264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346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72" y="-13"/>
                                  <a:ext cx="0" cy="324"/>
                                </a:xfrm>
                                <a:custGeom>
                                  <a:avLst/>
                                  <a:gdLst>
                                    <a:gd name="T0" fmla="+- 0 -13 -13"/>
                                    <a:gd name="T1" fmla="*/ -13 h 324"/>
                                    <a:gd name="T2" fmla="+- 0 311 -13"/>
                                    <a:gd name="T3" fmla="*/ 311 h 324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324">
                                      <a:moveTo>
                                        <a:pt x="0" y="0"/>
                                      </a:moveTo>
                                      <a:lnTo>
                                        <a:pt x="0" y="324"/>
                                      </a:lnTo>
                                    </a:path>
                                  </a:pathLst>
                                </a:custGeom>
                                <a:noFill/>
                                <a:ln w="1346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81" y="301"/>
                                  <a:ext cx="6220" cy="0"/>
                                </a:xfrm>
                                <a:custGeom>
                                  <a:avLst/>
                                  <a:gdLst>
                                    <a:gd name="T0" fmla="+- 0 3281 3281"/>
                                    <a:gd name="T1" fmla="*/ T0 w 6220"/>
                                    <a:gd name="T2" fmla="+- 0 9501 3281"/>
                                    <a:gd name="T3" fmla="*/ T2 w 622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6220">
                                      <a:moveTo>
                                        <a:pt x="0" y="0"/>
                                      </a:moveTo>
                                      <a:lnTo>
                                        <a:pt x="62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346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9511" y="-13"/>
                                  <a:ext cx="0" cy="324"/>
                                </a:xfrm>
                                <a:custGeom>
                                  <a:avLst/>
                                  <a:gdLst>
                                    <a:gd name="T0" fmla="+- 0 -13 -13"/>
                                    <a:gd name="T1" fmla="*/ -13 h 324"/>
                                    <a:gd name="T2" fmla="+- 0 311 -13"/>
                                    <a:gd name="T3" fmla="*/ 311 h 324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324">
                                      <a:moveTo>
                                        <a:pt x="0" y="0"/>
                                      </a:moveTo>
                                      <a:lnTo>
                                        <a:pt x="0" y="324"/>
                                      </a:lnTo>
                                    </a:path>
                                  </a:pathLst>
                                </a:custGeom>
                                <a:noFill/>
                                <a:ln w="1346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9520" y="301"/>
                                  <a:ext cx="1766" cy="0"/>
                                </a:xfrm>
                                <a:custGeom>
                                  <a:avLst/>
                                  <a:gdLst>
                                    <a:gd name="T0" fmla="+- 0 9520 9520"/>
                                    <a:gd name="T1" fmla="*/ T0 w 1766"/>
                                    <a:gd name="T2" fmla="+- 0 11287 9520"/>
                                    <a:gd name="T3" fmla="*/ T2 w 1766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766">
                                      <a:moveTo>
                                        <a:pt x="0" y="0"/>
                                      </a:moveTo>
                                      <a:lnTo>
                                        <a:pt x="176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346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296" y="-13"/>
                                  <a:ext cx="0" cy="324"/>
                                </a:xfrm>
                                <a:custGeom>
                                  <a:avLst/>
                                  <a:gdLst>
                                    <a:gd name="T0" fmla="+- 0 -13 -13"/>
                                    <a:gd name="T1" fmla="*/ -13 h 324"/>
                                    <a:gd name="T2" fmla="+- 0 311 -13"/>
                                    <a:gd name="T3" fmla="*/ 311 h 324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324">
                                      <a:moveTo>
                                        <a:pt x="0" y="0"/>
                                      </a:moveTo>
                                      <a:lnTo>
                                        <a:pt x="0" y="324"/>
                                      </a:lnTo>
                                    </a:path>
                                  </a:pathLst>
                                </a:custGeom>
                                <a:noFill/>
                                <a:ln w="1346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" o:spid="_x0000_s1026" style="position:absolute;margin-left:-1.6pt;margin-top:14.05pt;width:535.3pt;height:17.25pt;z-index:-251659776;mso-position-horizontal-relative:page" coordorigin="601,-24" coordsize="10706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">
                      <v:shape id="Freeform 20" o:spid="_x0000_s1027" style="position:absolute;left:622;top:-3;width:2640;height:0;visibility:visible;mso-wrap-style:square;v-text-anchor:top" coordsize="26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UQm8QA&#10;AADbAAAADwAAAGRycy9kb3ducmV2LnhtbESPT2vDMAzF74N9B6PBbqvTMUKX1i2lrGOsh7H+uYtY&#10;iUNjOcRuk3776VDYTeI9vffTYjX6Vl2pj01gA9NJBoq4DLbh2sDxsH2ZgYoJ2WIbmAzcKMJq+fiw&#10;wMKGgX/puk+1khCOBRpwKXWF1rF05DFOQkcsWhV6j0nWvta2x0HCfatfsyzXHhuWBocdbRyV5/3F&#10;G8jz8WNTfb/xwLvbela9/7jTZ2XM89O4noNKNKZ/8/36ywq+0MsvMoBe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VEJvEAAAA2wAAAA8AAAAAAAAAAAAAAAAAmAIAAGRycy9k&#10;b3ducmV2LnhtbFBLBQYAAAAABAAEAPUAAACJAwAAAAA=&#10;" path="m,l2640,e" filled="f" strokeweight="1.06pt">
                        <v:path arrowok="t" o:connecttype="custom" o:connectlocs="0,0;2640,0" o:connectangles="0,0"/>
                      </v:shape>
                      <v:shape id="Freeform 19" o:spid="_x0000_s1028" style="position:absolute;left:3281;top:-3;width:6220;height:0;visibility:visible;mso-wrap-style:square;v-text-anchor:top" coordsize="62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XyUsEA&#10;AADbAAAADwAAAGRycy9kb3ducmV2LnhtbERPS4vCMBC+C/6HMIIXWVPLomvXKCII4p60gtexme3D&#10;ZlKaqPXfbxYEb/PxPWex6kwt7tS60rKCyTgCQZxZXXKu4JRuP75AOI+ssbZMCp7kYLXs9xaYaPvg&#10;A92PPhchhF2CCgrvm0RKlxVk0I1tQxy4X9sa9AG2udQtPkK4qWUcRVNpsOTQUGBDm4Ky6/FmFMTX&#10;+ehM1S3+nO1pV6VU/VymlVLDQbf+BuGp82/xy73TYf4E/n8JB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F8lLBAAAA2wAAAA8AAAAAAAAAAAAAAAAAmAIAAGRycy9kb3du&#10;cmV2LnhtbFBLBQYAAAAABAAEAPUAAACGAwAAAAA=&#10;" path="m,l6220,e" filled="f" strokeweight="1.06pt">
                        <v:path arrowok="t" o:connecttype="custom" o:connectlocs="0,0;6220,0" o:connectangles="0,0"/>
                      </v:shape>
                      <v:shape id="Freeform 18" o:spid="_x0000_s1029" style="position:absolute;left:9520;top:-3;width:1766;height:0;visibility:visible;mso-wrap-style:square;v-text-anchor:top" coordsize="17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ErQ8IA&#10;AADbAAAADwAAAGRycy9kb3ducmV2LnhtbERP3WrCMBS+F/YO4Qx2I5q2gzGqUbbhxi7V+QDH5thU&#10;m5PSZG22p1+EgXfn4/s9y3W0rRio941jBfk8A0FcOd1wreDw9T57BuEDssbWMSn4IQ/r1d1kiaV2&#10;I+9o2IdapBD2JSowIXSllL4yZNHPXUecuJPrLYYE+1rqHscUbltZZNmTtNhwajDY0Zuh6rL/tgqK&#10;32M0Z/O4+Ri2+TTa/LJ7HTdKPdzHlwWIQDHcxP/uT53mF3D9JR0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gStDwgAAANsAAAAPAAAAAAAAAAAAAAAAAJgCAABkcnMvZG93&#10;bnJldi54bWxQSwUGAAAAAAQABAD1AAAAhwMAAAAA&#10;" path="m,l1767,e" filled="f" strokeweight="1.06pt">
                        <v:path arrowok="t" o:connecttype="custom" o:connectlocs="0,0;1767,0" o:connectangles="0,0"/>
                      </v:shape>
                      <v:shape id="Freeform 17" o:spid="_x0000_s1030" style="position:absolute;left:612;top:-13;width:0;height:324;visibility:visible;mso-wrap-style:square;v-text-anchor:top" coordsize="0,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azwMQA&#10;AADbAAAADwAAAGRycy9kb3ducmV2LnhtbESPQWvCQBCF7wX/wzJCb3VjBCnRNYhYKOilphWPQ3aS&#10;DWZnw+5W47/vFgq9zfDevO/NuhxtL27kQ+dYwXyWgSCune64VfBZvb28gggRWWPvmBQ8KEC5mTyt&#10;sdDuzh90O8VWpBAOBSowMQ6FlKE2ZDHM3ECctMZ5izGtvpXa4z2F217mWbaUFjtOBIMD7QzV19O3&#10;TZBwOTZf1YH3zfKcVd3ikA/GK/U8HbcrEJHG+G/+u37Xqf4Cfn9JA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Gs8DEAAAA2wAAAA8AAAAAAAAAAAAAAAAAmAIAAGRycy9k&#10;b3ducmV2LnhtbFBLBQYAAAAABAAEAPUAAACJAwAAAAA=&#10;" path="m,l,324e" filled="f" strokeweight="1.06pt">
                        <v:path arrowok="t" o:connecttype="custom" o:connectlocs="0,-13;0,311" o:connectangles="0,0"/>
                      </v:shape>
                      <v:shape id="Freeform 16" o:spid="_x0000_s1031" style="position:absolute;left:622;top:301;width:2640;height:0;visibility:visible;mso-wrap-style:square;v-text-anchor:top" coordsize="26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4WmMAA&#10;AADbAAAADwAAAGRycy9kb3ducmV2LnhtbERPTYvCMBC9C/6HMII3TVekuF2jiLiy6EFW3fvQTJuy&#10;zaQ0WVv//UYQvM3jfc5y3dta3Kj1lWMFb9MEBHHudMWlguvlc7IA4QOyxtoxKbiTh/VqOFhipl3H&#10;33Q7h1LEEPYZKjAhNJmUPjdk0U9dQxy5wrUWQ4RtKXWLXQy3tZwlSSotVhwbDDa0NZT/nv+sgjTt&#10;d9viMOeOj/fNong/mZ99odR41G8+QATqw0v8dH/pOH8Oj1/iA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+4WmMAAAADbAAAADwAAAAAAAAAAAAAAAACYAgAAZHJzL2Rvd25y&#10;ZXYueG1sUEsFBgAAAAAEAAQA9QAAAIUDAAAAAA==&#10;" path="m,l2640,e" filled="f" strokeweight="1.06pt">
                        <v:path arrowok="t" o:connecttype="custom" o:connectlocs="0,0;2640,0" o:connectangles="0,0"/>
                      </v:shape>
                      <v:shape id="Freeform 15" o:spid="_x0000_s1032" style="position:absolute;left:3272;top:-13;width:0;height:324;visibility:visible;mso-wrap-style:square;v-text-anchor:top" coordsize="0,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OL8QA&#10;AADbAAAADwAAAGRycy9kb3ducmV2LnhtbESPQWvCQBCF74X+h2UK3uqmiiKpm1CKgqCXGlt6HLKT&#10;bGh2NuyuGv+9Wyj0NsN7874363K0vbiQD51jBS/TDARx7XTHrYJTtX1egQgRWWPvmBTcKEBZPD6s&#10;Mdfuyh90OcZWpBAOOSowMQ65lKE2ZDFM3UCctMZ5izGtvpXa4zWF217OsmwpLXacCAYHejdU/xzP&#10;NkHC96H5rPa8aZZfWdXN97PBeKUmT+PbK4hIY/w3/13vdKq/gN9f0gCy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jji/EAAAA2wAAAA8AAAAAAAAAAAAAAAAAmAIAAGRycy9k&#10;b3ducmV2LnhtbFBLBQYAAAAABAAEAPUAAACJAwAAAAA=&#10;" path="m,l,324e" filled="f" strokeweight="1.06pt">
                        <v:path arrowok="t" o:connecttype="custom" o:connectlocs="0,-13;0,311" o:connectangles="0,0"/>
                      </v:shape>
                      <v:shape id="Freeform 14" o:spid="_x0000_s1033" style="position:absolute;left:3281;top:301;width:6220;height:0;visibility:visible;mso-wrap-style:square;v-text-anchor:top" coordsize="62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xqJsAA&#10;AADbAAAADwAAAGRycy9kb3ducmV2LnhtbERPS4vCMBC+C/sfwix4EU23SFe7RlkWBNGTuuB1bMY+&#10;bCaliVr/vREEb/PxPWe26EwtrtS60rKCr1EEgjizuuRcwf9+OZyAcB5ZY22ZFNzJwWL+0Zthqu2N&#10;t3Td+VyEEHYpKii8b1IpXVaQQTeyDXHgTrY16ANsc6lbvIVwU8s4ihJpsOTQUGBDfwVl593FKIjP&#10;08GBqks8/l7TqtpTtTkmlVL9z+73B4Snzr/FL/dKh/kJPH8J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KxqJsAAAADbAAAADwAAAAAAAAAAAAAAAACYAgAAZHJzL2Rvd25y&#10;ZXYueG1sUEsFBgAAAAAEAAQA9QAAAIUDAAAAAA==&#10;" path="m,l6220,e" filled="f" strokeweight="1.06pt">
                        <v:path arrowok="t" o:connecttype="custom" o:connectlocs="0,0;6220,0" o:connectangles="0,0"/>
                      </v:shape>
                      <v:shape id="Freeform 13" o:spid="_x0000_s1034" style="position:absolute;left:9511;top:-13;width:0;height:324;visibility:visible;mso-wrap-style:square;v-text-anchor:top" coordsize="0,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21w8QA&#10;AADbAAAADwAAAGRycy9kb3ducmV2LnhtbESPQWvCQBCF74L/YRmhN92YgpXUVYq0ULCXGpUeh+wk&#10;G5qdDbvbGP+9Wyj0NsN78743m91oOzGQD61jBctFBoK4crrlRsGpfJuvQYSIrLFzTApuFGC3nU42&#10;WGh35U8ajrERKYRDgQpMjH0hZagMWQwL1xMnrXbeYkyrb6T2eE3htpN5lq2kxZYTwWBPe0PV9/HH&#10;Jkj4+qjP5YFf69UlK9vHQ94br9TDbHx5BhFpjP/mv+t3neo/we8vaQ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9tcPEAAAA2wAAAA8AAAAAAAAAAAAAAAAAmAIAAGRycy9k&#10;b3ducmV2LnhtbFBLBQYAAAAABAAEAPUAAACJAwAAAAA=&#10;" path="m,l,324e" filled="f" strokeweight="1.06pt">
                        <v:path arrowok="t" o:connecttype="custom" o:connectlocs="0,-13;0,311" o:connectangles="0,0"/>
                      </v:shape>
                      <v:shape id="Freeform 12" o:spid="_x0000_s1035" style="position:absolute;left:9520;top:301;width:1766;height:0;visibility:visible;mso-wrap-style:square;v-text-anchor:top" coordsize="17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kcqcQA&#10;AADbAAAADwAAAGRycy9kb3ducmV2LnhtbESPQU/DMAyF70j7D5EncUEs7ZAQ6pZNGxqIIxv8AK8x&#10;TVnjVE1oA78eH5C42XrP731eb7Pv1EhDbAMbKBcFKOI62JYbA+9vT7cPoGJCttgFJgPfFGG7mV2t&#10;sbJh4iONp9QoCeFYoQGXUl9pHWtHHuMi9MSifYTBY5J1aLQdcJJw3+llUdxrjy1Lg8OeHh3Vl9OX&#10;N7D8OWf36e4Oz+NreZN9eTnup4Mx1/O8W4FKlNO/+e/6xQq+wMovMoD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pHKnEAAAA2wAAAA8AAAAAAAAAAAAAAAAAmAIAAGRycy9k&#10;b3ducmV2LnhtbFBLBQYAAAAABAAEAPUAAACJAwAAAAA=&#10;" path="m,l1767,e" filled="f" strokeweight="1.06pt">
                        <v:path arrowok="t" o:connecttype="custom" o:connectlocs="0,0;1767,0" o:connectangles="0,0"/>
                      </v:shape>
                      <v:shape id="Freeform 11" o:spid="_x0000_s1036" style="position:absolute;left:11296;top:-13;width:0;height:324;visibility:visible;mso-wrap-style:square;v-text-anchor:top" coordsize="0,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6EKsQA&#10;AADbAAAADwAAAGRycy9kb3ducmV2LnhtbESPQWvCQBCF74L/YRmhN92YgtTUVYq0ULCXGpUeh+wk&#10;G5qdDbvbGP+9Wyj0NsN78743m91oOzGQD61jBctFBoK4crrlRsGpfJs/gQgRWWPnmBTcKMBuO51s&#10;sNDuyp80HGMjUgiHAhWYGPtCylAZshgWridOWu28xZhW30jt8ZrCbSfzLFtJiy0ngsGe9oaq7+OP&#10;TZDw9VGfywO/1qtLVraPh7w3XqmH2fjyDCLSGP/Nf9fvOtVfw+8vaQ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uhCrEAAAA2wAAAA8AAAAAAAAAAAAAAAAAmAIAAGRycy9k&#10;b3ducmV2LnhtbFBLBQYAAAAABAAEAPUAAACJAwAAAAA=&#10;" path="m,l,324e" filled="f" strokeweight="1.06pt">
                        <v:path arrowok="t" o:connecttype="custom" o:connectlocs="0,-13;0,311" o:connectangles="0,0"/>
                      </v:shape>
                      <w10:wrap anchorx="page"/>
                    </v:group>
                  </w:pict>
                </mc:Fallback>
              </mc:AlternateConten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372DE7">
            <w:pPr>
              <w:spacing w:before="47"/>
              <w:ind w:left="797" w:right="793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:rsidR="00372DE7" w:rsidRDefault="00372DE7">
      <w:pPr>
        <w:spacing w:before="8" w:line="180" w:lineRule="exact"/>
        <w:rPr>
          <w:sz w:val="18"/>
          <w:szCs w:val="18"/>
        </w:rPr>
        <w:sectPr w:rsidR="00372DE7">
          <w:type w:val="continuous"/>
          <w:pgSz w:w="11920" w:h="16840"/>
          <w:pgMar w:top="160" w:right="480" w:bottom="0" w:left="480" w:header="720" w:footer="720" w:gutter="0"/>
          <w:cols w:space="720"/>
        </w:sectPr>
      </w:pPr>
    </w:p>
    <w:p w:rsidR="00372DE7" w:rsidRDefault="0067459C">
      <w:pPr>
        <w:spacing w:before="33" w:line="220" w:lineRule="exact"/>
        <w:ind w:left="240" w:right="-50"/>
      </w:pPr>
      <w:r>
        <w:rPr>
          <w:b/>
          <w:position w:val="-1"/>
        </w:rPr>
        <w:lastRenderedPageBreak/>
        <w:t>A</w:t>
      </w:r>
      <w:r>
        <w:rPr>
          <w:b/>
          <w:spacing w:val="-1"/>
          <w:position w:val="-1"/>
        </w:rPr>
        <w:t>T</w:t>
      </w:r>
      <w:r>
        <w:rPr>
          <w:b/>
          <w:spacing w:val="1"/>
          <w:position w:val="-1"/>
        </w:rPr>
        <w:t>T</w:t>
      </w:r>
      <w:r>
        <w:rPr>
          <w:b/>
          <w:spacing w:val="-1"/>
          <w:position w:val="-1"/>
        </w:rPr>
        <w:t>E</w:t>
      </w:r>
      <w:r>
        <w:rPr>
          <w:b/>
          <w:position w:val="-1"/>
        </w:rPr>
        <w:t>N</w:t>
      </w:r>
      <w:r>
        <w:rPr>
          <w:b/>
          <w:spacing w:val="3"/>
          <w:position w:val="-1"/>
        </w:rPr>
        <w:t>D</w:t>
      </w:r>
      <w:r>
        <w:rPr>
          <w:b/>
          <w:position w:val="-1"/>
        </w:rPr>
        <w:t xml:space="preserve">ANCE                       </w:t>
      </w:r>
      <w:r>
        <w:rPr>
          <w:b/>
          <w:spacing w:val="49"/>
          <w:position w:val="-1"/>
        </w:rPr>
        <w:t xml:space="preserve"> </w:t>
      </w:r>
      <w:r>
        <w:rPr>
          <w:b/>
          <w:position w:val="-1"/>
        </w:rPr>
        <w:t>N</w:t>
      </w:r>
      <w:r>
        <w:rPr>
          <w:b/>
          <w:spacing w:val="1"/>
          <w:position w:val="-1"/>
        </w:rPr>
        <w:t>o</w:t>
      </w:r>
      <w:r>
        <w:rPr>
          <w:b/>
          <w:position w:val="-1"/>
        </w:rPr>
        <w:t>.</w:t>
      </w:r>
      <w:r>
        <w:rPr>
          <w:b/>
          <w:spacing w:val="-2"/>
          <w:position w:val="-1"/>
        </w:rPr>
        <w:t xml:space="preserve"> </w:t>
      </w:r>
      <w:r>
        <w:rPr>
          <w:b/>
          <w:spacing w:val="1"/>
          <w:position w:val="-1"/>
        </w:rPr>
        <w:t>o</w:t>
      </w:r>
      <w:r>
        <w:rPr>
          <w:b/>
          <w:position w:val="-1"/>
        </w:rPr>
        <w:t>f</w:t>
      </w:r>
      <w:r>
        <w:rPr>
          <w:b/>
          <w:spacing w:val="-1"/>
          <w:position w:val="-1"/>
        </w:rPr>
        <w:t xml:space="preserve"> </w:t>
      </w:r>
      <w:r>
        <w:rPr>
          <w:b/>
          <w:position w:val="-1"/>
        </w:rPr>
        <w:t>d</w:t>
      </w:r>
      <w:r>
        <w:rPr>
          <w:b/>
          <w:spacing w:val="-2"/>
          <w:position w:val="-1"/>
        </w:rPr>
        <w:t>a</w:t>
      </w:r>
      <w:r>
        <w:rPr>
          <w:b/>
          <w:spacing w:val="1"/>
          <w:position w:val="-1"/>
        </w:rPr>
        <w:t>y</w:t>
      </w:r>
      <w:r>
        <w:rPr>
          <w:b/>
          <w:position w:val="-1"/>
        </w:rPr>
        <w:t>s</w:t>
      </w:r>
      <w:r>
        <w:rPr>
          <w:b/>
          <w:spacing w:val="-4"/>
          <w:position w:val="-1"/>
        </w:rPr>
        <w:t xml:space="preserve"> </w:t>
      </w:r>
      <w:r>
        <w:rPr>
          <w:b/>
          <w:spacing w:val="1"/>
          <w:position w:val="-1"/>
        </w:rPr>
        <w:t>att</w:t>
      </w:r>
      <w:r>
        <w:rPr>
          <w:b/>
          <w:position w:val="-1"/>
        </w:rPr>
        <w:t>ended</w:t>
      </w:r>
      <w:r>
        <w:rPr>
          <w:b/>
          <w:spacing w:val="-7"/>
          <w:position w:val="-1"/>
        </w:rPr>
        <w:t xml:space="preserve"> </w:t>
      </w:r>
      <w:r>
        <w:rPr>
          <w:b/>
          <w:position w:val="-1"/>
        </w:rPr>
        <w:t>/</w:t>
      </w:r>
      <w:r>
        <w:rPr>
          <w:b/>
          <w:spacing w:val="-1"/>
          <w:position w:val="-1"/>
        </w:rPr>
        <w:t xml:space="preserve"> </w:t>
      </w:r>
      <w:r>
        <w:rPr>
          <w:b/>
          <w:position w:val="-1"/>
        </w:rPr>
        <w:t>N</w:t>
      </w:r>
      <w:r>
        <w:rPr>
          <w:b/>
          <w:spacing w:val="1"/>
          <w:position w:val="-1"/>
        </w:rPr>
        <w:t>o</w:t>
      </w:r>
      <w:r>
        <w:rPr>
          <w:b/>
          <w:position w:val="-1"/>
        </w:rPr>
        <w:t>.</w:t>
      </w:r>
      <w:r>
        <w:rPr>
          <w:b/>
          <w:spacing w:val="-2"/>
          <w:position w:val="-1"/>
        </w:rPr>
        <w:t xml:space="preserve"> </w:t>
      </w:r>
      <w:r>
        <w:rPr>
          <w:b/>
          <w:spacing w:val="1"/>
          <w:position w:val="-1"/>
        </w:rPr>
        <w:t>o</w:t>
      </w:r>
      <w:r>
        <w:rPr>
          <w:b/>
          <w:position w:val="-1"/>
        </w:rPr>
        <w:t>f</w:t>
      </w:r>
      <w:r>
        <w:rPr>
          <w:b/>
          <w:spacing w:val="-3"/>
          <w:position w:val="-1"/>
        </w:rPr>
        <w:t xml:space="preserve"> </w:t>
      </w:r>
      <w:r>
        <w:rPr>
          <w:b/>
          <w:spacing w:val="2"/>
          <w:position w:val="-1"/>
        </w:rPr>
        <w:t>w</w:t>
      </w:r>
      <w:r>
        <w:rPr>
          <w:b/>
          <w:spacing w:val="1"/>
          <w:position w:val="-1"/>
        </w:rPr>
        <w:t>o</w:t>
      </w:r>
      <w:r>
        <w:rPr>
          <w:b/>
          <w:position w:val="-1"/>
        </w:rPr>
        <w:t>r</w:t>
      </w:r>
      <w:r>
        <w:rPr>
          <w:b/>
          <w:spacing w:val="-2"/>
          <w:position w:val="-1"/>
        </w:rPr>
        <w:t>k</w:t>
      </w:r>
      <w:r>
        <w:rPr>
          <w:b/>
          <w:position w:val="-1"/>
        </w:rPr>
        <w:t>ing</w:t>
      </w:r>
      <w:r>
        <w:rPr>
          <w:b/>
          <w:spacing w:val="-1"/>
          <w:position w:val="-1"/>
        </w:rPr>
        <w:t xml:space="preserve"> </w:t>
      </w:r>
      <w:r>
        <w:rPr>
          <w:b/>
          <w:position w:val="-1"/>
        </w:rPr>
        <w:t>d</w:t>
      </w:r>
      <w:r>
        <w:rPr>
          <w:b/>
          <w:spacing w:val="1"/>
          <w:position w:val="-1"/>
        </w:rPr>
        <w:t>ay</w:t>
      </w:r>
      <w:r>
        <w:rPr>
          <w:b/>
          <w:position w:val="-1"/>
        </w:rPr>
        <w:t>s</w:t>
      </w:r>
    </w:p>
    <w:p w:rsidR="00372DE7" w:rsidRDefault="0067459C">
      <w:pPr>
        <w:spacing w:before="30"/>
        <w:rPr>
          <w:rFonts w:ascii="Calibri" w:eastAsia="Calibri" w:hAnsi="Calibri" w:cs="Calibri"/>
          <w:sz w:val="18"/>
          <w:szCs w:val="18"/>
        </w:rPr>
        <w:sectPr w:rsidR="00372DE7">
          <w:type w:val="continuous"/>
          <w:pgSz w:w="11920" w:h="16840"/>
          <w:pgMar w:top="160" w:right="480" w:bottom="0" w:left="480" w:header="720" w:footer="720" w:gutter="0"/>
          <w:cols w:num="2" w:space="720" w:equalWidth="0">
            <w:col w:w="6513" w:space="3094"/>
            <w:col w:w="1353"/>
          </w:cols>
        </w:sectPr>
      </w:pPr>
      <w:r>
        <w:br w:type="column"/>
      </w:r>
      <w:r>
        <w:rPr>
          <w:rFonts w:ascii="Tahoma" w:hAnsi="Tahoma"/>
          <w:sz w:val="16"/>
          <w:szCs w:val="16"/>
        </w:rPr>
        <w:lastRenderedPageBreak/>
        <w:t>${attendance}</w:t>
      </w:r>
    </w:p>
    <w:p w:rsidR="00372DE7" w:rsidRDefault="00372DE7">
      <w:pPr>
        <w:spacing w:before="4" w:line="180" w:lineRule="exact"/>
        <w:rPr>
          <w:sz w:val="19"/>
          <w:szCs w:val="19"/>
        </w:rPr>
      </w:pPr>
    </w:p>
    <w:p w:rsidR="00372DE7" w:rsidRDefault="00372DE7">
      <w:pPr>
        <w:spacing w:line="200" w:lineRule="exact"/>
      </w:pPr>
    </w:p>
    <w:p w:rsidR="00372DE7" w:rsidRDefault="00372DE7">
      <w:pPr>
        <w:spacing w:before="1" w:line="140" w:lineRule="exact"/>
        <w:rPr>
          <w:sz w:val="15"/>
          <w:szCs w:val="15"/>
        </w:rPr>
      </w:pPr>
    </w:p>
    <w:p w:rsidR="00372DE7" w:rsidRDefault="0067459C">
      <w:pPr>
        <w:spacing w:before="33"/>
        <w:ind w:left="240"/>
      </w:pPr>
      <w:r>
        <w:rPr>
          <w:b/>
          <w:spacing w:val="-1"/>
        </w:rPr>
        <w:t>T</w:t>
      </w:r>
      <w:r>
        <w:rPr>
          <w:b/>
        </w:rPr>
        <w:t>e</w:t>
      </w:r>
      <w:r>
        <w:rPr>
          <w:b/>
          <w:spacing w:val="1"/>
        </w:rPr>
        <w:t>a</w:t>
      </w:r>
      <w:r>
        <w:rPr>
          <w:b/>
        </w:rPr>
        <w:t>che</w:t>
      </w:r>
      <w:r>
        <w:rPr>
          <w:b/>
          <w:spacing w:val="1"/>
        </w:rPr>
        <w:t>r</w:t>
      </w:r>
      <w:r>
        <w:rPr>
          <w:b/>
        </w:rPr>
        <w:t>'s</w:t>
      </w:r>
      <w:r>
        <w:rPr>
          <w:b/>
          <w:spacing w:val="-9"/>
        </w:rPr>
        <w:t xml:space="preserve"> </w:t>
      </w:r>
      <w:r>
        <w:rPr>
          <w:b/>
          <w:spacing w:val="1"/>
        </w:rPr>
        <w:t>O</w:t>
      </w:r>
      <w:r>
        <w:rPr>
          <w:b/>
          <w:spacing w:val="2"/>
        </w:rPr>
        <w:t>b</w:t>
      </w:r>
      <w:r>
        <w:rPr>
          <w:b/>
          <w:spacing w:val="-1"/>
        </w:rPr>
        <w:t>s</w:t>
      </w:r>
      <w:r>
        <w:rPr>
          <w:b/>
        </w:rPr>
        <w:t>e</w:t>
      </w:r>
      <w:r>
        <w:rPr>
          <w:b/>
          <w:spacing w:val="1"/>
        </w:rPr>
        <w:t>rvat</w:t>
      </w:r>
      <w:r>
        <w:rPr>
          <w:b/>
        </w:rPr>
        <w:t>i</w:t>
      </w:r>
      <w:r>
        <w:rPr>
          <w:b/>
          <w:spacing w:val="1"/>
        </w:rPr>
        <w:t>o</w:t>
      </w:r>
      <w:r>
        <w:rPr>
          <w:b/>
        </w:rPr>
        <w:t>n</w:t>
      </w:r>
      <w:r>
        <w:rPr>
          <w:b/>
          <w:spacing w:val="-11"/>
        </w:rPr>
        <w:t xml:space="preserve"> </w:t>
      </w:r>
      <w:r>
        <w:rPr>
          <w:b/>
          <w:spacing w:val="1"/>
        </w:rPr>
        <w:t>o</w:t>
      </w:r>
      <w:r>
        <w:rPr>
          <w:b/>
        </w:rPr>
        <w:t>n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P</w:t>
      </w:r>
      <w:r>
        <w:rPr>
          <w:b/>
        </w:rPr>
        <w:t>e</w:t>
      </w:r>
      <w:r>
        <w:rPr>
          <w:b/>
          <w:spacing w:val="1"/>
        </w:rPr>
        <w:t>rfo</w:t>
      </w:r>
      <w:r>
        <w:rPr>
          <w:b/>
          <w:spacing w:val="3"/>
        </w:rPr>
        <w:t>r</w:t>
      </w:r>
      <w:r>
        <w:rPr>
          <w:b/>
          <w:spacing w:val="-5"/>
        </w:rPr>
        <w:t>m</w:t>
      </w:r>
      <w:r>
        <w:rPr>
          <w:b/>
          <w:spacing w:val="1"/>
        </w:rPr>
        <w:t>a</w:t>
      </w:r>
      <w:r>
        <w:rPr>
          <w:b/>
        </w:rPr>
        <w:t>nce:</w:t>
      </w:r>
    </w:p>
    <w:p w:rsidR="00372DE7" w:rsidRDefault="0067459C">
      <w:pPr>
        <w:spacing w:before="19"/>
        <w:ind w:left="281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•Promoted</w:t>
      </w:r>
    </w:p>
    <w:p w:rsidR="00372DE7" w:rsidRDefault="00372DE7">
      <w:pPr>
        <w:spacing w:before="10" w:line="180" w:lineRule="exact"/>
        <w:rPr>
          <w:sz w:val="19"/>
          <w:szCs w:val="19"/>
        </w:rPr>
      </w:pPr>
    </w:p>
    <w:p w:rsidR="00372DE7" w:rsidRDefault="0067596C">
      <w:pPr>
        <w:ind w:left="898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381635</wp:posOffset>
                </wp:positionH>
                <wp:positionV relativeFrom="paragraph">
                  <wp:posOffset>-442595</wp:posOffset>
                </wp:positionV>
                <wp:extent cx="6798310" cy="1104900"/>
                <wp:effectExtent l="635" t="5080" r="1905" b="4445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8310" cy="1104900"/>
                          <a:chOff x="601" y="-697"/>
                          <a:chExt cx="10706" cy="1740"/>
                        </a:xfrm>
                      </wpg:grpSpPr>
                      <wps:wsp>
                        <wps:cNvPr id="5" name="Freeform 9"/>
                        <wps:cNvSpPr>
                          <a:spLocks/>
                        </wps:cNvSpPr>
                        <wps:spPr bwMode="auto">
                          <a:xfrm>
                            <a:off x="622" y="-677"/>
                            <a:ext cx="10665" cy="0"/>
                          </a:xfrm>
                          <a:custGeom>
                            <a:avLst/>
                            <a:gdLst>
                              <a:gd name="T0" fmla="+- 0 622 622"/>
                              <a:gd name="T1" fmla="*/ T0 w 10665"/>
                              <a:gd name="T2" fmla="+- 0 11287 622"/>
                              <a:gd name="T3" fmla="*/ T2 w 106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665">
                                <a:moveTo>
                                  <a:pt x="0" y="0"/>
                                </a:moveTo>
                                <a:lnTo>
                                  <a:pt x="10665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8"/>
                        <wps:cNvSpPr>
                          <a:spLocks/>
                        </wps:cNvSpPr>
                        <wps:spPr bwMode="auto">
                          <a:xfrm>
                            <a:off x="612" y="-686"/>
                            <a:ext cx="0" cy="1719"/>
                          </a:xfrm>
                          <a:custGeom>
                            <a:avLst/>
                            <a:gdLst>
                              <a:gd name="T0" fmla="+- 0 -686 -686"/>
                              <a:gd name="T1" fmla="*/ -686 h 1719"/>
                              <a:gd name="T2" fmla="+- 0 1033 -686"/>
                              <a:gd name="T3" fmla="*/ 1033 h 171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719">
                                <a:moveTo>
                                  <a:pt x="0" y="0"/>
                                </a:moveTo>
                                <a:lnTo>
                                  <a:pt x="0" y="1719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622" y="1023"/>
                            <a:ext cx="10665" cy="0"/>
                          </a:xfrm>
                          <a:custGeom>
                            <a:avLst/>
                            <a:gdLst>
                              <a:gd name="T0" fmla="+- 0 622 622"/>
                              <a:gd name="T1" fmla="*/ T0 w 10665"/>
                              <a:gd name="T2" fmla="+- 0 11287 622"/>
                              <a:gd name="T3" fmla="*/ T2 w 106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665">
                                <a:moveTo>
                                  <a:pt x="0" y="0"/>
                                </a:moveTo>
                                <a:lnTo>
                                  <a:pt x="10665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11296" y="-686"/>
                            <a:ext cx="0" cy="1719"/>
                          </a:xfrm>
                          <a:custGeom>
                            <a:avLst/>
                            <a:gdLst>
                              <a:gd name="T0" fmla="+- 0 -686 -686"/>
                              <a:gd name="T1" fmla="*/ -686 h 1719"/>
                              <a:gd name="T2" fmla="+- 0 1033 -686"/>
                              <a:gd name="T3" fmla="*/ 1033 h 171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719">
                                <a:moveTo>
                                  <a:pt x="0" y="0"/>
                                </a:moveTo>
                                <a:lnTo>
                                  <a:pt x="0" y="1719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30.05pt;margin-top:-34.85pt;width:535.3pt;height:87pt;z-index:-251658752;mso-position-horizontal-relative:page" coordorigin="601,-697" coordsize="10706,1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">
                <v:shape id="Freeform 9" o:spid="_x0000_s1027" style="position:absolute;left:622;top:-677;width:10665;height:0;visibility:visible;mso-wrap-style:square;v-text-anchor:top" coordsize="106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JDMUA&#10;AADaAAAADwAAAGRycy9kb3ducmV2LnhtbESPQWvCQBSE7wX/w/KEXqRuWqpIdA0lYqlIC6ZevD2y&#10;zySafRuy25j217uC0OMwM98wi6Q3teiodZVlBc/jCARxbnXFhYL99/ppBsJ5ZI21ZVLwSw6S5eBh&#10;gbG2F95Rl/lCBAi7GBWU3jexlC4vyaAb24Y4eEfbGvRBtoXULV4C3NTyJYqm0mDFYaHEhtKS8nP2&#10;YxT8zT7l5hU329MhW3VpjaNCv38p9Tjs3+YgPPX+P3xvf2gFE7hdCTd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B0kMxQAAANoAAAAPAAAAAAAAAAAAAAAAAJgCAABkcnMv&#10;ZG93bnJldi54bWxQSwUGAAAAAAQABAD1AAAAigMAAAAA&#10;" path="m,l10665,e" filled="f" strokeweight=".37392mm">
                  <v:path arrowok="t" o:connecttype="custom" o:connectlocs="0,0;10665,0" o:connectangles="0,0"/>
                </v:shape>
                <v:shape id="Freeform 8" o:spid="_x0000_s1028" style="position:absolute;left:612;top:-686;width:0;height:1719;visibility:visible;mso-wrap-style:square;v-text-anchor:top" coordsize="0,1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vA170A&#10;AADaAAAADwAAAGRycy9kb3ducmV2LnhtbESPwQrCMBBE74L/EFbwpqkiotUoIijeRK33pVnbYrMp&#10;TazVrzeC4HGYmTfMct2aUjRUu8KygtEwAkGcWl1wpiC57AYzEM4jaywtk4IXOVivup0lxto++UTN&#10;2WciQNjFqCD3voqldGlOBt3QVsTBu9naoA+yzqSu8RngppTjKJpKgwWHhRwr2uaU3s8Po+Cd3nZ8&#10;mWXja9Ls3+5IE3+aW6X6vXazAOGp9f/wr33QCqbwvRJugFx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yvA170AAADaAAAADwAAAAAAAAAAAAAAAACYAgAAZHJzL2Rvd25yZXYu&#10;eG1sUEsFBgAAAAAEAAQA9QAAAIIDAAAAAA==&#10;" path="m,l,1719e" filled="f" strokeweight="1.06pt">
                  <v:path arrowok="t" o:connecttype="custom" o:connectlocs="0,-686;0,1033" o:connectangles="0,0"/>
                </v:shape>
                <v:shape id="Freeform 7" o:spid="_x0000_s1029" style="position:absolute;left:622;top:1023;width:10665;height:0;visibility:visible;mso-wrap-style:square;v-text-anchor:top" coordsize="106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ly4MUA&#10;AADaAAAADwAAAGRycy9kb3ducmV2LnhtbESPQWvCQBSE7wX/w/KEXqRuWopKdA0lYqlIC6ZevD2y&#10;zySafRuy25j217uC0OMwM98wi6Q3teiodZVlBc/jCARxbnXFhYL99/ppBsJ5ZI21ZVLwSw6S5eBh&#10;gbG2F95Rl/lCBAi7GBWU3jexlC4vyaAb24Y4eEfbGvRBtoXULV4C3NTyJYom0mDFYaHEhtKS8nP2&#10;YxT8zT7l5hU329MhW3VpjaNCv38p9Tjs3+YgPPX+P3xvf2gFU7hdCTd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mXLgxQAAANoAAAAPAAAAAAAAAAAAAAAAAJgCAABkcnMv&#10;ZG93bnJldi54bWxQSwUGAAAAAAQABAD1AAAAigMAAAAA&#10;" path="m,l10665,e" filled="f" strokeweight=".37392mm">
                  <v:path arrowok="t" o:connecttype="custom" o:connectlocs="0,0;10665,0" o:connectangles="0,0"/>
                </v:shape>
                <v:shape id="Freeform 6" o:spid="_x0000_s1030" style="position:absolute;left:11296;top:-686;width:0;height:1719;visibility:visible;mso-wrap-style:square;v-text-anchor:top" coordsize="0,1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jxProA&#10;AADaAAAADwAAAGRycy9kb3ducmV2LnhtbERPSwrCMBDdC94hjOBOU0VEq2kRQXEn/vZDM7bFZlKa&#10;WKunNwvB5eP912lnKtFS40rLCibjCARxZnXJuYLrZTdagHAeWWNlmRS8yUGa9HtrjLV98Ynas89F&#10;CGEXo4LC+zqW0mUFGXRjWxMH7m4bgz7AJpe6wVcIN5WcRtFcGiw5NBRY07ag7HF+GgWf7L7jyyKf&#10;3q7t/uOONPOnpVVqOOg2KxCeOv8X/9wHrSBsDVfCDZDJ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hfjxProAAADaAAAADwAAAAAAAAAAAAAAAACYAgAAZHJzL2Rvd25yZXYueG1s&#10;UEsFBgAAAAAEAAQA9QAAAH8DAAAAAA==&#10;" path="m,l,1719e" filled="f" strokeweight="1.06pt">
                  <v:path arrowok="t" o:connecttype="custom" o:connectlocs="0,-686;0,1033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>
            <wp:extent cx="723900" cy="434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DE7" w:rsidRDefault="0067596C">
      <w:pPr>
        <w:spacing w:before="31" w:line="220" w:lineRule="exact"/>
        <w:ind w:left="240"/>
      </w:pPr>
      <w:r>
        <w:rPr>
          <w:noProof/>
          <w:lang w:val="en-IN" w:eastAsia="en-IN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page">
              <wp:posOffset>3414395</wp:posOffset>
            </wp:positionH>
            <wp:positionV relativeFrom="paragraph">
              <wp:posOffset>-381635</wp:posOffset>
            </wp:positionV>
            <wp:extent cx="626745" cy="435610"/>
            <wp:effectExtent l="0" t="0" r="1905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" cy="43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59C">
        <w:rPr>
          <w:b/>
          <w:position w:val="-1"/>
        </w:rPr>
        <w:t>P</w:t>
      </w:r>
      <w:r w:rsidR="0067459C">
        <w:rPr>
          <w:b/>
          <w:spacing w:val="1"/>
          <w:position w:val="-1"/>
        </w:rPr>
        <w:t>a</w:t>
      </w:r>
      <w:r w:rsidR="0067459C">
        <w:rPr>
          <w:b/>
          <w:position w:val="-1"/>
        </w:rPr>
        <w:t>r</w:t>
      </w:r>
      <w:r w:rsidR="0067459C">
        <w:rPr>
          <w:b/>
          <w:spacing w:val="1"/>
          <w:position w:val="-1"/>
        </w:rPr>
        <w:t>e</w:t>
      </w:r>
      <w:r w:rsidR="0067459C">
        <w:rPr>
          <w:b/>
          <w:position w:val="-1"/>
        </w:rPr>
        <w:t>nt's</w:t>
      </w:r>
      <w:r w:rsidR="0067459C">
        <w:rPr>
          <w:b/>
          <w:spacing w:val="-7"/>
          <w:position w:val="-1"/>
        </w:rPr>
        <w:t xml:space="preserve"> </w:t>
      </w:r>
      <w:r w:rsidR="0067459C">
        <w:rPr>
          <w:b/>
          <w:position w:val="-1"/>
        </w:rPr>
        <w:t>Si</w:t>
      </w:r>
      <w:r w:rsidR="0067459C">
        <w:rPr>
          <w:b/>
          <w:spacing w:val="1"/>
          <w:position w:val="-1"/>
        </w:rPr>
        <w:t>g</w:t>
      </w:r>
      <w:r w:rsidR="0067459C">
        <w:rPr>
          <w:b/>
          <w:position w:val="-1"/>
        </w:rPr>
        <w:t>n</w:t>
      </w:r>
      <w:r w:rsidR="0067459C">
        <w:rPr>
          <w:b/>
          <w:spacing w:val="1"/>
          <w:position w:val="-1"/>
        </w:rPr>
        <w:t>at</w:t>
      </w:r>
      <w:r w:rsidR="0067459C">
        <w:rPr>
          <w:b/>
          <w:position w:val="-1"/>
        </w:rPr>
        <w:t xml:space="preserve">ure                                                    </w:t>
      </w:r>
      <w:r w:rsidR="0067459C">
        <w:rPr>
          <w:b/>
          <w:spacing w:val="38"/>
          <w:position w:val="-1"/>
        </w:rPr>
        <w:t xml:space="preserve"> </w:t>
      </w:r>
      <w:r w:rsidR="0067459C">
        <w:rPr>
          <w:b/>
          <w:position w:val="-1"/>
        </w:rPr>
        <w:t>Princ</w:t>
      </w:r>
      <w:r w:rsidR="0067459C">
        <w:rPr>
          <w:b/>
          <w:spacing w:val="-2"/>
          <w:position w:val="-1"/>
        </w:rPr>
        <w:t>i</w:t>
      </w:r>
      <w:r w:rsidR="0067459C">
        <w:rPr>
          <w:b/>
          <w:position w:val="-1"/>
        </w:rPr>
        <w:t>p</w:t>
      </w:r>
      <w:r w:rsidR="0067459C">
        <w:rPr>
          <w:b/>
          <w:spacing w:val="1"/>
          <w:position w:val="-1"/>
        </w:rPr>
        <w:t>a</w:t>
      </w:r>
      <w:r w:rsidR="0067459C">
        <w:rPr>
          <w:b/>
          <w:position w:val="-1"/>
        </w:rPr>
        <w:t>l's</w:t>
      </w:r>
      <w:r w:rsidR="0067459C">
        <w:rPr>
          <w:b/>
          <w:spacing w:val="-10"/>
          <w:position w:val="-1"/>
        </w:rPr>
        <w:t xml:space="preserve"> </w:t>
      </w:r>
      <w:r w:rsidR="0067459C">
        <w:rPr>
          <w:b/>
          <w:position w:val="-1"/>
        </w:rPr>
        <w:t>Sign</w:t>
      </w:r>
      <w:r w:rsidR="0067459C">
        <w:rPr>
          <w:b/>
          <w:spacing w:val="1"/>
          <w:position w:val="-1"/>
        </w:rPr>
        <w:t>at</w:t>
      </w:r>
      <w:r w:rsidR="0067459C">
        <w:rPr>
          <w:b/>
          <w:position w:val="-1"/>
        </w:rPr>
        <w:t xml:space="preserve">ure                                        </w:t>
      </w:r>
      <w:r w:rsidR="0067459C">
        <w:rPr>
          <w:b/>
          <w:spacing w:val="11"/>
          <w:position w:val="-1"/>
        </w:rPr>
        <w:t xml:space="preserve"> </w:t>
      </w:r>
      <w:r w:rsidR="0067459C">
        <w:rPr>
          <w:b/>
          <w:position w:val="-1"/>
        </w:rPr>
        <w:t>Cl</w:t>
      </w:r>
      <w:r w:rsidR="0067459C">
        <w:rPr>
          <w:b/>
          <w:spacing w:val="1"/>
          <w:position w:val="-1"/>
        </w:rPr>
        <w:t>a</w:t>
      </w:r>
      <w:r w:rsidR="0067459C">
        <w:rPr>
          <w:b/>
          <w:spacing w:val="-1"/>
          <w:position w:val="-1"/>
        </w:rPr>
        <w:t>s</w:t>
      </w:r>
      <w:r w:rsidR="0067459C">
        <w:rPr>
          <w:b/>
          <w:position w:val="-1"/>
        </w:rPr>
        <w:t>s</w:t>
      </w:r>
      <w:r w:rsidR="0067459C">
        <w:rPr>
          <w:b/>
          <w:spacing w:val="-5"/>
          <w:position w:val="-1"/>
        </w:rPr>
        <w:t xml:space="preserve"> </w:t>
      </w:r>
      <w:r w:rsidR="0067459C">
        <w:rPr>
          <w:b/>
          <w:spacing w:val="-1"/>
          <w:position w:val="-1"/>
        </w:rPr>
        <w:t>T</w:t>
      </w:r>
      <w:r w:rsidR="0067459C">
        <w:rPr>
          <w:b/>
          <w:position w:val="-1"/>
        </w:rPr>
        <w:t>e</w:t>
      </w:r>
      <w:r w:rsidR="0067459C">
        <w:rPr>
          <w:b/>
          <w:spacing w:val="1"/>
          <w:position w:val="-1"/>
        </w:rPr>
        <w:t>a</w:t>
      </w:r>
      <w:r w:rsidR="0067459C">
        <w:rPr>
          <w:b/>
          <w:position w:val="-1"/>
        </w:rPr>
        <w:t>che</w:t>
      </w:r>
      <w:r w:rsidR="0067459C">
        <w:rPr>
          <w:b/>
          <w:spacing w:val="1"/>
          <w:position w:val="-1"/>
        </w:rPr>
        <w:t>r</w:t>
      </w:r>
      <w:r w:rsidR="0067459C">
        <w:rPr>
          <w:b/>
          <w:position w:val="-1"/>
        </w:rPr>
        <w:t>'s</w:t>
      </w:r>
      <w:r w:rsidR="0067459C">
        <w:rPr>
          <w:b/>
          <w:spacing w:val="-9"/>
          <w:position w:val="-1"/>
        </w:rPr>
        <w:t xml:space="preserve"> </w:t>
      </w:r>
      <w:r w:rsidR="0067459C">
        <w:rPr>
          <w:b/>
          <w:position w:val="-1"/>
        </w:rPr>
        <w:t>S</w:t>
      </w:r>
      <w:r w:rsidR="0067459C">
        <w:rPr>
          <w:b/>
          <w:spacing w:val="2"/>
          <w:position w:val="-1"/>
        </w:rPr>
        <w:t>i</w:t>
      </w:r>
      <w:r w:rsidR="0067459C">
        <w:rPr>
          <w:b/>
          <w:spacing w:val="1"/>
          <w:position w:val="-1"/>
        </w:rPr>
        <w:t>g</w:t>
      </w:r>
      <w:r w:rsidR="0067459C">
        <w:rPr>
          <w:b/>
          <w:position w:val="-1"/>
        </w:rPr>
        <w:t>n</w:t>
      </w:r>
      <w:r w:rsidR="0067459C">
        <w:rPr>
          <w:b/>
          <w:spacing w:val="1"/>
          <w:position w:val="-1"/>
        </w:rPr>
        <w:t>at</w:t>
      </w:r>
      <w:r w:rsidR="0067459C">
        <w:rPr>
          <w:b/>
          <w:position w:val="-1"/>
        </w:rPr>
        <w:t>ure</w:t>
      </w:r>
    </w:p>
    <w:p w:rsidR="00372DE7" w:rsidRDefault="00372DE7">
      <w:pPr>
        <w:spacing w:before="8" w:line="180" w:lineRule="exact"/>
        <w:rPr>
          <w:sz w:val="18"/>
          <w:szCs w:val="18"/>
        </w:rPr>
      </w:pPr>
    </w:p>
    <w:p w:rsidR="00372DE7" w:rsidRDefault="00372DE7">
      <w:pPr>
        <w:spacing w:line="200" w:lineRule="exact"/>
      </w:pPr>
    </w:p>
    <w:p w:rsidR="00372DE7" w:rsidRDefault="00372DE7">
      <w:pPr>
        <w:spacing w:line="200" w:lineRule="exact"/>
      </w:pPr>
    </w:p>
    <w:p w:rsidR="00372DE7" w:rsidRDefault="0067459C">
      <w:pPr>
        <w:spacing w:before="33" w:line="220" w:lineRule="exact"/>
        <w:ind w:left="4599" w:right="4664"/>
        <w:jc w:val="center"/>
      </w:pPr>
      <w:r>
        <w:rPr>
          <w:b/>
          <w:position w:val="-1"/>
        </w:rPr>
        <w:t>Ac</w:t>
      </w:r>
      <w:r>
        <w:rPr>
          <w:b/>
          <w:spacing w:val="2"/>
          <w:position w:val="-1"/>
        </w:rPr>
        <w:t>a</w:t>
      </w:r>
      <w:r>
        <w:rPr>
          <w:b/>
          <w:position w:val="-1"/>
        </w:rPr>
        <w:t>d</w:t>
      </w:r>
      <w:r>
        <w:rPr>
          <w:b/>
          <w:spacing w:val="2"/>
          <w:position w:val="-1"/>
        </w:rPr>
        <w:t>e</w:t>
      </w:r>
      <w:r>
        <w:rPr>
          <w:b/>
          <w:spacing w:val="-3"/>
          <w:position w:val="-1"/>
        </w:rPr>
        <w:t>m</w:t>
      </w:r>
      <w:r>
        <w:rPr>
          <w:b/>
          <w:position w:val="-1"/>
        </w:rPr>
        <w:t>ic</w:t>
      </w:r>
      <w:r>
        <w:rPr>
          <w:b/>
          <w:spacing w:val="-8"/>
          <w:position w:val="-1"/>
        </w:rPr>
        <w:t xml:space="preserve"> </w:t>
      </w:r>
      <w:r>
        <w:rPr>
          <w:b/>
          <w:spacing w:val="-1"/>
          <w:w w:val="99"/>
          <w:position w:val="-1"/>
        </w:rPr>
        <w:t>G</w:t>
      </w:r>
      <w:r>
        <w:rPr>
          <w:b/>
          <w:w w:val="99"/>
          <w:position w:val="-1"/>
        </w:rPr>
        <w:t>r</w:t>
      </w:r>
      <w:r>
        <w:rPr>
          <w:b/>
          <w:spacing w:val="1"/>
          <w:w w:val="99"/>
          <w:position w:val="-1"/>
        </w:rPr>
        <w:t>a</w:t>
      </w:r>
      <w:r>
        <w:rPr>
          <w:b/>
          <w:spacing w:val="2"/>
          <w:w w:val="99"/>
          <w:position w:val="-1"/>
        </w:rPr>
        <w:t>d</w:t>
      </w:r>
      <w:r>
        <w:rPr>
          <w:b/>
          <w:w w:val="99"/>
          <w:position w:val="-1"/>
        </w:rPr>
        <w:t>ing</w:t>
      </w:r>
    </w:p>
    <w:p w:rsidR="00372DE7" w:rsidRDefault="00372DE7">
      <w:pPr>
        <w:spacing w:before="6" w:line="80" w:lineRule="exact"/>
        <w:rPr>
          <w:sz w:val="9"/>
          <w:szCs w:val="9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</w:tblGrid>
      <w:tr w:rsidR="0067459C" w:rsidTr="0067459C">
        <w:trPr>
          <w:trHeight w:hRule="exact" w:val="305"/>
        </w:trPr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459C" w:rsidRDefault="0067459C" w:rsidP="0067459C">
            <w:pPr>
              <w:spacing w:before="35"/>
              <w:ind w:left="97"/>
              <w:rPr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>${grade_configuration.all}</w:t>
            </w:r>
          </w:p>
        </w:tc>
      </w:tr>
    </w:tbl>
    <w:p w:rsidR="00372DE7" w:rsidRDefault="00372DE7">
      <w:pPr>
        <w:spacing w:before="5" w:line="80" w:lineRule="exact"/>
        <w:rPr>
          <w:sz w:val="9"/>
          <w:szCs w:val="9"/>
        </w:rPr>
      </w:pPr>
    </w:p>
    <w:p w:rsidR="00372DE7" w:rsidRDefault="00372DE7">
      <w:pPr>
        <w:spacing w:before="5" w:line="180" w:lineRule="exact"/>
        <w:rPr>
          <w:sz w:val="18"/>
          <w:szCs w:val="18"/>
        </w:rPr>
      </w:pPr>
    </w:p>
    <w:p w:rsidR="00372DE7" w:rsidRDefault="00372DE7">
      <w:pPr>
        <w:spacing w:line="200" w:lineRule="exact"/>
      </w:pPr>
    </w:p>
    <w:p w:rsidR="00372DE7" w:rsidRDefault="0067596C">
      <w:pPr>
        <w:spacing w:before="44"/>
        <w:ind w:left="4411" w:right="5522"/>
        <w:jc w:val="center"/>
        <w:rPr>
          <w:sz w:val="17"/>
          <w:szCs w:val="17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page">
              <wp:posOffset>3747770</wp:posOffset>
            </wp:positionH>
            <wp:positionV relativeFrom="paragraph">
              <wp:posOffset>5715</wp:posOffset>
            </wp:positionV>
            <wp:extent cx="577215" cy="1797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59C">
        <w:rPr>
          <w:b/>
          <w:w w:val="115"/>
          <w:sz w:val="17"/>
          <w:szCs w:val="17"/>
        </w:rPr>
        <w:t>P</w:t>
      </w:r>
      <w:r w:rsidR="0067459C">
        <w:rPr>
          <w:b/>
          <w:w w:val="129"/>
          <w:sz w:val="17"/>
          <w:szCs w:val="17"/>
        </w:rPr>
        <w:t>o</w:t>
      </w:r>
      <w:r w:rsidR="0067459C">
        <w:rPr>
          <w:b/>
          <w:w w:val="113"/>
          <w:sz w:val="17"/>
          <w:szCs w:val="17"/>
        </w:rPr>
        <w:t>w</w:t>
      </w:r>
      <w:r w:rsidR="0067459C">
        <w:rPr>
          <w:b/>
          <w:w w:val="132"/>
          <w:sz w:val="17"/>
          <w:szCs w:val="17"/>
        </w:rPr>
        <w:t>e</w:t>
      </w:r>
      <w:r w:rsidR="0067459C">
        <w:rPr>
          <w:b/>
          <w:w w:val="92"/>
          <w:sz w:val="17"/>
          <w:szCs w:val="17"/>
        </w:rPr>
        <w:t>r</w:t>
      </w:r>
      <w:r w:rsidR="0067459C">
        <w:rPr>
          <w:b/>
          <w:w w:val="132"/>
          <w:sz w:val="17"/>
          <w:szCs w:val="17"/>
        </w:rPr>
        <w:t>e</w:t>
      </w:r>
      <w:r w:rsidR="0067459C">
        <w:rPr>
          <w:b/>
          <w:w w:val="116"/>
          <w:sz w:val="17"/>
          <w:szCs w:val="17"/>
        </w:rPr>
        <w:t>d</w:t>
      </w:r>
      <w:r w:rsidR="0067459C">
        <w:rPr>
          <w:b/>
          <w:spacing w:val="4"/>
          <w:sz w:val="17"/>
          <w:szCs w:val="17"/>
        </w:rPr>
        <w:t xml:space="preserve"> </w:t>
      </w:r>
      <w:r w:rsidR="0067459C">
        <w:rPr>
          <w:b/>
          <w:w w:val="116"/>
          <w:sz w:val="17"/>
          <w:szCs w:val="17"/>
        </w:rPr>
        <w:t>b</w:t>
      </w:r>
      <w:r w:rsidR="0067459C">
        <w:rPr>
          <w:b/>
          <w:w w:val="117"/>
          <w:sz w:val="17"/>
          <w:szCs w:val="17"/>
        </w:rPr>
        <w:t>y</w:t>
      </w:r>
    </w:p>
    <w:sectPr w:rsidR="00372DE7" w:rsidSect="00372DE7">
      <w:type w:val="continuous"/>
      <w:pgSz w:w="11920" w:h="16840"/>
      <w:pgMar w:top="160" w:right="480" w:bottom="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33266"/>
    <w:multiLevelType w:val="multilevel"/>
    <w:tmpl w:val="56C6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DE7"/>
    <w:rsid w:val="0027642E"/>
    <w:rsid w:val="00372DE7"/>
    <w:rsid w:val="00403B34"/>
    <w:rsid w:val="0067459C"/>
    <w:rsid w:val="0067596C"/>
    <w:rsid w:val="008F67BE"/>
    <w:rsid w:val="00920B0D"/>
    <w:rsid w:val="00A30891"/>
    <w:rsid w:val="00AE20BA"/>
    <w:rsid w:val="00D353BB"/>
    <w:rsid w:val="00DE0048"/>
    <w:rsid w:val="00E5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B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B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Parentof</dc:creator>
  <cp:lastModifiedBy>lavanya</cp:lastModifiedBy>
  <cp:revision>2</cp:revision>
  <dcterms:created xsi:type="dcterms:W3CDTF">2021-01-27T10:25:00Z</dcterms:created>
  <dcterms:modified xsi:type="dcterms:W3CDTF">2021-01-27T10:25:00Z</dcterms:modified>
</cp:coreProperties>
</file>