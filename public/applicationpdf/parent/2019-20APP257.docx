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FB4599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fbfgfgn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kljljlj@hio.khk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ergerge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4B0"/>
    <w:rsid w:val="00122310"/>
    <w:rsid w:val="00310DFA"/>
    <w:rsid w:val="00672405"/>
    <w:rsid w:val="0087005B"/>
    <w:rsid w:val="009E2536"/>
    <w:rsid w:val="00A024B0"/>
    <w:rsid w:val="00C56F3E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2020-10-14T10:14:00Z</dcterms:modified>
</cp:coreProperties>
</file>