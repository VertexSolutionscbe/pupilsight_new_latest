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E66B23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7F5571">
      <w:pPr>
        <w:spacing w:before="2" w:line="120" w:lineRule="exact"/>
        <w:rPr>
          <w:sz w:val="12"/>
          <w:szCs w:val="12"/>
        </w:rPr>
      </w:pPr>
      <w:r>
        <w:rPr>
          <w:rFonts w:ascii="Segoe UI" w:hAnsi="Segoe UI" w:cs="Segoe UI"/>
          <w:color w:val="354052"/>
          <w:spacing w:val="-1"/>
          <w:sz w:val="14"/>
          <w:szCs w:val="14"/>
        </w:rPr>
        <w:t>${application_no }</w:t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  <w:t>20-10-19</w:t>
      </w: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klkljljooi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iojiojomi@ljioo.erge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ewrbweb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672405"/>
    <w:rsid w:val="007F5571"/>
    <w:rsid w:val="0087005B"/>
    <w:rsid w:val="009E2536"/>
    <w:rsid w:val="00A024B0"/>
    <w:rsid w:val="00C56F3E"/>
    <w:rsid w:val="00E66B23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5</cp:revision>
  <dcterms:created xsi:type="dcterms:W3CDTF">2020-10-08T11:06:00Z</dcterms:created>
  <dcterms:modified xsi:type="dcterms:W3CDTF">2020-10-19T05:15:00Z</dcterms:modified>
</cp:coreProperties>
</file>