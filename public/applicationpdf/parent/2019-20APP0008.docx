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FB4599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tbl>
      <w:tblPr>
        <w:tblW w:w="119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3"/>
        <w:gridCol w:w="5152"/>
        <w:gridCol w:w="5948"/>
      </w:tblGrid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klkljkljljj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knnkll@kkjklj.wefr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Subject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 In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nhtyjhryhr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File-upload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Image-upload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</w:tbl>
    <w:p w:rsidR="00A024B0" w:rsidRDefault="00A024B0" w:rsidP="00672405"/>
    <w:sectPr w:rsidR="00A024B0" w:rsidSect="00FB4599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4B0"/>
    <w:rsid w:val="00122310"/>
    <w:rsid w:val="00310DFA"/>
    <w:rsid w:val="00672405"/>
    <w:rsid w:val="0087005B"/>
    <w:rsid w:val="009E2536"/>
    <w:rsid w:val="00A024B0"/>
    <w:rsid w:val="00C56F3E"/>
    <w:rsid w:val="00FB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4</cp:revision>
  <dcterms:created xsi:type="dcterms:W3CDTF">2020-10-08T11:06:00Z</dcterms:created>
  <dcterms:modified xsi:type="dcterms:W3CDTF">2020-10-14T10:14:00Z</dcterms:modified>
</cp:coreProperties>
</file>