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30" w:rsidRPr="00282086" w:rsidRDefault="00AD4E71">
      <w:pPr>
        <w:spacing w:before="64"/>
        <w:ind w:left="2816"/>
        <w:rPr>
          <w:rFonts w:asciiTheme="minorHAnsi" w:hAnsiTheme="minorHAnsi"/>
        </w:rPr>
      </w:pPr>
      <w:r w:rsidRPr="00282086">
        <w:rPr>
          <w:rFonts w:asciiTheme="minorHAnsi" w:hAnsi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9815D28" wp14:editId="32DF904A">
                <wp:simplePos x="0" y="0"/>
                <wp:positionH relativeFrom="page">
                  <wp:posOffset>5361709</wp:posOffset>
                </wp:positionH>
                <wp:positionV relativeFrom="page">
                  <wp:posOffset>353291</wp:posOffset>
                </wp:positionV>
                <wp:extent cx="4785360" cy="6563995"/>
                <wp:effectExtent l="0" t="0" r="0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6563995"/>
                          <a:chOff x="8784" y="665"/>
                          <a:chExt cx="7339" cy="10239"/>
                        </a:xfrm>
                      </wpg:grpSpPr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8806" y="688"/>
                            <a:ext cx="7294" cy="10194"/>
                            <a:chOff x="8806" y="688"/>
                            <a:chExt cx="7294" cy="10194"/>
                          </a:xfrm>
                        </wpg:grpSpPr>
                        <wps:wsp>
                          <wps:cNvPr id="15" name="Freeform 23"/>
                          <wps:cNvSpPr>
                            <a:spLocks/>
                          </wps:cNvSpPr>
                          <wps:spPr bwMode="auto">
                            <a:xfrm>
                              <a:off x="8806" y="688"/>
                              <a:ext cx="7294" cy="10194"/>
                            </a:xfrm>
                            <a:custGeom>
                              <a:avLst/>
                              <a:gdLst>
                                <a:gd name="T0" fmla="+- 0 8806 8806"/>
                                <a:gd name="T1" fmla="*/ T0 w 7294"/>
                                <a:gd name="T2" fmla="+- 0 1032 688"/>
                                <a:gd name="T3" fmla="*/ 1032 h 10194"/>
                                <a:gd name="T4" fmla="+- 0 8808 8806"/>
                                <a:gd name="T5" fmla="*/ T4 w 7294"/>
                                <a:gd name="T6" fmla="+- 0 997 688"/>
                                <a:gd name="T7" fmla="*/ 997 h 10194"/>
                                <a:gd name="T8" fmla="+- 0 8815 8806"/>
                                <a:gd name="T9" fmla="*/ T8 w 7294"/>
                                <a:gd name="T10" fmla="+- 0 962 688"/>
                                <a:gd name="T11" fmla="*/ 962 h 10194"/>
                                <a:gd name="T12" fmla="+- 0 8825 8806"/>
                                <a:gd name="T13" fmla="*/ T12 w 7294"/>
                                <a:gd name="T14" fmla="+- 0 929 688"/>
                                <a:gd name="T15" fmla="*/ 929 h 10194"/>
                                <a:gd name="T16" fmla="+- 0 8838 8806"/>
                                <a:gd name="T17" fmla="*/ T16 w 7294"/>
                                <a:gd name="T18" fmla="+- 0 897 688"/>
                                <a:gd name="T19" fmla="*/ 897 h 10194"/>
                                <a:gd name="T20" fmla="+- 0 8854 8806"/>
                                <a:gd name="T21" fmla="*/ T20 w 7294"/>
                                <a:gd name="T22" fmla="+- 0 865 688"/>
                                <a:gd name="T23" fmla="*/ 865 h 10194"/>
                                <a:gd name="T24" fmla="+- 0 8873 8806"/>
                                <a:gd name="T25" fmla="*/ T24 w 7294"/>
                                <a:gd name="T26" fmla="+- 0 836 688"/>
                                <a:gd name="T27" fmla="*/ 836 h 10194"/>
                                <a:gd name="T28" fmla="+- 0 8895 8806"/>
                                <a:gd name="T29" fmla="*/ T28 w 7294"/>
                                <a:gd name="T30" fmla="+- 0 809 688"/>
                                <a:gd name="T31" fmla="*/ 809 h 10194"/>
                                <a:gd name="T32" fmla="+- 0 8919 8806"/>
                                <a:gd name="T33" fmla="*/ T32 w 7294"/>
                                <a:gd name="T34" fmla="+- 0 784 688"/>
                                <a:gd name="T35" fmla="*/ 784 h 10194"/>
                                <a:gd name="T36" fmla="+- 0 8946 8806"/>
                                <a:gd name="T37" fmla="*/ T36 w 7294"/>
                                <a:gd name="T38" fmla="+- 0 760 688"/>
                                <a:gd name="T39" fmla="*/ 760 h 10194"/>
                                <a:gd name="T40" fmla="+- 0 8975 8806"/>
                                <a:gd name="T41" fmla="*/ T40 w 7294"/>
                                <a:gd name="T42" fmla="+- 0 741 688"/>
                                <a:gd name="T43" fmla="*/ 741 h 10194"/>
                                <a:gd name="T44" fmla="+- 0 9006 8806"/>
                                <a:gd name="T45" fmla="*/ T44 w 7294"/>
                                <a:gd name="T46" fmla="+- 0 724 688"/>
                                <a:gd name="T47" fmla="*/ 724 h 10194"/>
                                <a:gd name="T48" fmla="+- 0 9039 8806"/>
                                <a:gd name="T49" fmla="*/ T48 w 7294"/>
                                <a:gd name="T50" fmla="+- 0 710 688"/>
                                <a:gd name="T51" fmla="*/ 710 h 10194"/>
                                <a:gd name="T52" fmla="+- 0 9072 8806"/>
                                <a:gd name="T53" fmla="*/ T52 w 7294"/>
                                <a:gd name="T54" fmla="+- 0 699 688"/>
                                <a:gd name="T55" fmla="*/ 699 h 10194"/>
                                <a:gd name="T56" fmla="+- 0 9107 8806"/>
                                <a:gd name="T57" fmla="*/ T56 w 7294"/>
                                <a:gd name="T58" fmla="+- 0 692 688"/>
                                <a:gd name="T59" fmla="*/ 692 h 10194"/>
                                <a:gd name="T60" fmla="+- 0 9141 8806"/>
                                <a:gd name="T61" fmla="*/ T60 w 7294"/>
                                <a:gd name="T62" fmla="+- 0 688 688"/>
                                <a:gd name="T63" fmla="*/ 688 h 10194"/>
                                <a:gd name="T64" fmla="+- 0 15787 8806"/>
                                <a:gd name="T65" fmla="*/ T64 w 7294"/>
                                <a:gd name="T66" fmla="+- 0 690 688"/>
                                <a:gd name="T67" fmla="*/ 690 h 10194"/>
                                <a:gd name="T68" fmla="+- 0 15823 8806"/>
                                <a:gd name="T69" fmla="*/ T68 w 7294"/>
                                <a:gd name="T70" fmla="+- 0 697 688"/>
                                <a:gd name="T71" fmla="*/ 697 h 10194"/>
                                <a:gd name="T72" fmla="+- 0 15857 8806"/>
                                <a:gd name="T73" fmla="*/ T72 w 7294"/>
                                <a:gd name="T74" fmla="+- 0 706 688"/>
                                <a:gd name="T75" fmla="*/ 706 h 10194"/>
                                <a:gd name="T76" fmla="+- 0 15889 8806"/>
                                <a:gd name="T77" fmla="*/ T76 w 7294"/>
                                <a:gd name="T78" fmla="+- 0 719 688"/>
                                <a:gd name="T79" fmla="*/ 719 h 10194"/>
                                <a:gd name="T80" fmla="+- 0 15921 8806"/>
                                <a:gd name="T81" fmla="*/ T80 w 7294"/>
                                <a:gd name="T82" fmla="+- 0 735 688"/>
                                <a:gd name="T83" fmla="*/ 735 h 10194"/>
                                <a:gd name="T84" fmla="+- 0 15950 8806"/>
                                <a:gd name="T85" fmla="*/ T84 w 7294"/>
                                <a:gd name="T86" fmla="+- 0 753 688"/>
                                <a:gd name="T87" fmla="*/ 753 h 10194"/>
                                <a:gd name="T88" fmla="+- 0 15978 8806"/>
                                <a:gd name="T89" fmla="*/ T88 w 7294"/>
                                <a:gd name="T90" fmla="+- 0 776 688"/>
                                <a:gd name="T91" fmla="*/ 776 h 10194"/>
                                <a:gd name="T92" fmla="+- 0 16003 8806"/>
                                <a:gd name="T93" fmla="*/ T92 w 7294"/>
                                <a:gd name="T94" fmla="+- 0 800 688"/>
                                <a:gd name="T95" fmla="*/ 800 h 10194"/>
                                <a:gd name="T96" fmla="+- 0 16026 8806"/>
                                <a:gd name="T97" fmla="*/ T96 w 7294"/>
                                <a:gd name="T98" fmla="+- 0 826 688"/>
                                <a:gd name="T99" fmla="*/ 826 h 10194"/>
                                <a:gd name="T100" fmla="+- 0 16046 8806"/>
                                <a:gd name="T101" fmla="*/ T100 w 7294"/>
                                <a:gd name="T102" fmla="+- 0 855 688"/>
                                <a:gd name="T103" fmla="*/ 855 h 10194"/>
                                <a:gd name="T104" fmla="+- 0 16064 8806"/>
                                <a:gd name="T105" fmla="*/ T104 w 7294"/>
                                <a:gd name="T106" fmla="+- 0 886 688"/>
                                <a:gd name="T107" fmla="*/ 886 h 10194"/>
                                <a:gd name="T108" fmla="+- 0 16078 8806"/>
                                <a:gd name="T109" fmla="*/ T108 w 7294"/>
                                <a:gd name="T110" fmla="+- 0 918 688"/>
                                <a:gd name="T111" fmla="*/ 918 h 10194"/>
                                <a:gd name="T112" fmla="+- 0 16088 8806"/>
                                <a:gd name="T113" fmla="*/ T112 w 7294"/>
                                <a:gd name="T114" fmla="+- 0 951 688"/>
                                <a:gd name="T115" fmla="*/ 951 h 10194"/>
                                <a:gd name="T116" fmla="+- 0 16096 8806"/>
                                <a:gd name="T117" fmla="*/ T116 w 7294"/>
                                <a:gd name="T118" fmla="+- 0 986 688"/>
                                <a:gd name="T119" fmla="*/ 986 h 10194"/>
                                <a:gd name="T120" fmla="+- 0 16100 8806"/>
                                <a:gd name="T121" fmla="*/ T120 w 7294"/>
                                <a:gd name="T122" fmla="+- 0 1020 688"/>
                                <a:gd name="T123" fmla="*/ 1020 h 10194"/>
                                <a:gd name="T124" fmla="+- 0 16097 8806"/>
                                <a:gd name="T125" fmla="*/ T124 w 7294"/>
                                <a:gd name="T126" fmla="+- 0 10572 688"/>
                                <a:gd name="T127" fmla="*/ 10572 h 10194"/>
                                <a:gd name="T128" fmla="+- 0 16091 8806"/>
                                <a:gd name="T129" fmla="*/ T128 w 7294"/>
                                <a:gd name="T130" fmla="+- 0 10606 688"/>
                                <a:gd name="T131" fmla="*/ 10606 h 10194"/>
                                <a:gd name="T132" fmla="+- 0 16082 8806"/>
                                <a:gd name="T133" fmla="*/ T132 w 7294"/>
                                <a:gd name="T134" fmla="+- 0 10641 688"/>
                                <a:gd name="T135" fmla="*/ 10641 h 10194"/>
                                <a:gd name="T136" fmla="+- 0 16069 8806"/>
                                <a:gd name="T137" fmla="*/ T136 w 7294"/>
                                <a:gd name="T138" fmla="+- 0 10673 688"/>
                                <a:gd name="T139" fmla="*/ 10673 h 10194"/>
                                <a:gd name="T140" fmla="+- 0 16052 8806"/>
                                <a:gd name="T141" fmla="*/ T140 w 7294"/>
                                <a:gd name="T142" fmla="+- 0 10704 688"/>
                                <a:gd name="T143" fmla="*/ 10704 h 10194"/>
                                <a:gd name="T144" fmla="+- 0 16033 8806"/>
                                <a:gd name="T145" fmla="*/ T144 w 7294"/>
                                <a:gd name="T146" fmla="+- 0 10734 688"/>
                                <a:gd name="T147" fmla="*/ 10734 h 10194"/>
                                <a:gd name="T148" fmla="+- 0 16012 8806"/>
                                <a:gd name="T149" fmla="*/ T148 w 7294"/>
                                <a:gd name="T150" fmla="+- 0 10761 688"/>
                                <a:gd name="T151" fmla="*/ 10761 h 10194"/>
                                <a:gd name="T152" fmla="+- 0 15987 8806"/>
                                <a:gd name="T153" fmla="*/ T152 w 7294"/>
                                <a:gd name="T154" fmla="+- 0 10786 688"/>
                                <a:gd name="T155" fmla="*/ 10786 h 10194"/>
                                <a:gd name="T156" fmla="+- 0 15960 8806"/>
                                <a:gd name="T157" fmla="*/ T156 w 7294"/>
                                <a:gd name="T158" fmla="+- 0 10808 688"/>
                                <a:gd name="T159" fmla="*/ 10808 h 10194"/>
                                <a:gd name="T160" fmla="+- 0 15931 8806"/>
                                <a:gd name="T161" fmla="*/ T160 w 7294"/>
                                <a:gd name="T162" fmla="+- 0 10828 688"/>
                                <a:gd name="T163" fmla="*/ 10828 h 10194"/>
                                <a:gd name="T164" fmla="+- 0 15900 8806"/>
                                <a:gd name="T165" fmla="*/ T164 w 7294"/>
                                <a:gd name="T166" fmla="+- 0 10846 688"/>
                                <a:gd name="T167" fmla="*/ 10846 h 10194"/>
                                <a:gd name="T168" fmla="+- 0 15868 8806"/>
                                <a:gd name="T169" fmla="*/ T168 w 7294"/>
                                <a:gd name="T170" fmla="+- 0 10860 688"/>
                                <a:gd name="T171" fmla="*/ 10860 h 10194"/>
                                <a:gd name="T172" fmla="+- 0 15834 8806"/>
                                <a:gd name="T173" fmla="*/ T172 w 7294"/>
                                <a:gd name="T174" fmla="+- 0 10870 688"/>
                                <a:gd name="T175" fmla="*/ 10870 h 10194"/>
                                <a:gd name="T176" fmla="+- 0 15800 8806"/>
                                <a:gd name="T177" fmla="*/ T176 w 7294"/>
                                <a:gd name="T178" fmla="+- 0 10878 688"/>
                                <a:gd name="T179" fmla="*/ 10878 h 10194"/>
                                <a:gd name="T180" fmla="+- 0 15765 8806"/>
                                <a:gd name="T181" fmla="*/ T180 w 7294"/>
                                <a:gd name="T182" fmla="+- 0 10881 688"/>
                                <a:gd name="T183" fmla="*/ 10881 h 10194"/>
                                <a:gd name="T184" fmla="+- 0 9165 8806"/>
                                <a:gd name="T185" fmla="*/ T184 w 7294"/>
                                <a:gd name="T186" fmla="+- 0 10882 688"/>
                                <a:gd name="T187" fmla="*/ 10882 h 10194"/>
                                <a:gd name="T188" fmla="+- 0 9130 8806"/>
                                <a:gd name="T189" fmla="*/ T188 w 7294"/>
                                <a:gd name="T190" fmla="+- 0 10880 688"/>
                                <a:gd name="T191" fmla="*/ 10880 h 10194"/>
                                <a:gd name="T192" fmla="+- 0 9096 8806"/>
                                <a:gd name="T193" fmla="*/ T192 w 7294"/>
                                <a:gd name="T194" fmla="+- 0 10875 688"/>
                                <a:gd name="T195" fmla="*/ 10875 h 10194"/>
                                <a:gd name="T196" fmla="+- 0 9061 8806"/>
                                <a:gd name="T197" fmla="*/ T196 w 7294"/>
                                <a:gd name="T198" fmla="+- 0 10867 688"/>
                                <a:gd name="T199" fmla="*/ 10867 h 10194"/>
                                <a:gd name="T200" fmla="+- 0 9027 8806"/>
                                <a:gd name="T201" fmla="*/ T200 w 7294"/>
                                <a:gd name="T202" fmla="+- 0 10855 688"/>
                                <a:gd name="T203" fmla="*/ 10855 h 10194"/>
                                <a:gd name="T204" fmla="+- 0 8996 8806"/>
                                <a:gd name="T205" fmla="*/ T204 w 7294"/>
                                <a:gd name="T206" fmla="+- 0 10840 688"/>
                                <a:gd name="T207" fmla="*/ 10840 h 10194"/>
                                <a:gd name="T208" fmla="+- 0 8965 8806"/>
                                <a:gd name="T209" fmla="*/ T208 w 7294"/>
                                <a:gd name="T210" fmla="+- 0 10822 688"/>
                                <a:gd name="T211" fmla="*/ 10822 h 10194"/>
                                <a:gd name="T212" fmla="+- 0 8938 8806"/>
                                <a:gd name="T213" fmla="*/ T212 w 7294"/>
                                <a:gd name="T214" fmla="+- 0 10801 688"/>
                                <a:gd name="T215" fmla="*/ 10801 h 10194"/>
                                <a:gd name="T216" fmla="+- 0 8911 8806"/>
                                <a:gd name="T217" fmla="*/ T216 w 7294"/>
                                <a:gd name="T218" fmla="+- 0 10778 688"/>
                                <a:gd name="T219" fmla="*/ 10778 h 10194"/>
                                <a:gd name="T220" fmla="+- 0 8888 8806"/>
                                <a:gd name="T221" fmla="*/ T220 w 7294"/>
                                <a:gd name="T222" fmla="+- 0 10752 688"/>
                                <a:gd name="T223" fmla="*/ 10752 h 10194"/>
                                <a:gd name="T224" fmla="+- 0 8866 8806"/>
                                <a:gd name="T225" fmla="*/ T224 w 7294"/>
                                <a:gd name="T226" fmla="+- 0 10723 688"/>
                                <a:gd name="T227" fmla="*/ 10723 h 10194"/>
                                <a:gd name="T228" fmla="+- 0 8848 8806"/>
                                <a:gd name="T229" fmla="*/ T228 w 7294"/>
                                <a:gd name="T230" fmla="+- 0 10694 688"/>
                                <a:gd name="T231" fmla="*/ 10694 h 10194"/>
                                <a:gd name="T232" fmla="+- 0 8833 8806"/>
                                <a:gd name="T233" fmla="*/ T232 w 7294"/>
                                <a:gd name="T234" fmla="+- 0 10662 688"/>
                                <a:gd name="T235" fmla="*/ 10662 h 10194"/>
                                <a:gd name="T236" fmla="+- 0 8822 8806"/>
                                <a:gd name="T237" fmla="*/ T236 w 7294"/>
                                <a:gd name="T238" fmla="+- 0 10630 688"/>
                                <a:gd name="T239" fmla="*/ 10630 h 10194"/>
                                <a:gd name="T240" fmla="+- 0 8812 8806"/>
                                <a:gd name="T241" fmla="*/ T240 w 7294"/>
                                <a:gd name="T242" fmla="+- 0 10595 688"/>
                                <a:gd name="T243" fmla="*/ 10595 h 10194"/>
                                <a:gd name="T244" fmla="+- 0 8807 8806"/>
                                <a:gd name="T245" fmla="*/ T244 w 7294"/>
                                <a:gd name="T246" fmla="+- 0 10561 688"/>
                                <a:gd name="T247" fmla="*/ 10561 h 10194"/>
                                <a:gd name="T248" fmla="+- 0 8806 8806"/>
                                <a:gd name="T249" fmla="*/ T248 w 7294"/>
                                <a:gd name="T250" fmla="+- 0 10526 688"/>
                                <a:gd name="T251" fmla="*/ 10526 h 101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7294" h="10194">
                                  <a:moveTo>
                                    <a:pt x="0" y="9838"/>
                                  </a:moveTo>
                                  <a:lnTo>
                                    <a:pt x="0" y="355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0" y="332"/>
                                  </a:lnTo>
                                  <a:lnTo>
                                    <a:pt x="1" y="321"/>
                                  </a:lnTo>
                                  <a:lnTo>
                                    <a:pt x="2" y="309"/>
                                  </a:lnTo>
                                  <a:lnTo>
                                    <a:pt x="4" y="298"/>
                                  </a:lnTo>
                                  <a:lnTo>
                                    <a:pt x="6" y="286"/>
                                  </a:lnTo>
                                  <a:lnTo>
                                    <a:pt x="9" y="274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6" y="252"/>
                                  </a:lnTo>
                                  <a:lnTo>
                                    <a:pt x="19" y="241"/>
                                  </a:lnTo>
                                  <a:lnTo>
                                    <a:pt x="23" y="230"/>
                                  </a:lnTo>
                                  <a:lnTo>
                                    <a:pt x="27" y="219"/>
                                  </a:lnTo>
                                  <a:lnTo>
                                    <a:pt x="32" y="209"/>
                                  </a:lnTo>
                                  <a:lnTo>
                                    <a:pt x="37" y="198"/>
                                  </a:lnTo>
                                  <a:lnTo>
                                    <a:pt x="42" y="188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54" y="167"/>
                                  </a:lnTo>
                                  <a:lnTo>
                                    <a:pt x="60" y="157"/>
                                  </a:lnTo>
                                  <a:lnTo>
                                    <a:pt x="67" y="148"/>
                                  </a:lnTo>
                                  <a:lnTo>
                                    <a:pt x="74" y="138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89" y="121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13" y="96"/>
                                  </a:lnTo>
                                  <a:lnTo>
                                    <a:pt x="123" y="88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40" y="72"/>
                                  </a:lnTo>
                                  <a:lnTo>
                                    <a:pt x="150" y="65"/>
                                  </a:lnTo>
                                  <a:lnTo>
                                    <a:pt x="159" y="59"/>
                                  </a:lnTo>
                                  <a:lnTo>
                                    <a:pt x="169" y="53"/>
                                  </a:lnTo>
                                  <a:lnTo>
                                    <a:pt x="180" y="47"/>
                                  </a:lnTo>
                                  <a:lnTo>
                                    <a:pt x="190" y="41"/>
                                  </a:lnTo>
                                  <a:lnTo>
                                    <a:pt x="200" y="36"/>
                                  </a:lnTo>
                                  <a:lnTo>
                                    <a:pt x="211" y="31"/>
                                  </a:lnTo>
                                  <a:lnTo>
                                    <a:pt x="221" y="26"/>
                                  </a:lnTo>
                                  <a:lnTo>
                                    <a:pt x="233" y="22"/>
                                  </a:lnTo>
                                  <a:lnTo>
                                    <a:pt x="244" y="18"/>
                                  </a:lnTo>
                                  <a:lnTo>
                                    <a:pt x="255" y="15"/>
                                  </a:lnTo>
                                  <a:lnTo>
                                    <a:pt x="266" y="11"/>
                                  </a:lnTo>
                                  <a:lnTo>
                                    <a:pt x="277" y="9"/>
                                  </a:lnTo>
                                  <a:lnTo>
                                    <a:pt x="290" y="6"/>
                                  </a:lnTo>
                                  <a:lnTo>
                                    <a:pt x="301" y="4"/>
                                  </a:lnTo>
                                  <a:lnTo>
                                    <a:pt x="312" y="2"/>
                                  </a:lnTo>
                                  <a:lnTo>
                                    <a:pt x="324" y="1"/>
                                  </a:lnTo>
                                  <a:lnTo>
                                    <a:pt x="335" y="0"/>
                                  </a:lnTo>
                                  <a:lnTo>
                                    <a:pt x="6959" y="0"/>
                                  </a:lnTo>
                                  <a:lnTo>
                                    <a:pt x="6970" y="1"/>
                                  </a:lnTo>
                                  <a:lnTo>
                                    <a:pt x="6981" y="2"/>
                                  </a:lnTo>
                                  <a:lnTo>
                                    <a:pt x="6994" y="4"/>
                                  </a:lnTo>
                                  <a:lnTo>
                                    <a:pt x="7005" y="6"/>
                                  </a:lnTo>
                                  <a:lnTo>
                                    <a:pt x="7017" y="9"/>
                                  </a:lnTo>
                                  <a:lnTo>
                                    <a:pt x="7028" y="11"/>
                                  </a:lnTo>
                                  <a:lnTo>
                                    <a:pt x="7039" y="15"/>
                                  </a:lnTo>
                                  <a:lnTo>
                                    <a:pt x="7051" y="18"/>
                                  </a:lnTo>
                                  <a:lnTo>
                                    <a:pt x="7062" y="22"/>
                                  </a:lnTo>
                                  <a:lnTo>
                                    <a:pt x="7072" y="26"/>
                                  </a:lnTo>
                                  <a:lnTo>
                                    <a:pt x="7083" y="31"/>
                                  </a:lnTo>
                                  <a:lnTo>
                                    <a:pt x="7094" y="36"/>
                                  </a:lnTo>
                                  <a:lnTo>
                                    <a:pt x="7105" y="41"/>
                                  </a:lnTo>
                                  <a:lnTo>
                                    <a:pt x="7115" y="47"/>
                                  </a:lnTo>
                                  <a:lnTo>
                                    <a:pt x="7125" y="53"/>
                                  </a:lnTo>
                                  <a:lnTo>
                                    <a:pt x="7134" y="59"/>
                                  </a:lnTo>
                                  <a:lnTo>
                                    <a:pt x="7144" y="65"/>
                                  </a:lnTo>
                                  <a:lnTo>
                                    <a:pt x="7154" y="72"/>
                                  </a:lnTo>
                                  <a:lnTo>
                                    <a:pt x="7163" y="81"/>
                                  </a:lnTo>
                                  <a:lnTo>
                                    <a:pt x="7172" y="88"/>
                                  </a:lnTo>
                                  <a:lnTo>
                                    <a:pt x="7181" y="96"/>
                                  </a:lnTo>
                                  <a:lnTo>
                                    <a:pt x="7189" y="104"/>
                                  </a:lnTo>
                                  <a:lnTo>
                                    <a:pt x="7197" y="112"/>
                                  </a:lnTo>
                                  <a:lnTo>
                                    <a:pt x="7206" y="121"/>
                                  </a:lnTo>
                                  <a:lnTo>
                                    <a:pt x="7213" y="130"/>
                                  </a:lnTo>
                                  <a:lnTo>
                                    <a:pt x="7220" y="138"/>
                                  </a:lnTo>
                                  <a:lnTo>
                                    <a:pt x="7227" y="148"/>
                                  </a:lnTo>
                                  <a:lnTo>
                                    <a:pt x="7234" y="157"/>
                                  </a:lnTo>
                                  <a:lnTo>
                                    <a:pt x="7240" y="167"/>
                                  </a:lnTo>
                                  <a:lnTo>
                                    <a:pt x="7246" y="177"/>
                                  </a:lnTo>
                                  <a:lnTo>
                                    <a:pt x="7252" y="188"/>
                                  </a:lnTo>
                                  <a:lnTo>
                                    <a:pt x="7258" y="198"/>
                                  </a:lnTo>
                                  <a:lnTo>
                                    <a:pt x="7263" y="209"/>
                                  </a:lnTo>
                                  <a:lnTo>
                                    <a:pt x="7267" y="219"/>
                                  </a:lnTo>
                                  <a:lnTo>
                                    <a:pt x="7272" y="230"/>
                                  </a:lnTo>
                                  <a:lnTo>
                                    <a:pt x="7276" y="241"/>
                                  </a:lnTo>
                                  <a:lnTo>
                                    <a:pt x="7279" y="252"/>
                                  </a:lnTo>
                                  <a:lnTo>
                                    <a:pt x="7282" y="263"/>
                                  </a:lnTo>
                                  <a:lnTo>
                                    <a:pt x="7285" y="274"/>
                                  </a:lnTo>
                                  <a:lnTo>
                                    <a:pt x="7287" y="286"/>
                                  </a:lnTo>
                                  <a:lnTo>
                                    <a:pt x="7290" y="298"/>
                                  </a:lnTo>
                                  <a:lnTo>
                                    <a:pt x="7291" y="309"/>
                                  </a:lnTo>
                                  <a:lnTo>
                                    <a:pt x="7292" y="321"/>
                                  </a:lnTo>
                                  <a:lnTo>
                                    <a:pt x="7294" y="332"/>
                                  </a:lnTo>
                                  <a:lnTo>
                                    <a:pt x="7294" y="9861"/>
                                  </a:lnTo>
                                  <a:lnTo>
                                    <a:pt x="7292" y="9873"/>
                                  </a:lnTo>
                                  <a:lnTo>
                                    <a:pt x="7291" y="9884"/>
                                  </a:lnTo>
                                  <a:lnTo>
                                    <a:pt x="7290" y="9896"/>
                                  </a:lnTo>
                                  <a:lnTo>
                                    <a:pt x="7287" y="9907"/>
                                  </a:lnTo>
                                  <a:lnTo>
                                    <a:pt x="7285" y="9918"/>
                                  </a:lnTo>
                                  <a:lnTo>
                                    <a:pt x="7282" y="9930"/>
                                  </a:lnTo>
                                  <a:lnTo>
                                    <a:pt x="7279" y="9942"/>
                                  </a:lnTo>
                                  <a:lnTo>
                                    <a:pt x="7276" y="9953"/>
                                  </a:lnTo>
                                  <a:lnTo>
                                    <a:pt x="7272" y="9964"/>
                                  </a:lnTo>
                                  <a:lnTo>
                                    <a:pt x="7267" y="9974"/>
                                  </a:lnTo>
                                  <a:lnTo>
                                    <a:pt x="7263" y="9985"/>
                                  </a:lnTo>
                                  <a:lnTo>
                                    <a:pt x="7258" y="9995"/>
                                  </a:lnTo>
                                  <a:lnTo>
                                    <a:pt x="7252" y="10006"/>
                                  </a:lnTo>
                                  <a:lnTo>
                                    <a:pt x="7246" y="10016"/>
                                  </a:lnTo>
                                  <a:lnTo>
                                    <a:pt x="7240" y="10026"/>
                                  </a:lnTo>
                                  <a:lnTo>
                                    <a:pt x="7234" y="10035"/>
                                  </a:lnTo>
                                  <a:lnTo>
                                    <a:pt x="7227" y="10046"/>
                                  </a:lnTo>
                                  <a:lnTo>
                                    <a:pt x="7220" y="10055"/>
                                  </a:lnTo>
                                  <a:lnTo>
                                    <a:pt x="7213" y="10064"/>
                                  </a:lnTo>
                                  <a:lnTo>
                                    <a:pt x="7206" y="10073"/>
                                  </a:lnTo>
                                  <a:lnTo>
                                    <a:pt x="7197" y="10082"/>
                                  </a:lnTo>
                                  <a:lnTo>
                                    <a:pt x="7189" y="10090"/>
                                  </a:lnTo>
                                  <a:lnTo>
                                    <a:pt x="7181" y="10098"/>
                                  </a:lnTo>
                                  <a:lnTo>
                                    <a:pt x="7172" y="10106"/>
                                  </a:lnTo>
                                  <a:lnTo>
                                    <a:pt x="7163" y="10113"/>
                                  </a:lnTo>
                                  <a:lnTo>
                                    <a:pt x="7154" y="10120"/>
                                  </a:lnTo>
                                  <a:lnTo>
                                    <a:pt x="7144" y="10127"/>
                                  </a:lnTo>
                                  <a:lnTo>
                                    <a:pt x="7134" y="10134"/>
                                  </a:lnTo>
                                  <a:lnTo>
                                    <a:pt x="7125" y="10140"/>
                                  </a:lnTo>
                                  <a:lnTo>
                                    <a:pt x="7115" y="10146"/>
                                  </a:lnTo>
                                  <a:lnTo>
                                    <a:pt x="7105" y="10152"/>
                                  </a:lnTo>
                                  <a:lnTo>
                                    <a:pt x="7094" y="10158"/>
                                  </a:lnTo>
                                  <a:lnTo>
                                    <a:pt x="7083" y="10163"/>
                                  </a:lnTo>
                                  <a:lnTo>
                                    <a:pt x="7072" y="10167"/>
                                  </a:lnTo>
                                  <a:lnTo>
                                    <a:pt x="7062" y="10172"/>
                                  </a:lnTo>
                                  <a:lnTo>
                                    <a:pt x="7051" y="10175"/>
                                  </a:lnTo>
                                  <a:lnTo>
                                    <a:pt x="7039" y="10179"/>
                                  </a:lnTo>
                                  <a:lnTo>
                                    <a:pt x="7028" y="10182"/>
                                  </a:lnTo>
                                  <a:lnTo>
                                    <a:pt x="7017" y="10185"/>
                                  </a:lnTo>
                                  <a:lnTo>
                                    <a:pt x="7005" y="10187"/>
                                  </a:lnTo>
                                  <a:lnTo>
                                    <a:pt x="6994" y="10190"/>
                                  </a:lnTo>
                                  <a:lnTo>
                                    <a:pt x="6981" y="10191"/>
                                  </a:lnTo>
                                  <a:lnTo>
                                    <a:pt x="6970" y="10192"/>
                                  </a:lnTo>
                                  <a:lnTo>
                                    <a:pt x="6959" y="10193"/>
                                  </a:lnTo>
                                  <a:lnTo>
                                    <a:pt x="6947" y="10194"/>
                                  </a:lnTo>
                                  <a:lnTo>
                                    <a:pt x="6935" y="10194"/>
                                  </a:lnTo>
                                  <a:lnTo>
                                    <a:pt x="359" y="10194"/>
                                  </a:lnTo>
                                  <a:lnTo>
                                    <a:pt x="348" y="10194"/>
                                  </a:lnTo>
                                  <a:lnTo>
                                    <a:pt x="335" y="10193"/>
                                  </a:lnTo>
                                  <a:lnTo>
                                    <a:pt x="324" y="10192"/>
                                  </a:lnTo>
                                  <a:lnTo>
                                    <a:pt x="312" y="10191"/>
                                  </a:lnTo>
                                  <a:lnTo>
                                    <a:pt x="301" y="10190"/>
                                  </a:lnTo>
                                  <a:lnTo>
                                    <a:pt x="290" y="10187"/>
                                  </a:lnTo>
                                  <a:lnTo>
                                    <a:pt x="277" y="10185"/>
                                  </a:lnTo>
                                  <a:lnTo>
                                    <a:pt x="266" y="10182"/>
                                  </a:lnTo>
                                  <a:lnTo>
                                    <a:pt x="255" y="10179"/>
                                  </a:lnTo>
                                  <a:lnTo>
                                    <a:pt x="244" y="10175"/>
                                  </a:lnTo>
                                  <a:lnTo>
                                    <a:pt x="233" y="10172"/>
                                  </a:lnTo>
                                  <a:lnTo>
                                    <a:pt x="221" y="10167"/>
                                  </a:lnTo>
                                  <a:lnTo>
                                    <a:pt x="211" y="10163"/>
                                  </a:lnTo>
                                  <a:lnTo>
                                    <a:pt x="200" y="10158"/>
                                  </a:lnTo>
                                  <a:lnTo>
                                    <a:pt x="190" y="10152"/>
                                  </a:lnTo>
                                  <a:lnTo>
                                    <a:pt x="180" y="10146"/>
                                  </a:lnTo>
                                  <a:lnTo>
                                    <a:pt x="169" y="10140"/>
                                  </a:lnTo>
                                  <a:lnTo>
                                    <a:pt x="159" y="10134"/>
                                  </a:lnTo>
                                  <a:lnTo>
                                    <a:pt x="150" y="10127"/>
                                  </a:lnTo>
                                  <a:lnTo>
                                    <a:pt x="140" y="10120"/>
                                  </a:lnTo>
                                  <a:lnTo>
                                    <a:pt x="132" y="10113"/>
                                  </a:lnTo>
                                  <a:lnTo>
                                    <a:pt x="123" y="10106"/>
                                  </a:lnTo>
                                  <a:lnTo>
                                    <a:pt x="113" y="10098"/>
                                  </a:lnTo>
                                  <a:lnTo>
                                    <a:pt x="105" y="10090"/>
                                  </a:lnTo>
                                  <a:lnTo>
                                    <a:pt x="97" y="10082"/>
                                  </a:lnTo>
                                  <a:lnTo>
                                    <a:pt x="89" y="10073"/>
                                  </a:lnTo>
                                  <a:lnTo>
                                    <a:pt x="82" y="10064"/>
                                  </a:lnTo>
                                  <a:lnTo>
                                    <a:pt x="74" y="10055"/>
                                  </a:lnTo>
                                  <a:lnTo>
                                    <a:pt x="67" y="10046"/>
                                  </a:lnTo>
                                  <a:lnTo>
                                    <a:pt x="60" y="10035"/>
                                  </a:lnTo>
                                  <a:lnTo>
                                    <a:pt x="54" y="10026"/>
                                  </a:lnTo>
                                  <a:lnTo>
                                    <a:pt x="48" y="10016"/>
                                  </a:lnTo>
                                  <a:lnTo>
                                    <a:pt x="42" y="10006"/>
                                  </a:lnTo>
                                  <a:lnTo>
                                    <a:pt x="37" y="9995"/>
                                  </a:lnTo>
                                  <a:lnTo>
                                    <a:pt x="32" y="9985"/>
                                  </a:lnTo>
                                  <a:lnTo>
                                    <a:pt x="27" y="9974"/>
                                  </a:lnTo>
                                  <a:lnTo>
                                    <a:pt x="23" y="9964"/>
                                  </a:lnTo>
                                  <a:lnTo>
                                    <a:pt x="19" y="9953"/>
                                  </a:lnTo>
                                  <a:lnTo>
                                    <a:pt x="16" y="9942"/>
                                  </a:lnTo>
                                  <a:lnTo>
                                    <a:pt x="11" y="9930"/>
                                  </a:lnTo>
                                  <a:lnTo>
                                    <a:pt x="9" y="9918"/>
                                  </a:lnTo>
                                  <a:lnTo>
                                    <a:pt x="6" y="9907"/>
                                  </a:lnTo>
                                  <a:lnTo>
                                    <a:pt x="4" y="9896"/>
                                  </a:lnTo>
                                  <a:lnTo>
                                    <a:pt x="2" y="9884"/>
                                  </a:lnTo>
                                  <a:lnTo>
                                    <a:pt x="1" y="9873"/>
                                  </a:lnTo>
                                  <a:lnTo>
                                    <a:pt x="0" y="9861"/>
                                  </a:lnTo>
                                  <a:lnTo>
                                    <a:pt x="0" y="9850"/>
                                  </a:lnTo>
                                  <a:lnTo>
                                    <a:pt x="0" y="98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63" y="803"/>
                              <a:ext cx="7085" cy="8804"/>
                              <a:chOff x="8963" y="803"/>
                              <a:chExt cx="7085" cy="8804"/>
                            </a:xfrm>
                          </wpg:grpSpPr>
                          <wps:wsp>
                            <wps:cNvPr id="17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963" y="3290"/>
                                <a:ext cx="1126" cy="285"/>
                              </a:xfrm>
                              <a:custGeom>
                                <a:avLst/>
                                <a:gdLst>
                                  <a:gd name="T0" fmla="+- 0 8963 8963"/>
                                  <a:gd name="T1" fmla="*/ T0 w 1126"/>
                                  <a:gd name="T2" fmla="+- 0 3575 3290"/>
                                  <a:gd name="T3" fmla="*/ 3575 h 285"/>
                                  <a:gd name="T4" fmla="+- 0 10089 8963"/>
                                  <a:gd name="T5" fmla="*/ T4 w 1126"/>
                                  <a:gd name="T6" fmla="+- 0 3575 3290"/>
                                  <a:gd name="T7" fmla="*/ 3575 h 285"/>
                                  <a:gd name="T8" fmla="+- 0 10089 8963"/>
                                  <a:gd name="T9" fmla="*/ T8 w 1126"/>
                                  <a:gd name="T10" fmla="+- 0 3290 3290"/>
                                  <a:gd name="T11" fmla="*/ 3290 h 285"/>
                                  <a:gd name="T12" fmla="+- 0 8963 8963"/>
                                  <a:gd name="T13" fmla="*/ T12 w 1126"/>
                                  <a:gd name="T14" fmla="+- 0 3290 3290"/>
                                  <a:gd name="T15" fmla="*/ 3290 h 285"/>
                                  <a:gd name="T16" fmla="+- 0 8963 8963"/>
                                  <a:gd name="T17" fmla="*/ T16 w 1126"/>
                                  <a:gd name="T18" fmla="+- 0 3575 3290"/>
                                  <a:gd name="T19" fmla="*/ 3575 h 2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26" h="285">
                                    <a:moveTo>
                                      <a:pt x="0" y="285"/>
                                    </a:moveTo>
                                    <a:lnTo>
                                      <a:pt x="1126" y="285"/>
                                    </a:lnTo>
                                    <a:lnTo>
                                      <a:pt x="112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88" y="803"/>
                                <a:ext cx="6860" cy="8804"/>
                                <a:chOff x="9188" y="803"/>
                                <a:chExt cx="6860" cy="8804"/>
                              </a:xfrm>
                            </wpg:grpSpPr>
                            <wps:wsp>
                              <wps:cNvPr id="19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89" y="3290"/>
                                  <a:ext cx="4458" cy="285"/>
                                </a:xfrm>
                                <a:custGeom>
                                  <a:avLst/>
                                  <a:gdLst>
                                    <a:gd name="T0" fmla="+- 0 10089 10089"/>
                                    <a:gd name="T1" fmla="*/ T0 w 4458"/>
                                    <a:gd name="T2" fmla="+- 0 3575 3290"/>
                                    <a:gd name="T3" fmla="*/ 3575 h 285"/>
                                    <a:gd name="T4" fmla="+- 0 14547 10089"/>
                                    <a:gd name="T5" fmla="*/ T4 w 4458"/>
                                    <a:gd name="T6" fmla="+- 0 3575 3290"/>
                                    <a:gd name="T7" fmla="*/ 3575 h 285"/>
                                    <a:gd name="T8" fmla="+- 0 14547 10089"/>
                                    <a:gd name="T9" fmla="*/ T8 w 4458"/>
                                    <a:gd name="T10" fmla="+- 0 3290 3290"/>
                                    <a:gd name="T11" fmla="*/ 3290 h 285"/>
                                    <a:gd name="T12" fmla="+- 0 10089 10089"/>
                                    <a:gd name="T13" fmla="*/ T12 w 4458"/>
                                    <a:gd name="T14" fmla="+- 0 3290 3290"/>
                                    <a:gd name="T15" fmla="*/ 3290 h 285"/>
                                    <a:gd name="T16" fmla="+- 0 10089 10089"/>
                                    <a:gd name="T17" fmla="*/ T16 w 4458"/>
                                    <a:gd name="T18" fmla="+- 0 3575 3290"/>
                                    <a:gd name="T19" fmla="*/ 3575 h 28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58" h="285">
                                      <a:moveTo>
                                        <a:pt x="0" y="285"/>
                                      </a:moveTo>
                                      <a:lnTo>
                                        <a:pt x="4458" y="285"/>
                                      </a:lnTo>
                                      <a:lnTo>
                                        <a:pt x="44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88" y="803"/>
                                  <a:ext cx="6860" cy="8804"/>
                                  <a:chOff x="9188" y="803"/>
                                  <a:chExt cx="6860" cy="8804"/>
                                </a:xfrm>
                              </wpg:grpSpPr>
                              <wps:wsp>
                                <wps:cNvPr id="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47" y="3290"/>
                                    <a:ext cx="1501" cy="285"/>
                                  </a:xfrm>
                                  <a:custGeom>
                                    <a:avLst/>
                                    <a:gdLst>
                                      <a:gd name="T0" fmla="+- 0 14547 14547"/>
                                      <a:gd name="T1" fmla="*/ T0 w 1501"/>
                                      <a:gd name="T2" fmla="+- 0 3575 3290"/>
                                      <a:gd name="T3" fmla="*/ 3575 h 285"/>
                                      <a:gd name="T4" fmla="+- 0 16048 14547"/>
                                      <a:gd name="T5" fmla="*/ T4 w 1501"/>
                                      <a:gd name="T6" fmla="+- 0 3575 3290"/>
                                      <a:gd name="T7" fmla="*/ 3575 h 285"/>
                                      <a:gd name="T8" fmla="+- 0 16048 14547"/>
                                      <a:gd name="T9" fmla="*/ T8 w 1501"/>
                                      <a:gd name="T10" fmla="+- 0 3290 3290"/>
                                      <a:gd name="T11" fmla="*/ 3290 h 285"/>
                                      <a:gd name="T12" fmla="+- 0 14547 14547"/>
                                      <a:gd name="T13" fmla="*/ T12 w 1501"/>
                                      <a:gd name="T14" fmla="+- 0 3290 3290"/>
                                      <a:gd name="T15" fmla="*/ 3290 h 285"/>
                                      <a:gd name="T16" fmla="+- 0 14547 14547"/>
                                      <a:gd name="T17" fmla="*/ T16 w 1501"/>
                                      <a:gd name="T18" fmla="+- 0 3575 3290"/>
                                      <a:gd name="T19" fmla="*/ 3575 h 28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501" h="285">
                                        <a:moveTo>
                                          <a:pt x="0" y="285"/>
                                        </a:moveTo>
                                        <a:lnTo>
                                          <a:pt x="1501" y="285"/>
                                        </a:lnTo>
                                        <a:lnTo>
                                          <a:pt x="150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2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188" y="803"/>
                                    <a:ext cx="931" cy="12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3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3629" y="9307"/>
                                    <a:ext cx="3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422.2pt;margin-top:27.8pt;width:376.8pt;height:516.85pt;z-index:-251658752;mso-position-horizontal-relative:page;mso-position-vertical-relative:page" coordorigin="8784,665" coordsize="7339,10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">
                <v:group id="Group 14" o:spid="_x0000_s1027" style="position:absolute;left:8806;top:688;width:7294;height:10194" coordorigin="8806,688" coordsize="7294,1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3" o:spid="_x0000_s1028" style="position:absolute;left:8806;top:688;width:7294;height:10194;visibility:visible;mso-wrap-style:square;v-text-anchor:top" coordsize="7294,10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I8cMA&#10;AADbAAAADwAAAGRycy9kb3ducmV2LnhtbERP22oCMRB9F/oPYQq+iGYNKLIaxRYKbaGCN/Bx2Iy7&#10;224myybq6tc3guDbHM51ZovWVuJMjS8daxgOEhDEmTMl5xp224/+BIQPyAYrx6ThSh4W85fODFPj&#10;Lrym8ybkIoawT1FDEUKdSumzgiz6gauJI3d0jcUQYZNL0+AlhttKqiQZS4slx4YCa3ovKPvbnKyG&#10;Vr39uF+1V6Pbclgedt+9XH2ttO6+tsspiEBteIof7k8T54/g/ks8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1I8cMAAADbAAAADwAAAAAAAAAAAAAAAACYAgAAZHJzL2Rv&#10;d25yZXYueG1sUEsFBgAAAAAEAAQA9QAAAIgDAAAAAA==&#10;" path="m,9838l,355,,344,,332,1,321,2,309,4,298,6,286,9,274r2,-11l16,252r3,-11l23,230r4,-11l32,209r5,-11l42,188r6,-11l54,167r6,-10l67,148r7,-10l82,130r7,-9l97,112r8,-8l113,96r10,-8l132,81r8,-9l150,65r9,-6l169,53r11,-6l190,41r10,-5l211,31r10,-5l233,22r11,-4l255,15r11,-4l277,9,290,6,301,4,312,2,324,1,335,,6959,r11,1l6981,2r13,2l7005,6r12,3l7028,11r11,4l7051,18r11,4l7072,26r11,5l7094,36r11,5l7115,47r10,6l7134,59r10,6l7154,72r9,9l7172,88r9,8l7189,104r8,8l7206,121r7,9l7220,138r7,10l7234,157r6,10l7246,177r6,11l7258,198r5,11l7267,219r5,11l7276,241r3,11l7282,263r3,11l7287,286r3,12l7291,309r1,12l7294,332r,9529l7292,9873r-1,11l7290,9896r-3,11l7285,9918r-3,12l7279,9942r-3,11l7272,9964r-5,10l7263,9985r-5,10l7252,10006r-6,10l7240,10026r-6,9l7227,10046r-7,9l7213,10064r-7,9l7197,10082r-8,8l7181,10098r-9,8l7163,10113r-9,7l7144,10127r-10,7l7125,10140r-10,6l7105,10152r-11,6l7083,10163r-11,4l7062,10172r-11,3l7039,10179r-11,3l7017,10185r-12,2l6994,10190r-13,1l6970,10192r-11,1l6947,10194r-12,l359,10194r-11,l335,10193r-11,-1l312,10191r-11,-1l290,10187r-13,-2l266,10182r-11,-3l244,10175r-11,-3l221,10167r-10,-4l200,10158r-10,-6l180,10146r-11,-6l159,10134r-9,-7l140,10120r-8,-7l123,10106r-10,-8l105,10090r-8,-8l89,10073r-7,-9l74,10055r-7,-9l60,10035r-6,-9l48,10016r-6,-10l37,9995r-5,-10l27,9974r-4,-10l19,9953r-3,-11l11,9930,9,9918,6,9907,4,9896,2,9884,1,9873,,9861r,-11l,9838xe" filled="f" strokeweight=".79425mm">
                    <v:path arrowok="t" o:connecttype="custom" o:connectlocs="0,1032;2,997;9,962;19,929;32,897;48,865;67,836;89,809;113,784;140,760;169,741;200,724;233,710;266,699;301,692;335,688;6981,690;7017,697;7051,706;7083,719;7115,735;7144,753;7172,776;7197,800;7220,826;7240,855;7258,886;7272,918;7282,951;7290,986;7294,1020;7291,10572;7285,10606;7276,10641;7263,10673;7246,10704;7227,10734;7206,10761;7181,10786;7154,10808;7125,10828;7094,10846;7062,10860;7028,10870;6994,10878;6959,10881;359,10882;324,10880;290,10875;255,10867;221,10855;190,10840;159,10822;132,10801;105,10778;82,10752;60,10723;42,10694;27,10662;16,10630;6,10595;1,10561;0,10526" o:connectangles="0,0,0,0,0,0,0,0,0,0,0,0,0,0,0,0,0,0,0,0,0,0,0,0,0,0,0,0,0,0,0,0,0,0,0,0,0,0,0,0,0,0,0,0,0,0,0,0,0,0,0,0,0,0,0,0,0,0,0,0,0,0,0"/>
                  </v:shape>
                  <v:group id="Group 15" o:spid="_x0000_s1029" style="position:absolute;left:8963;top:803;width:7085;height:8804" coordorigin="8963,803" coordsize="7085,8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2" o:spid="_x0000_s1030" style="position:absolute;left:8963;top:3290;width:1126;height:285;visibility:visible;mso-wrap-style:square;v-text-anchor:top" coordsize="112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u7wMAA&#10;AADbAAAADwAAAGRycy9kb3ducmV2LnhtbERPS4vCMBC+L/gfwgje1lQFV6pRRBAV3AVfB29DMzbF&#10;ZlKaaOu/NwsLe5uP7zmzRWtL8aTaF44VDPoJCOLM6YJzBefT+nMCwgdkjaVjUvAiD4t552OGqXYN&#10;H+h5DLmIIexTVGBCqFIpfWbIou+7ijhyN1dbDBHWudQ1NjHclnKYJGNpseDYYLCilaHsfnxYBW1G&#10;PzvaPjaN+zajS+P2+yt6pXrddjkFEagN/+I/91bH+V/w+0s8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Fu7wMAAAADbAAAADwAAAAAAAAAAAAAAAACYAgAAZHJzL2Rvd25y&#10;ZXYueG1sUEsFBgAAAAAEAAQA9QAAAIUDAAAAAA==&#10;" path="m,285r1126,l1126,,,,,285xe" stroked="f">
                      <v:path arrowok="t" o:connecttype="custom" o:connectlocs="0,3575;1126,3575;1126,3290;0,3290;0,3575" o:connectangles="0,0,0,0,0"/>
                    </v:shape>
                    <v:group id="Group 16" o:spid="_x0000_s1031" style="position:absolute;left:9188;top:803;width:6860;height:8804" coordorigin="9188,803" coordsize="6860,8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1" o:spid="_x0000_s1032" style="position:absolute;left:10089;top:3290;width:4458;height:285;visibility:visible;mso-wrap-style:square;v-text-anchor:top" coordsize="4458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bpcMA&#10;AADbAAAADwAAAGRycy9kb3ducmV2LnhtbERPTWvCQBC9F/wPywi9iG6UUtroKmIICq2HpkKv0+yY&#10;DWZnQ3Zr4r/vFoTe5vE+Z7UZbCOu1PnasYL5LAFBXDpdc6Xg9JlPX0D4gKyxcUwKbuRhsx49rDDV&#10;rucPuhahEjGEfYoKTAhtKqUvDVn0M9cSR+7sOoshwq6SusM+httGLpLkWVqsOTYYbGlnqLwUP1bB&#10;e9ZUsj9+L+wkf9JfJtvfDm97pR7Hw3YJItAQ/sV390HH+a/w90s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ObpcMAAADbAAAADwAAAAAAAAAAAAAAAACYAgAAZHJzL2Rv&#10;d25yZXYueG1sUEsFBgAAAAAEAAQA9QAAAIgDAAAAAA==&#10;" path="m,285r4458,l4458,,,,,285xe" stroked="f">
                        <v:path arrowok="t" o:connecttype="custom" o:connectlocs="0,3575;4458,3575;4458,3290;0,3290;0,3575" o:connectangles="0,0,0,0,0"/>
                      </v:shape>
                      <v:group id="Group 17" o:spid="_x0000_s1033" style="position:absolute;left:9188;top:803;width:6860;height:8804" coordorigin="9188,803" coordsize="6860,8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0" o:spid="_x0000_s1034" style="position:absolute;left:14547;top:3290;width:1501;height:285;visibility:visible;mso-wrap-style:square;v-text-anchor:top" coordsize="1501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hhcQA&#10;AADbAAAADwAAAGRycy9kb3ducmV2LnhtbESPQWvCQBSE74L/YXlCb2ZjCkXSrFK0QkGKqKWlt0f2&#10;NQnNvg27axL/vVsoeBxm5humWI+mFT0531hWsEhSEMSl1Q1XCj7Ou/kShA/IGlvLpOBKHtar6aTA&#10;XNuBj9SfQiUihH2OCuoQulxKX9Zk0Ce2I47ej3UGQ5SuktrhEOGmlVmaPkmDDceFGjva1FT+ni5G&#10;gdx9ZfZzP2yx/94P4Xrgy+v7o1IPs/HlGUSgMdzD/+03rSBbwN+X+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QoYXEAAAA2wAAAA8AAAAAAAAAAAAAAAAAmAIAAGRycy9k&#10;b3ducmV2LnhtbFBLBQYAAAAABAAEAPUAAACJAwAAAAA=&#10;" path="m,285r1501,l1501,,,,,285xe" stroked="f">
                          <v:path arrowok="t" o:connecttype="custom" o:connectlocs="0,3575;1501,3575;1501,3290;0,3290;0,3575" o:connectangles="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9" o:spid="_x0000_s1035" type="#_x0000_t75" style="position:absolute;left:9188;top:803;width:931;height:1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R30bCAAAA2wAAAA8AAABkcnMvZG93bnJldi54bWxEj81qwzAQhO+BvoPYQm+JHB+axI1iUkPb&#10;kFvs9r5YG9vUWhlJje23rwqFHIf5+Zh9Pple3Mj5zrKC9SoBQVxb3XGj4LN6W25B+ICssbdMCmby&#10;kB8eFnvMtB35QrcyNCKOsM9QQRvCkEnp65YM+pUdiKN3tc5giNI1Ujsc47jpZZokz9Jgx5HQ4kBF&#10;S/V3+WMi97Vw+qMaHc1yc35Prl9zuuuVenqcji8gAk3hHv5vn7SCNIW/L/EHyMM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0d9GwgAAANsAAAAPAAAAAAAAAAAAAAAAAJ8C&#10;AABkcnMvZG93bnJldi54bWxQSwUGAAAAAAQABAD3AAAAjgMAAAAA&#10;">
                          <v:imagedata r:id="rId8" o:title=""/>
                        </v:shape>
                        <v:shape id="Picture 18" o:spid="_x0000_s1036" type="#_x0000_t75" style="position:absolute;left:13629;top:9307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8mnLBAAAA2wAAAA8AAABkcnMvZG93bnJldi54bWxEj0GLwjAUhO+C/yE8wZumVhCpRlFB0PW0&#10;6sXbo3m2xealJlHrv98Iwh6HmfmGmS9bU4snOV9ZVjAaJiCIc6srLhScT9vBFIQPyBpry6TgTR6W&#10;i25njpm2L/6l5zEUIkLYZ6igDKHJpPR5SQb90DbE0btaZzBE6QqpHb4i3NQyTZKJNFhxXCixoU1J&#10;+e34MAr2u01ya5yuV3hI7+epv2zXPxel+r12NQMRqA3/4W97pxWkY/h8iT9AL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Y8mnLBAAAA2wAAAA8AAAAAAAAAAAAAAAAAnwIA&#10;AGRycy9kb3ducmV2LnhtbFBLBQYAAAAABAAEAPcAAACNAwAAAAA=&#10;">
                          <v:imagedata r:id="rId9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282086">
        <w:rPr>
          <w:rFonts w:asciiTheme="minorHAnsi" w:hAnsi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F39EDD9" wp14:editId="6C66A97F">
                <wp:simplePos x="0" y="0"/>
                <wp:positionH relativeFrom="page">
                  <wp:posOffset>339436</wp:posOffset>
                </wp:positionH>
                <wp:positionV relativeFrom="page">
                  <wp:posOffset>325582</wp:posOffset>
                </wp:positionV>
                <wp:extent cx="4736465" cy="6576695"/>
                <wp:effectExtent l="0" t="0" r="698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6465" cy="6576695"/>
                          <a:chOff x="662" y="633"/>
                          <a:chExt cx="7339" cy="1023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84" y="656"/>
                            <a:ext cx="7294" cy="10194"/>
                            <a:chOff x="684" y="656"/>
                            <a:chExt cx="7294" cy="10194"/>
                          </a:xfrm>
                        </wpg:grpSpPr>
                        <wps:wsp>
                          <wps:cNvPr id="3" name="Freeform 12"/>
                          <wps:cNvSpPr>
                            <a:spLocks/>
                          </wps:cNvSpPr>
                          <wps:spPr bwMode="auto">
                            <a:xfrm>
                              <a:off x="684" y="656"/>
                              <a:ext cx="7294" cy="10194"/>
                            </a:xfrm>
                            <a:custGeom>
                              <a:avLst/>
                              <a:gdLst>
                                <a:gd name="T0" fmla="+- 0 684 684"/>
                                <a:gd name="T1" fmla="*/ T0 w 7294"/>
                                <a:gd name="T2" fmla="+- 0 1000 656"/>
                                <a:gd name="T3" fmla="*/ 1000 h 10194"/>
                                <a:gd name="T4" fmla="+- 0 686 684"/>
                                <a:gd name="T5" fmla="*/ T4 w 7294"/>
                                <a:gd name="T6" fmla="+- 0 965 656"/>
                                <a:gd name="T7" fmla="*/ 965 h 10194"/>
                                <a:gd name="T8" fmla="+- 0 693 684"/>
                                <a:gd name="T9" fmla="*/ T8 w 7294"/>
                                <a:gd name="T10" fmla="+- 0 931 656"/>
                                <a:gd name="T11" fmla="*/ 931 h 10194"/>
                                <a:gd name="T12" fmla="+- 0 702 684"/>
                                <a:gd name="T13" fmla="*/ T12 w 7294"/>
                                <a:gd name="T14" fmla="+- 0 897 656"/>
                                <a:gd name="T15" fmla="*/ 897 h 10194"/>
                                <a:gd name="T16" fmla="+- 0 716 684"/>
                                <a:gd name="T17" fmla="*/ T16 w 7294"/>
                                <a:gd name="T18" fmla="+- 0 865 656"/>
                                <a:gd name="T19" fmla="*/ 865 h 10194"/>
                                <a:gd name="T20" fmla="+- 0 732 684"/>
                                <a:gd name="T21" fmla="*/ T20 w 7294"/>
                                <a:gd name="T22" fmla="+- 0 834 656"/>
                                <a:gd name="T23" fmla="*/ 834 h 10194"/>
                                <a:gd name="T24" fmla="+- 0 750 684"/>
                                <a:gd name="T25" fmla="*/ T24 w 7294"/>
                                <a:gd name="T26" fmla="+- 0 804 656"/>
                                <a:gd name="T27" fmla="*/ 804 h 10194"/>
                                <a:gd name="T28" fmla="+- 0 773 684"/>
                                <a:gd name="T29" fmla="*/ T28 w 7294"/>
                                <a:gd name="T30" fmla="+- 0 777 656"/>
                                <a:gd name="T31" fmla="*/ 777 h 10194"/>
                                <a:gd name="T32" fmla="+- 0 797 684"/>
                                <a:gd name="T33" fmla="*/ T32 w 7294"/>
                                <a:gd name="T34" fmla="+- 0 752 656"/>
                                <a:gd name="T35" fmla="*/ 752 h 10194"/>
                                <a:gd name="T36" fmla="+- 0 824 684"/>
                                <a:gd name="T37" fmla="*/ T36 w 7294"/>
                                <a:gd name="T38" fmla="+- 0 729 656"/>
                                <a:gd name="T39" fmla="*/ 729 h 10194"/>
                                <a:gd name="T40" fmla="+- 0 853 684"/>
                                <a:gd name="T41" fmla="*/ T40 w 7294"/>
                                <a:gd name="T42" fmla="+- 0 709 656"/>
                                <a:gd name="T43" fmla="*/ 709 h 10194"/>
                                <a:gd name="T44" fmla="+- 0 884 684"/>
                                <a:gd name="T45" fmla="*/ T44 w 7294"/>
                                <a:gd name="T46" fmla="+- 0 692 656"/>
                                <a:gd name="T47" fmla="*/ 692 h 10194"/>
                                <a:gd name="T48" fmla="+- 0 916 684"/>
                                <a:gd name="T49" fmla="*/ T48 w 7294"/>
                                <a:gd name="T50" fmla="+- 0 678 656"/>
                                <a:gd name="T51" fmla="*/ 678 h 10194"/>
                                <a:gd name="T52" fmla="+- 0 950 684"/>
                                <a:gd name="T53" fmla="*/ T52 w 7294"/>
                                <a:gd name="T54" fmla="+- 0 667 656"/>
                                <a:gd name="T55" fmla="*/ 667 h 10194"/>
                                <a:gd name="T56" fmla="+- 0 985 684"/>
                                <a:gd name="T57" fmla="*/ T56 w 7294"/>
                                <a:gd name="T58" fmla="+- 0 660 656"/>
                                <a:gd name="T59" fmla="*/ 660 h 10194"/>
                                <a:gd name="T60" fmla="+- 0 1019 684"/>
                                <a:gd name="T61" fmla="*/ T60 w 7294"/>
                                <a:gd name="T62" fmla="+- 0 656 656"/>
                                <a:gd name="T63" fmla="*/ 656 h 10194"/>
                                <a:gd name="T64" fmla="+- 0 7665 684"/>
                                <a:gd name="T65" fmla="*/ T64 w 7294"/>
                                <a:gd name="T66" fmla="+- 0 658 656"/>
                                <a:gd name="T67" fmla="*/ 658 h 10194"/>
                                <a:gd name="T68" fmla="+- 0 7701 684"/>
                                <a:gd name="T69" fmla="*/ T68 w 7294"/>
                                <a:gd name="T70" fmla="+- 0 665 656"/>
                                <a:gd name="T71" fmla="*/ 665 h 10194"/>
                                <a:gd name="T72" fmla="+- 0 7734 684"/>
                                <a:gd name="T73" fmla="*/ T72 w 7294"/>
                                <a:gd name="T74" fmla="+- 0 674 656"/>
                                <a:gd name="T75" fmla="*/ 674 h 10194"/>
                                <a:gd name="T76" fmla="+- 0 7767 684"/>
                                <a:gd name="T77" fmla="*/ T76 w 7294"/>
                                <a:gd name="T78" fmla="+- 0 687 656"/>
                                <a:gd name="T79" fmla="*/ 687 h 10194"/>
                                <a:gd name="T80" fmla="+- 0 7799 684"/>
                                <a:gd name="T81" fmla="*/ T80 w 7294"/>
                                <a:gd name="T82" fmla="+- 0 703 656"/>
                                <a:gd name="T83" fmla="*/ 703 h 10194"/>
                                <a:gd name="T84" fmla="+- 0 7828 684"/>
                                <a:gd name="T85" fmla="*/ T84 w 7294"/>
                                <a:gd name="T86" fmla="+- 0 722 656"/>
                                <a:gd name="T87" fmla="*/ 722 h 10194"/>
                                <a:gd name="T88" fmla="+- 0 7856 684"/>
                                <a:gd name="T89" fmla="*/ T88 w 7294"/>
                                <a:gd name="T90" fmla="+- 0 744 656"/>
                                <a:gd name="T91" fmla="*/ 744 h 10194"/>
                                <a:gd name="T92" fmla="+- 0 7881 684"/>
                                <a:gd name="T93" fmla="*/ T92 w 7294"/>
                                <a:gd name="T94" fmla="+- 0 768 656"/>
                                <a:gd name="T95" fmla="*/ 768 h 10194"/>
                                <a:gd name="T96" fmla="+- 0 7904 684"/>
                                <a:gd name="T97" fmla="*/ T96 w 7294"/>
                                <a:gd name="T98" fmla="+- 0 794 656"/>
                                <a:gd name="T99" fmla="*/ 794 h 10194"/>
                                <a:gd name="T100" fmla="+- 0 7924 684"/>
                                <a:gd name="T101" fmla="*/ T100 w 7294"/>
                                <a:gd name="T102" fmla="+- 0 824 656"/>
                                <a:gd name="T103" fmla="*/ 824 h 10194"/>
                                <a:gd name="T104" fmla="+- 0 7941 684"/>
                                <a:gd name="T105" fmla="*/ T104 w 7294"/>
                                <a:gd name="T106" fmla="+- 0 854 656"/>
                                <a:gd name="T107" fmla="*/ 854 h 10194"/>
                                <a:gd name="T108" fmla="+- 0 7956 684"/>
                                <a:gd name="T109" fmla="*/ T108 w 7294"/>
                                <a:gd name="T110" fmla="+- 0 886 656"/>
                                <a:gd name="T111" fmla="*/ 886 h 10194"/>
                                <a:gd name="T112" fmla="+- 0 7966 684"/>
                                <a:gd name="T113" fmla="*/ T112 w 7294"/>
                                <a:gd name="T114" fmla="+- 0 919 656"/>
                                <a:gd name="T115" fmla="*/ 919 h 10194"/>
                                <a:gd name="T116" fmla="+- 0 7974 684"/>
                                <a:gd name="T117" fmla="*/ T116 w 7294"/>
                                <a:gd name="T118" fmla="+- 0 954 656"/>
                                <a:gd name="T119" fmla="*/ 954 h 10194"/>
                                <a:gd name="T120" fmla="+- 0 7978 684"/>
                                <a:gd name="T121" fmla="*/ T120 w 7294"/>
                                <a:gd name="T122" fmla="+- 0 988 656"/>
                                <a:gd name="T123" fmla="*/ 988 h 10194"/>
                                <a:gd name="T124" fmla="+- 0 7975 684"/>
                                <a:gd name="T125" fmla="*/ T124 w 7294"/>
                                <a:gd name="T126" fmla="+- 0 10540 656"/>
                                <a:gd name="T127" fmla="*/ 10540 h 10194"/>
                                <a:gd name="T128" fmla="+- 0 7969 684"/>
                                <a:gd name="T129" fmla="*/ T128 w 7294"/>
                                <a:gd name="T130" fmla="+- 0 10574 656"/>
                                <a:gd name="T131" fmla="*/ 10574 h 10194"/>
                                <a:gd name="T132" fmla="+- 0 7960 684"/>
                                <a:gd name="T133" fmla="*/ T132 w 7294"/>
                                <a:gd name="T134" fmla="+- 0 10609 656"/>
                                <a:gd name="T135" fmla="*/ 10609 h 10194"/>
                                <a:gd name="T136" fmla="+- 0 7946 684"/>
                                <a:gd name="T137" fmla="*/ T136 w 7294"/>
                                <a:gd name="T138" fmla="+- 0 10641 656"/>
                                <a:gd name="T139" fmla="*/ 10641 h 10194"/>
                                <a:gd name="T140" fmla="+- 0 7930 684"/>
                                <a:gd name="T141" fmla="*/ T140 w 7294"/>
                                <a:gd name="T142" fmla="+- 0 10672 656"/>
                                <a:gd name="T143" fmla="*/ 10672 h 10194"/>
                                <a:gd name="T144" fmla="+- 0 7911 684"/>
                                <a:gd name="T145" fmla="*/ T144 w 7294"/>
                                <a:gd name="T146" fmla="+- 0 10702 656"/>
                                <a:gd name="T147" fmla="*/ 10702 h 10194"/>
                                <a:gd name="T148" fmla="+- 0 7889 684"/>
                                <a:gd name="T149" fmla="*/ T148 w 7294"/>
                                <a:gd name="T150" fmla="+- 0 10729 656"/>
                                <a:gd name="T151" fmla="*/ 10729 h 10194"/>
                                <a:gd name="T152" fmla="+- 0 7865 684"/>
                                <a:gd name="T153" fmla="*/ T152 w 7294"/>
                                <a:gd name="T154" fmla="+- 0 10754 656"/>
                                <a:gd name="T155" fmla="*/ 10754 h 10194"/>
                                <a:gd name="T156" fmla="+- 0 7837 684"/>
                                <a:gd name="T157" fmla="*/ T156 w 7294"/>
                                <a:gd name="T158" fmla="+- 0 10776 656"/>
                                <a:gd name="T159" fmla="*/ 10776 h 10194"/>
                                <a:gd name="T160" fmla="+- 0 7809 684"/>
                                <a:gd name="T161" fmla="*/ T160 w 7294"/>
                                <a:gd name="T162" fmla="+- 0 10797 656"/>
                                <a:gd name="T163" fmla="*/ 10797 h 10194"/>
                                <a:gd name="T164" fmla="+- 0 7778 684"/>
                                <a:gd name="T165" fmla="*/ T164 w 7294"/>
                                <a:gd name="T166" fmla="+- 0 10814 656"/>
                                <a:gd name="T167" fmla="*/ 10814 h 10194"/>
                                <a:gd name="T168" fmla="+- 0 7746 684"/>
                                <a:gd name="T169" fmla="*/ T168 w 7294"/>
                                <a:gd name="T170" fmla="+- 0 10828 656"/>
                                <a:gd name="T171" fmla="*/ 10828 h 10194"/>
                                <a:gd name="T172" fmla="+- 0 7712 684"/>
                                <a:gd name="T173" fmla="*/ T172 w 7294"/>
                                <a:gd name="T174" fmla="+- 0 10838 656"/>
                                <a:gd name="T175" fmla="*/ 10838 h 10194"/>
                                <a:gd name="T176" fmla="+- 0 7677 684"/>
                                <a:gd name="T177" fmla="*/ T176 w 7294"/>
                                <a:gd name="T178" fmla="+- 0 10846 656"/>
                                <a:gd name="T179" fmla="*/ 10846 h 10194"/>
                                <a:gd name="T180" fmla="+- 0 7643 684"/>
                                <a:gd name="T181" fmla="*/ T180 w 7294"/>
                                <a:gd name="T182" fmla="+- 0 10849 656"/>
                                <a:gd name="T183" fmla="*/ 10849 h 10194"/>
                                <a:gd name="T184" fmla="+- 0 1043 684"/>
                                <a:gd name="T185" fmla="*/ T184 w 7294"/>
                                <a:gd name="T186" fmla="+- 0 10850 656"/>
                                <a:gd name="T187" fmla="*/ 10850 h 10194"/>
                                <a:gd name="T188" fmla="+- 0 1008 684"/>
                                <a:gd name="T189" fmla="*/ T188 w 7294"/>
                                <a:gd name="T190" fmla="+- 0 10848 656"/>
                                <a:gd name="T191" fmla="*/ 10848 h 10194"/>
                                <a:gd name="T192" fmla="+- 0 973 684"/>
                                <a:gd name="T193" fmla="*/ T192 w 7294"/>
                                <a:gd name="T194" fmla="+- 0 10843 656"/>
                                <a:gd name="T195" fmla="*/ 10843 h 10194"/>
                                <a:gd name="T196" fmla="+- 0 939 684"/>
                                <a:gd name="T197" fmla="*/ T196 w 7294"/>
                                <a:gd name="T198" fmla="+- 0 10835 656"/>
                                <a:gd name="T199" fmla="*/ 10835 h 10194"/>
                                <a:gd name="T200" fmla="+- 0 905 684"/>
                                <a:gd name="T201" fmla="*/ T200 w 7294"/>
                                <a:gd name="T202" fmla="+- 0 10823 656"/>
                                <a:gd name="T203" fmla="*/ 10823 h 10194"/>
                                <a:gd name="T204" fmla="+- 0 874 684"/>
                                <a:gd name="T205" fmla="*/ T204 w 7294"/>
                                <a:gd name="T206" fmla="+- 0 10808 656"/>
                                <a:gd name="T207" fmla="*/ 10808 h 10194"/>
                                <a:gd name="T208" fmla="+- 0 843 684"/>
                                <a:gd name="T209" fmla="*/ T208 w 7294"/>
                                <a:gd name="T210" fmla="+- 0 10790 656"/>
                                <a:gd name="T211" fmla="*/ 10790 h 10194"/>
                                <a:gd name="T212" fmla="+- 0 815 684"/>
                                <a:gd name="T213" fmla="*/ T212 w 7294"/>
                                <a:gd name="T214" fmla="+- 0 10769 656"/>
                                <a:gd name="T215" fmla="*/ 10769 h 10194"/>
                                <a:gd name="T216" fmla="+- 0 789 684"/>
                                <a:gd name="T217" fmla="*/ T216 w 7294"/>
                                <a:gd name="T218" fmla="+- 0 10746 656"/>
                                <a:gd name="T219" fmla="*/ 10746 h 10194"/>
                                <a:gd name="T220" fmla="+- 0 766 684"/>
                                <a:gd name="T221" fmla="*/ T220 w 7294"/>
                                <a:gd name="T222" fmla="+- 0 10720 656"/>
                                <a:gd name="T223" fmla="*/ 10720 h 10194"/>
                                <a:gd name="T224" fmla="+- 0 744 684"/>
                                <a:gd name="T225" fmla="*/ T224 w 7294"/>
                                <a:gd name="T226" fmla="+- 0 10692 656"/>
                                <a:gd name="T227" fmla="*/ 10692 h 10194"/>
                                <a:gd name="T228" fmla="+- 0 726 684"/>
                                <a:gd name="T229" fmla="*/ T228 w 7294"/>
                                <a:gd name="T230" fmla="+- 0 10662 656"/>
                                <a:gd name="T231" fmla="*/ 10662 h 10194"/>
                                <a:gd name="T232" fmla="+- 0 711 684"/>
                                <a:gd name="T233" fmla="*/ T232 w 7294"/>
                                <a:gd name="T234" fmla="+- 0 10630 656"/>
                                <a:gd name="T235" fmla="*/ 10630 h 10194"/>
                                <a:gd name="T236" fmla="+- 0 699 684"/>
                                <a:gd name="T237" fmla="*/ T236 w 7294"/>
                                <a:gd name="T238" fmla="+- 0 10598 656"/>
                                <a:gd name="T239" fmla="*/ 10598 h 10194"/>
                                <a:gd name="T240" fmla="+- 0 690 684"/>
                                <a:gd name="T241" fmla="*/ T240 w 7294"/>
                                <a:gd name="T242" fmla="+- 0 10563 656"/>
                                <a:gd name="T243" fmla="*/ 10563 h 10194"/>
                                <a:gd name="T244" fmla="+- 0 685 684"/>
                                <a:gd name="T245" fmla="*/ T244 w 7294"/>
                                <a:gd name="T246" fmla="+- 0 10529 656"/>
                                <a:gd name="T247" fmla="*/ 10529 h 10194"/>
                                <a:gd name="T248" fmla="+- 0 684 684"/>
                                <a:gd name="T249" fmla="*/ T248 w 7294"/>
                                <a:gd name="T250" fmla="+- 0 10494 656"/>
                                <a:gd name="T251" fmla="*/ 10494 h 101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7294" h="10194">
                                  <a:moveTo>
                                    <a:pt x="0" y="9838"/>
                                  </a:moveTo>
                                  <a:lnTo>
                                    <a:pt x="0" y="355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0" y="332"/>
                                  </a:lnTo>
                                  <a:lnTo>
                                    <a:pt x="1" y="321"/>
                                  </a:lnTo>
                                  <a:lnTo>
                                    <a:pt x="2" y="309"/>
                                  </a:lnTo>
                                  <a:lnTo>
                                    <a:pt x="4" y="298"/>
                                  </a:lnTo>
                                  <a:lnTo>
                                    <a:pt x="6" y="287"/>
                                  </a:lnTo>
                                  <a:lnTo>
                                    <a:pt x="9" y="275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5" y="252"/>
                                  </a:lnTo>
                                  <a:lnTo>
                                    <a:pt x="18" y="241"/>
                                  </a:lnTo>
                                  <a:lnTo>
                                    <a:pt x="22" y="230"/>
                                  </a:lnTo>
                                  <a:lnTo>
                                    <a:pt x="27" y="219"/>
                                  </a:lnTo>
                                  <a:lnTo>
                                    <a:pt x="32" y="209"/>
                                  </a:lnTo>
                                  <a:lnTo>
                                    <a:pt x="37" y="198"/>
                                  </a:lnTo>
                                  <a:lnTo>
                                    <a:pt x="42" y="188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54" y="168"/>
                                  </a:lnTo>
                                  <a:lnTo>
                                    <a:pt x="60" y="157"/>
                                  </a:lnTo>
                                  <a:lnTo>
                                    <a:pt x="66" y="148"/>
                                  </a:lnTo>
                                  <a:lnTo>
                                    <a:pt x="73" y="138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89" y="121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13" y="96"/>
                                  </a:lnTo>
                                  <a:lnTo>
                                    <a:pt x="122" y="88"/>
                                  </a:lnTo>
                                  <a:lnTo>
                                    <a:pt x="131" y="81"/>
                                  </a:lnTo>
                                  <a:lnTo>
                                    <a:pt x="140" y="73"/>
                                  </a:lnTo>
                                  <a:lnTo>
                                    <a:pt x="150" y="66"/>
                                  </a:lnTo>
                                  <a:lnTo>
                                    <a:pt x="159" y="60"/>
                                  </a:lnTo>
                                  <a:lnTo>
                                    <a:pt x="169" y="53"/>
                                  </a:lnTo>
                                  <a:lnTo>
                                    <a:pt x="179" y="47"/>
                                  </a:lnTo>
                                  <a:lnTo>
                                    <a:pt x="190" y="41"/>
                                  </a:lnTo>
                                  <a:lnTo>
                                    <a:pt x="200" y="36"/>
                                  </a:lnTo>
                                  <a:lnTo>
                                    <a:pt x="211" y="31"/>
                                  </a:lnTo>
                                  <a:lnTo>
                                    <a:pt x="221" y="26"/>
                                  </a:lnTo>
                                  <a:lnTo>
                                    <a:pt x="232" y="22"/>
                                  </a:lnTo>
                                  <a:lnTo>
                                    <a:pt x="244" y="18"/>
                                  </a:lnTo>
                                  <a:lnTo>
                                    <a:pt x="255" y="15"/>
                                  </a:lnTo>
                                  <a:lnTo>
                                    <a:pt x="266" y="11"/>
                                  </a:lnTo>
                                  <a:lnTo>
                                    <a:pt x="277" y="9"/>
                                  </a:lnTo>
                                  <a:lnTo>
                                    <a:pt x="289" y="6"/>
                                  </a:lnTo>
                                  <a:lnTo>
                                    <a:pt x="301" y="4"/>
                                  </a:lnTo>
                                  <a:lnTo>
                                    <a:pt x="312" y="2"/>
                                  </a:lnTo>
                                  <a:lnTo>
                                    <a:pt x="324" y="1"/>
                                  </a:lnTo>
                                  <a:lnTo>
                                    <a:pt x="335" y="0"/>
                                  </a:lnTo>
                                  <a:lnTo>
                                    <a:pt x="6959" y="0"/>
                                  </a:lnTo>
                                  <a:lnTo>
                                    <a:pt x="6970" y="1"/>
                                  </a:lnTo>
                                  <a:lnTo>
                                    <a:pt x="6981" y="2"/>
                                  </a:lnTo>
                                  <a:lnTo>
                                    <a:pt x="6993" y="4"/>
                                  </a:lnTo>
                                  <a:lnTo>
                                    <a:pt x="7005" y="6"/>
                                  </a:lnTo>
                                  <a:lnTo>
                                    <a:pt x="7017" y="9"/>
                                  </a:lnTo>
                                  <a:lnTo>
                                    <a:pt x="7028" y="11"/>
                                  </a:lnTo>
                                  <a:lnTo>
                                    <a:pt x="7039" y="15"/>
                                  </a:lnTo>
                                  <a:lnTo>
                                    <a:pt x="7050" y="18"/>
                                  </a:lnTo>
                                  <a:lnTo>
                                    <a:pt x="7062" y="22"/>
                                  </a:lnTo>
                                  <a:lnTo>
                                    <a:pt x="7072" y="26"/>
                                  </a:lnTo>
                                  <a:lnTo>
                                    <a:pt x="7083" y="31"/>
                                  </a:lnTo>
                                  <a:lnTo>
                                    <a:pt x="7094" y="36"/>
                                  </a:lnTo>
                                  <a:lnTo>
                                    <a:pt x="7104" y="41"/>
                                  </a:lnTo>
                                  <a:lnTo>
                                    <a:pt x="7115" y="47"/>
                                  </a:lnTo>
                                  <a:lnTo>
                                    <a:pt x="7125" y="53"/>
                                  </a:lnTo>
                                  <a:lnTo>
                                    <a:pt x="7134" y="60"/>
                                  </a:lnTo>
                                  <a:lnTo>
                                    <a:pt x="7144" y="66"/>
                                  </a:lnTo>
                                  <a:lnTo>
                                    <a:pt x="7153" y="73"/>
                                  </a:lnTo>
                                  <a:lnTo>
                                    <a:pt x="7163" y="81"/>
                                  </a:lnTo>
                                  <a:lnTo>
                                    <a:pt x="7172" y="88"/>
                                  </a:lnTo>
                                  <a:lnTo>
                                    <a:pt x="7181" y="96"/>
                                  </a:lnTo>
                                  <a:lnTo>
                                    <a:pt x="7189" y="104"/>
                                  </a:lnTo>
                                  <a:lnTo>
                                    <a:pt x="7197" y="112"/>
                                  </a:lnTo>
                                  <a:lnTo>
                                    <a:pt x="7205" y="121"/>
                                  </a:lnTo>
                                  <a:lnTo>
                                    <a:pt x="7212" y="130"/>
                                  </a:lnTo>
                                  <a:lnTo>
                                    <a:pt x="7220" y="138"/>
                                  </a:lnTo>
                                  <a:lnTo>
                                    <a:pt x="7227" y="148"/>
                                  </a:lnTo>
                                  <a:lnTo>
                                    <a:pt x="7234" y="157"/>
                                  </a:lnTo>
                                  <a:lnTo>
                                    <a:pt x="7240" y="168"/>
                                  </a:lnTo>
                                  <a:lnTo>
                                    <a:pt x="7246" y="178"/>
                                  </a:lnTo>
                                  <a:lnTo>
                                    <a:pt x="7252" y="188"/>
                                  </a:lnTo>
                                  <a:lnTo>
                                    <a:pt x="7257" y="198"/>
                                  </a:lnTo>
                                  <a:lnTo>
                                    <a:pt x="7262" y="209"/>
                                  </a:lnTo>
                                  <a:lnTo>
                                    <a:pt x="7266" y="219"/>
                                  </a:lnTo>
                                  <a:lnTo>
                                    <a:pt x="7272" y="230"/>
                                  </a:lnTo>
                                  <a:lnTo>
                                    <a:pt x="7276" y="241"/>
                                  </a:lnTo>
                                  <a:lnTo>
                                    <a:pt x="7279" y="252"/>
                                  </a:lnTo>
                                  <a:lnTo>
                                    <a:pt x="7282" y="263"/>
                                  </a:lnTo>
                                  <a:lnTo>
                                    <a:pt x="7285" y="275"/>
                                  </a:lnTo>
                                  <a:lnTo>
                                    <a:pt x="7287" y="287"/>
                                  </a:lnTo>
                                  <a:lnTo>
                                    <a:pt x="7290" y="298"/>
                                  </a:lnTo>
                                  <a:lnTo>
                                    <a:pt x="7291" y="309"/>
                                  </a:lnTo>
                                  <a:lnTo>
                                    <a:pt x="7292" y="321"/>
                                  </a:lnTo>
                                  <a:lnTo>
                                    <a:pt x="7294" y="332"/>
                                  </a:lnTo>
                                  <a:lnTo>
                                    <a:pt x="7294" y="9861"/>
                                  </a:lnTo>
                                  <a:lnTo>
                                    <a:pt x="7292" y="9873"/>
                                  </a:lnTo>
                                  <a:lnTo>
                                    <a:pt x="7291" y="9884"/>
                                  </a:lnTo>
                                  <a:lnTo>
                                    <a:pt x="7290" y="9896"/>
                                  </a:lnTo>
                                  <a:lnTo>
                                    <a:pt x="7287" y="9907"/>
                                  </a:lnTo>
                                  <a:lnTo>
                                    <a:pt x="7285" y="9918"/>
                                  </a:lnTo>
                                  <a:lnTo>
                                    <a:pt x="7282" y="9931"/>
                                  </a:lnTo>
                                  <a:lnTo>
                                    <a:pt x="7279" y="9942"/>
                                  </a:lnTo>
                                  <a:lnTo>
                                    <a:pt x="7276" y="9953"/>
                                  </a:lnTo>
                                  <a:lnTo>
                                    <a:pt x="7272" y="9964"/>
                                  </a:lnTo>
                                  <a:lnTo>
                                    <a:pt x="7266" y="9974"/>
                                  </a:lnTo>
                                  <a:lnTo>
                                    <a:pt x="7262" y="9985"/>
                                  </a:lnTo>
                                  <a:lnTo>
                                    <a:pt x="7257" y="9995"/>
                                  </a:lnTo>
                                  <a:lnTo>
                                    <a:pt x="7252" y="10006"/>
                                  </a:lnTo>
                                  <a:lnTo>
                                    <a:pt x="7246" y="10016"/>
                                  </a:lnTo>
                                  <a:lnTo>
                                    <a:pt x="7240" y="10026"/>
                                  </a:lnTo>
                                  <a:lnTo>
                                    <a:pt x="7234" y="10036"/>
                                  </a:lnTo>
                                  <a:lnTo>
                                    <a:pt x="7227" y="10046"/>
                                  </a:lnTo>
                                  <a:lnTo>
                                    <a:pt x="7220" y="10055"/>
                                  </a:lnTo>
                                  <a:lnTo>
                                    <a:pt x="7212" y="10064"/>
                                  </a:lnTo>
                                  <a:lnTo>
                                    <a:pt x="7205" y="10073"/>
                                  </a:lnTo>
                                  <a:lnTo>
                                    <a:pt x="7197" y="10082"/>
                                  </a:lnTo>
                                  <a:lnTo>
                                    <a:pt x="7189" y="10090"/>
                                  </a:lnTo>
                                  <a:lnTo>
                                    <a:pt x="7181" y="10098"/>
                                  </a:lnTo>
                                  <a:lnTo>
                                    <a:pt x="7172" y="10106"/>
                                  </a:lnTo>
                                  <a:lnTo>
                                    <a:pt x="7163" y="10113"/>
                                  </a:lnTo>
                                  <a:lnTo>
                                    <a:pt x="7153" y="10120"/>
                                  </a:lnTo>
                                  <a:lnTo>
                                    <a:pt x="7144" y="10127"/>
                                  </a:lnTo>
                                  <a:lnTo>
                                    <a:pt x="7134" y="10134"/>
                                  </a:lnTo>
                                  <a:lnTo>
                                    <a:pt x="7125" y="10141"/>
                                  </a:lnTo>
                                  <a:lnTo>
                                    <a:pt x="7115" y="10147"/>
                                  </a:lnTo>
                                  <a:lnTo>
                                    <a:pt x="7104" y="10152"/>
                                  </a:lnTo>
                                  <a:lnTo>
                                    <a:pt x="7094" y="10158"/>
                                  </a:lnTo>
                                  <a:lnTo>
                                    <a:pt x="7083" y="10163"/>
                                  </a:lnTo>
                                  <a:lnTo>
                                    <a:pt x="7072" y="10167"/>
                                  </a:lnTo>
                                  <a:lnTo>
                                    <a:pt x="7062" y="10172"/>
                                  </a:lnTo>
                                  <a:lnTo>
                                    <a:pt x="7050" y="10175"/>
                                  </a:lnTo>
                                  <a:lnTo>
                                    <a:pt x="7039" y="10179"/>
                                  </a:lnTo>
                                  <a:lnTo>
                                    <a:pt x="7028" y="10182"/>
                                  </a:lnTo>
                                  <a:lnTo>
                                    <a:pt x="7017" y="10185"/>
                                  </a:lnTo>
                                  <a:lnTo>
                                    <a:pt x="7005" y="10187"/>
                                  </a:lnTo>
                                  <a:lnTo>
                                    <a:pt x="6993" y="10190"/>
                                  </a:lnTo>
                                  <a:lnTo>
                                    <a:pt x="6981" y="10191"/>
                                  </a:lnTo>
                                  <a:lnTo>
                                    <a:pt x="6970" y="10192"/>
                                  </a:lnTo>
                                  <a:lnTo>
                                    <a:pt x="6959" y="10193"/>
                                  </a:lnTo>
                                  <a:lnTo>
                                    <a:pt x="6947" y="10194"/>
                                  </a:lnTo>
                                  <a:lnTo>
                                    <a:pt x="6934" y="10194"/>
                                  </a:lnTo>
                                  <a:lnTo>
                                    <a:pt x="359" y="10194"/>
                                  </a:lnTo>
                                  <a:lnTo>
                                    <a:pt x="347" y="10194"/>
                                  </a:lnTo>
                                  <a:lnTo>
                                    <a:pt x="335" y="10193"/>
                                  </a:lnTo>
                                  <a:lnTo>
                                    <a:pt x="324" y="10192"/>
                                  </a:lnTo>
                                  <a:lnTo>
                                    <a:pt x="312" y="10191"/>
                                  </a:lnTo>
                                  <a:lnTo>
                                    <a:pt x="301" y="10190"/>
                                  </a:lnTo>
                                  <a:lnTo>
                                    <a:pt x="289" y="10187"/>
                                  </a:lnTo>
                                  <a:lnTo>
                                    <a:pt x="277" y="10185"/>
                                  </a:lnTo>
                                  <a:lnTo>
                                    <a:pt x="266" y="10182"/>
                                  </a:lnTo>
                                  <a:lnTo>
                                    <a:pt x="255" y="10179"/>
                                  </a:lnTo>
                                  <a:lnTo>
                                    <a:pt x="244" y="10175"/>
                                  </a:lnTo>
                                  <a:lnTo>
                                    <a:pt x="232" y="10172"/>
                                  </a:lnTo>
                                  <a:lnTo>
                                    <a:pt x="221" y="10167"/>
                                  </a:lnTo>
                                  <a:lnTo>
                                    <a:pt x="211" y="10163"/>
                                  </a:lnTo>
                                  <a:lnTo>
                                    <a:pt x="200" y="10158"/>
                                  </a:lnTo>
                                  <a:lnTo>
                                    <a:pt x="190" y="10152"/>
                                  </a:lnTo>
                                  <a:lnTo>
                                    <a:pt x="179" y="10147"/>
                                  </a:lnTo>
                                  <a:lnTo>
                                    <a:pt x="169" y="10141"/>
                                  </a:lnTo>
                                  <a:lnTo>
                                    <a:pt x="159" y="10134"/>
                                  </a:lnTo>
                                  <a:lnTo>
                                    <a:pt x="150" y="10127"/>
                                  </a:lnTo>
                                  <a:lnTo>
                                    <a:pt x="140" y="10120"/>
                                  </a:lnTo>
                                  <a:lnTo>
                                    <a:pt x="131" y="10113"/>
                                  </a:lnTo>
                                  <a:lnTo>
                                    <a:pt x="122" y="10106"/>
                                  </a:lnTo>
                                  <a:lnTo>
                                    <a:pt x="113" y="10098"/>
                                  </a:lnTo>
                                  <a:lnTo>
                                    <a:pt x="105" y="10090"/>
                                  </a:lnTo>
                                  <a:lnTo>
                                    <a:pt x="97" y="10082"/>
                                  </a:lnTo>
                                  <a:lnTo>
                                    <a:pt x="89" y="10073"/>
                                  </a:lnTo>
                                  <a:lnTo>
                                    <a:pt x="82" y="10064"/>
                                  </a:lnTo>
                                  <a:lnTo>
                                    <a:pt x="73" y="10055"/>
                                  </a:lnTo>
                                  <a:lnTo>
                                    <a:pt x="66" y="10046"/>
                                  </a:lnTo>
                                  <a:lnTo>
                                    <a:pt x="60" y="10036"/>
                                  </a:lnTo>
                                  <a:lnTo>
                                    <a:pt x="54" y="10026"/>
                                  </a:lnTo>
                                  <a:lnTo>
                                    <a:pt x="48" y="10016"/>
                                  </a:lnTo>
                                  <a:lnTo>
                                    <a:pt x="42" y="10006"/>
                                  </a:lnTo>
                                  <a:lnTo>
                                    <a:pt x="37" y="9995"/>
                                  </a:lnTo>
                                  <a:lnTo>
                                    <a:pt x="32" y="9985"/>
                                  </a:lnTo>
                                  <a:lnTo>
                                    <a:pt x="27" y="9974"/>
                                  </a:lnTo>
                                  <a:lnTo>
                                    <a:pt x="22" y="9964"/>
                                  </a:lnTo>
                                  <a:lnTo>
                                    <a:pt x="18" y="9953"/>
                                  </a:lnTo>
                                  <a:lnTo>
                                    <a:pt x="15" y="9942"/>
                                  </a:lnTo>
                                  <a:lnTo>
                                    <a:pt x="11" y="9931"/>
                                  </a:lnTo>
                                  <a:lnTo>
                                    <a:pt x="9" y="9918"/>
                                  </a:lnTo>
                                  <a:lnTo>
                                    <a:pt x="6" y="9907"/>
                                  </a:lnTo>
                                  <a:lnTo>
                                    <a:pt x="4" y="9896"/>
                                  </a:lnTo>
                                  <a:lnTo>
                                    <a:pt x="2" y="9884"/>
                                  </a:lnTo>
                                  <a:lnTo>
                                    <a:pt x="1" y="9873"/>
                                  </a:lnTo>
                                  <a:lnTo>
                                    <a:pt x="0" y="9861"/>
                                  </a:lnTo>
                                  <a:lnTo>
                                    <a:pt x="0" y="9850"/>
                                  </a:lnTo>
                                  <a:lnTo>
                                    <a:pt x="0" y="98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841" y="771"/>
                              <a:ext cx="7085" cy="8886"/>
                              <a:chOff x="841" y="771"/>
                              <a:chExt cx="7085" cy="8886"/>
                            </a:xfrm>
                          </wpg:grpSpPr>
                          <wps:wsp>
                            <wps:cNvPr id="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41" y="3258"/>
                                <a:ext cx="1126" cy="285"/>
                              </a:xfrm>
                              <a:custGeom>
                                <a:avLst/>
                                <a:gdLst>
                                  <a:gd name="T0" fmla="+- 0 841 841"/>
                                  <a:gd name="T1" fmla="*/ T0 w 1126"/>
                                  <a:gd name="T2" fmla="+- 0 3543 3258"/>
                                  <a:gd name="T3" fmla="*/ 3543 h 285"/>
                                  <a:gd name="T4" fmla="+- 0 1967 841"/>
                                  <a:gd name="T5" fmla="*/ T4 w 1126"/>
                                  <a:gd name="T6" fmla="+- 0 3543 3258"/>
                                  <a:gd name="T7" fmla="*/ 3543 h 285"/>
                                  <a:gd name="T8" fmla="+- 0 1967 841"/>
                                  <a:gd name="T9" fmla="*/ T8 w 1126"/>
                                  <a:gd name="T10" fmla="+- 0 3258 3258"/>
                                  <a:gd name="T11" fmla="*/ 3258 h 285"/>
                                  <a:gd name="T12" fmla="+- 0 841 841"/>
                                  <a:gd name="T13" fmla="*/ T12 w 1126"/>
                                  <a:gd name="T14" fmla="+- 0 3258 3258"/>
                                  <a:gd name="T15" fmla="*/ 3258 h 285"/>
                                  <a:gd name="T16" fmla="+- 0 841 841"/>
                                  <a:gd name="T17" fmla="*/ T16 w 1126"/>
                                  <a:gd name="T18" fmla="+- 0 3543 3258"/>
                                  <a:gd name="T19" fmla="*/ 3543 h 2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26" h="285">
                                    <a:moveTo>
                                      <a:pt x="0" y="285"/>
                                    </a:moveTo>
                                    <a:lnTo>
                                      <a:pt x="1126" y="285"/>
                                    </a:lnTo>
                                    <a:lnTo>
                                      <a:pt x="112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66" y="771"/>
                                <a:ext cx="6860" cy="8886"/>
                                <a:chOff x="1066" y="771"/>
                                <a:chExt cx="6860" cy="8886"/>
                              </a:xfrm>
                            </wpg:grpSpPr>
                            <wps:wsp>
                              <wps:cNvPr id="7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67" y="3258"/>
                                  <a:ext cx="4458" cy="285"/>
                                </a:xfrm>
                                <a:custGeom>
                                  <a:avLst/>
                                  <a:gdLst>
                                    <a:gd name="T0" fmla="+- 0 1967 1967"/>
                                    <a:gd name="T1" fmla="*/ T0 w 4458"/>
                                    <a:gd name="T2" fmla="+- 0 3543 3258"/>
                                    <a:gd name="T3" fmla="*/ 3543 h 285"/>
                                    <a:gd name="T4" fmla="+- 0 6425 1967"/>
                                    <a:gd name="T5" fmla="*/ T4 w 4458"/>
                                    <a:gd name="T6" fmla="+- 0 3543 3258"/>
                                    <a:gd name="T7" fmla="*/ 3543 h 285"/>
                                    <a:gd name="T8" fmla="+- 0 6425 1967"/>
                                    <a:gd name="T9" fmla="*/ T8 w 4458"/>
                                    <a:gd name="T10" fmla="+- 0 3258 3258"/>
                                    <a:gd name="T11" fmla="*/ 3258 h 285"/>
                                    <a:gd name="T12" fmla="+- 0 1967 1967"/>
                                    <a:gd name="T13" fmla="*/ T12 w 4458"/>
                                    <a:gd name="T14" fmla="+- 0 3258 3258"/>
                                    <a:gd name="T15" fmla="*/ 3258 h 285"/>
                                    <a:gd name="T16" fmla="+- 0 1967 1967"/>
                                    <a:gd name="T17" fmla="*/ T16 w 4458"/>
                                    <a:gd name="T18" fmla="+- 0 3543 3258"/>
                                    <a:gd name="T19" fmla="*/ 3543 h 28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58" h="285">
                                      <a:moveTo>
                                        <a:pt x="0" y="285"/>
                                      </a:moveTo>
                                      <a:lnTo>
                                        <a:pt x="4458" y="285"/>
                                      </a:lnTo>
                                      <a:lnTo>
                                        <a:pt x="44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6" y="771"/>
                                  <a:ext cx="6860" cy="8886"/>
                                  <a:chOff x="1066" y="771"/>
                                  <a:chExt cx="6860" cy="888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25" y="3258"/>
                                    <a:ext cx="1501" cy="285"/>
                                  </a:xfrm>
                                  <a:custGeom>
                                    <a:avLst/>
                                    <a:gdLst>
                                      <a:gd name="T0" fmla="+- 0 6425 6425"/>
                                      <a:gd name="T1" fmla="*/ T0 w 1501"/>
                                      <a:gd name="T2" fmla="+- 0 3543 3258"/>
                                      <a:gd name="T3" fmla="*/ 3543 h 285"/>
                                      <a:gd name="T4" fmla="+- 0 7926 6425"/>
                                      <a:gd name="T5" fmla="*/ T4 w 1501"/>
                                      <a:gd name="T6" fmla="+- 0 3543 3258"/>
                                      <a:gd name="T7" fmla="*/ 3543 h 285"/>
                                      <a:gd name="T8" fmla="+- 0 7926 6425"/>
                                      <a:gd name="T9" fmla="*/ T8 w 1501"/>
                                      <a:gd name="T10" fmla="+- 0 3258 3258"/>
                                      <a:gd name="T11" fmla="*/ 3258 h 285"/>
                                      <a:gd name="T12" fmla="+- 0 6425 6425"/>
                                      <a:gd name="T13" fmla="*/ T12 w 1501"/>
                                      <a:gd name="T14" fmla="+- 0 3258 3258"/>
                                      <a:gd name="T15" fmla="*/ 3258 h 285"/>
                                      <a:gd name="T16" fmla="+- 0 6425 6425"/>
                                      <a:gd name="T17" fmla="*/ T16 w 1501"/>
                                      <a:gd name="T18" fmla="+- 0 3543 3258"/>
                                      <a:gd name="T19" fmla="*/ 3543 h 28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501" h="285">
                                        <a:moveTo>
                                          <a:pt x="0" y="285"/>
                                        </a:moveTo>
                                        <a:lnTo>
                                          <a:pt x="1501" y="285"/>
                                        </a:lnTo>
                                        <a:lnTo>
                                          <a:pt x="1501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066" y="771"/>
                                    <a:ext cx="931" cy="12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25" y="9357"/>
                                    <a:ext cx="3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6.75pt;margin-top:25.65pt;width:372.95pt;height:517.85pt;z-index:-251659776;mso-position-horizontal-relative:page;mso-position-vertical-relative:page" coordorigin="662,633" coordsize="7339,10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">
                <v:group id="Group 3" o:spid="_x0000_s1027" style="position:absolute;left:684;top:656;width:7294;height:10194" coordorigin="684,656" coordsize="7294,10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2" o:spid="_x0000_s1028" style="position:absolute;left:684;top:656;width:7294;height:10194;visibility:visible;mso-wrap-style:square;v-text-anchor:top" coordsize="7294,10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vMsUA&#10;AADaAAAADwAAAGRycy9kb3ducmV2LnhtbESPQWvCQBSE70L/w/IKvRTduNIi0VWsIGhBoVHB4yP7&#10;mqTNvg3Zrcb+erdQ8DjMzDfMdN7ZWpyp9ZVjDcNBAoI4d6biQsNhv+qPQfiAbLB2TBqu5GE+e+hN&#10;MTXuwh90zkIhIoR9ihrKEJpUSp+XZNEPXEMcvU/XWgxRtoU0LV4i3NZSJcmrtFhxXCixoWVJ+Xf2&#10;YzV06m3rvtRRvfwuhtXp8P5cqM1O66fHbjEBEagL9/B/e200jODvSr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C8yxQAAANoAAAAPAAAAAAAAAAAAAAAAAJgCAABkcnMv&#10;ZG93bnJldi54bWxQSwUGAAAAAAQABAD1AAAAigMAAAAA&#10;" path="m,9838l,355,,344,,332,1,321,2,309,4,298,6,287,9,275r2,-12l15,252r3,-11l22,230r5,-11l32,209r5,-11l42,188r6,-10l54,168r6,-11l66,148r7,-10l82,130r7,-9l97,112r8,-8l113,96r9,-8l131,81r9,-8l150,66r9,-6l169,53r10,-6l190,41r10,-5l211,31r10,-5l232,22r12,-4l255,15r11,-4l277,9,289,6,301,4,312,2,324,1,335,,6959,r11,1l6981,2r12,2l7005,6r12,3l7028,11r11,4l7050,18r12,4l7072,26r11,5l7094,36r10,5l7115,47r10,6l7134,60r10,6l7153,73r10,8l7172,88r9,8l7189,104r8,8l7205,121r7,9l7220,138r7,10l7234,157r6,11l7246,178r6,10l7257,198r5,11l7266,219r6,11l7276,241r3,11l7282,263r3,12l7287,287r3,11l7291,309r1,12l7294,332r,9529l7292,9873r-1,11l7290,9896r-3,11l7285,9918r-3,13l7279,9942r-3,11l7272,9964r-6,10l7262,9985r-5,10l7252,10006r-6,10l7240,10026r-6,10l7227,10046r-7,9l7212,10064r-7,9l7197,10082r-8,8l7181,10098r-9,8l7163,10113r-10,7l7144,10127r-10,7l7125,10141r-10,6l7104,10152r-10,6l7083,10163r-11,4l7062,10172r-12,3l7039,10179r-11,3l7017,10185r-12,2l6993,10190r-12,1l6970,10192r-11,1l6947,10194r-13,l359,10194r-12,l335,10193r-11,-1l312,10191r-11,-1l289,10187r-12,-2l266,10182r-11,-3l244,10175r-12,-3l221,10167r-10,-4l200,10158r-10,-6l179,10147r-10,-6l159,10134r-9,-7l140,10120r-9,-7l122,10106r-9,-8l105,10090r-8,-8l89,10073r-7,-9l73,10055r-7,-9l60,10036r-6,-10l48,10016r-6,-10l37,9995r-5,-10l27,9974r-5,-10l18,9953r-3,-11l11,9931,9,9918,6,9907,4,9896,2,9884,1,9873,,9861r,-11l,9838xe" filled="f" strokeweight=".79425mm">
                    <v:path arrowok="t" o:connecttype="custom" o:connectlocs="0,1000;2,965;9,931;18,897;32,865;48,834;66,804;89,777;113,752;140,729;169,709;200,692;232,678;266,667;301,660;335,656;6981,658;7017,665;7050,674;7083,687;7115,703;7144,722;7172,744;7197,768;7220,794;7240,824;7257,854;7272,886;7282,919;7290,954;7294,988;7291,10540;7285,10574;7276,10609;7262,10641;7246,10672;7227,10702;7205,10729;7181,10754;7153,10776;7125,10797;7094,10814;7062,10828;7028,10838;6993,10846;6959,10849;359,10850;324,10848;289,10843;255,10835;221,10823;190,10808;159,10790;131,10769;105,10746;82,10720;60,10692;42,10662;27,10630;15,10598;6,10563;1,10529;0,10494" o:connectangles="0,0,0,0,0,0,0,0,0,0,0,0,0,0,0,0,0,0,0,0,0,0,0,0,0,0,0,0,0,0,0,0,0,0,0,0,0,0,0,0,0,0,0,0,0,0,0,0,0,0,0,0,0,0,0,0,0,0,0,0,0,0,0"/>
                  </v:shape>
                  <v:group id="Group 4" o:spid="_x0000_s1029" style="position:absolute;left:841;top:771;width:7085;height:8886" coordorigin="841,771" coordsize="7085,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11" o:spid="_x0000_s1030" style="position:absolute;left:841;top:3258;width:1126;height:285;visibility:visible;mso-wrap-style:square;v-text-anchor:top" coordsize="1126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mGMEA&#10;AADaAAAADwAAAGRycy9kb3ducmV2LnhtbESPT4vCMBTE7wt+h/AEb2uq4iLVKCKICu6C/w7eHs2z&#10;KTYvpYm2fnuzsLDHYWZ+w8wWrS3Fk2pfOFYw6CcgiDOnC84VnE/rzwkIH5A1lo5JwYs8LOadjxmm&#10;2jV8oOcx5CJC2KeowIRQpVL6zJBF33cVcfRurrYYoqxzqWtsItyWcpgkX9JiwXHBYEUrQ9n9+LAK&#10;2ox+drR9bBr3bUaXxu33V/RK9brtcgoiUBv+w3/trVYwht8r8Qb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ZZhjBAAAA2gAAAA8AAAAAAAAAAAAAAAAAmAIAAGRycy9kb3du&#10;cmV2LnhtbFBLBQYAAAAABAAEAPUAAACGAwAAAAA=&#10;" path="m,285r1126,l1126,,,,,285xe" stroked="f">
                      <v:path arrowok="t" o:connecttype="custom" o:connectlocs="0,3543;1126,3543;1126,3258;0,3258;0,3543" o:connectangles="0,0,0,0,0"/>
                    </v:shape>
                    <v:group id="Group 5" o:spid="_x0000_s1031" style="position:absolute;left:1066;top:771;width:6860;height:8886" coordorigin="1066,771" coordsize="6860,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10" o:spid="_x0000_s1032" style="position:absolute;left:1967;top:3258;width:4458;height:285;visibility:visible;mso-wrap-style:square;v-text-anchor:top" coordsize="4458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KNsQA&#10;AADaAAAADwAAAGRycy9kb3ducmV2LnhtbESPQWvCQBSE74X+h+UVehHdVKRK6iqlISi0HoyC12f2&#10;NRuafRuyWxP/vVsQehxm5htmuR5sIy7U+dqxgpdJAoK4dLrmSsHxkI8XIHxA1tg4JgVX8rBePT4s&#10;MdWu5z1dilCJCGGfogITQptK6UtDFv3EtcTR+3adxRBlV0ndYR/htpHTJHmVFmuOCwZb+jBU/hS/&#10;VsFX1lSy352ndpTP9Mlkm+v2c6PU89Pw/gYi0BD+w/f2ViuYw9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FCjbEAAAA2gAAAA8AAAAAAAAAAAAAAAAAmAIAAGRycy9k&#10;b3ducmV2LnhtbFBLBQYAAAAABAAEAPUAAACJAwAAAAA=&#10;" path="m,285r4458,l4458,,,,,285xe" stroked="f">
                        <v:path arrowok="t" o:connecttype="custom" o:connectlocs="0,3543;4458,3543;4458,3258;0,3258;0,3543" o:connectangles="0,0,0,0,0"/>
                      </v:shape>
                      <v:group id="Group 6" o:spid="_x0000_s1033" style="position:absolute;left:1066;top:771;width:6860;height:8886" coordorigin="1066,771" coordsize="6860,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9" o:spid="_x0000_s1034" style="position:absolute;left:6425;top:3258;width:1501;height:285;visibility:visible;mso-wrap-style:square;v-text-anchor:top" coordsize="1501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QR8QA&#10;AADaAAAADwAAAGRycy9kb3ducmV2LnhtbESPzWrDMBCE74G8g9hAb4lcF0riWjalbaAQSsgPCb0t&#10;1tY2tVbGUmzn7atCIMdhZr5h0nw0jeipc7VlBY+LCARxYXXNpYLjYT1fgnAeWWNjmRRcyUGeTScp&#10;JtoOvKN+70sRIOwSVFB53yZSuqIig25hW+Lg/djOoA+yK6XucAhw08g4ip6lwZrDQoUtvVVU/O4v&#10;RoFcn2N72gzv2H9vBn/d8uXj60mph9n4+gLC0+jv4Vv7UytYwf+Vc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YUEfEAAAA2gAAAA8AAAAAAAAAAAAAAAAAmAIAAGRycy9k&#10;b3ducmV2LnhtbFBLBQYAAAAABAAEAPUAAACJAwAAAAA=&#10;" path="m,285r1501,l1501,,,,,285xe" stroked="f">
                          <v:path arrowok="t" o:connecttype="custom" o:connectlocs="0,3543;1501,3543;1501,3258;0,3258;0,3543" o:connectangles="0,0,0,0,0"/>
                        </v:shape>
                        <v:shape id="Picture 8" o:spid="_x0000_s1035" type="#_x0000_t75" style="position:absolute;left:1066;top:771;width:931;height:1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jLhfAAAAA2wAAAA8AAABkcnMvZG93bnJldi54bWxEj01vwjAMhu+T+A+RkbiNFA77KAQESAy0&#10;22Dcrca0FY1TJYG2/x4fJu1my+/H4+W6d416UIi1ZwOzaQaKuPC25tLA73n/+gEqJmSLjWcyMFCE&#10;9Wr0ssTc+o5/6HFKpZIQjjkaqFJqc61jUZHDOPUtsdyuPjhMsoZS24CdhLtGz7PsTTusWRoqbGlX&#10;UXE73Z30bnfBHs5doEG/f39l18sw/2yMmYz7zQJUoj79i//cRyv4Qi+/yAB6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iMuF8AAAADbAAAADwAAAAAAAAAAAAAAAACfAgAA&#10;ZHJzL2Rvd25yZXYueG1sUEsFBgAAAAAEAAQA9wAAAIwDAAAAAA==&#10;">
                          <v:imagedata r:id="rId8" o:title=""/>
                        </v:shape>
                        <v:shape id="Picture 7" o:spid="_x0000_s1036" type="#_x0000_t75" style="position:absolute;left:5325;top:9357;width:30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OayO9AAAA2wAAAA8AAABkcnMvZG93bnJldi54bWxET8kKwjAQvQv+QxjBm6Z6EKlGUUFwOblc&#10;vA3N2BabSU2i1r83guBtHm+d6bwxlXiS86VlBYN+AoI4s7rkXMH5tO6NQfiArLGyTAre5GE+a7em&#10;mGr74gM9jyEXMYR9igqKEOpUSp8VZND3bU0cuat1BkOELpfa4SuGm0oOk2QkDZYcGwqsaVVQdjs+&#10;jILtZpXcaqerBe6H9/PYX9bL3UWpbqdZTEAEasJf/HNvdJw/gO8v8QA5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l85rI70AAADbAAAADwAAAAAAAAAAAAAAAACfAgAAZHJz&#10;L2Rvd25yZXYueG1sUEsFBgAAAAAEAAQA9wAAAIkDAAAAAA==&#10;">
                          <v:imagedata r:id="rId9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proofErr w:type="spellStart"/>
      <w:r w:rsidRPr="00282086">
        <w:rPr>
          <w:rFonts w:asciiTheme="minorHAnsi" w:hAnsiTheme="minorHAnsi"/>
          <w:b/>
          <w:spacing w:val="-32"/>
        </w:rPr>
        <w:t>V</w:t>
      </w:r>
      <w:r w:rsidRPr="00282086">
        <w:rPr>
          <w:rFonts w:asciiTheme="minorHAnsi" w:hAnsiTheme="minorHAnsi"/>
          <w:b/>
        </w:rPr>
        <w:t>.E.</w:t>
      </w:r>
      <w:r w:rsidRPr="00282086">
        <w:rPr>
          <w:rFonts w:asciiTheme="minorHAnsi" w:hAnsiTheme="minorHAnsi"/>
          <w:b/>
          <w:spacing w:val="-18"/>
        </w:rPr>
        <w:t>T</w:t>
      </w:r>
      <w:r w:rsidRPr="00282086">
        <w:rPr>
          <w:rFonts w:asciiTheme="minorHAnsi" w:hAnsiTheme="minorHAnsi"/>
          <w:b/>
        </w:rPr>
        <w:t>.</w:t>
      </w:r>
      <w:r w:rsidRPr="00282086">
        <w:rPr>
          <w:rFonts w:asciiTheme="minorHAnsi" w:hAnsiTheme="minorHAnsi"/>
          <w:b/>
          <w:spacing w:val="-3"/>
        </w:rPr>
        <w:t>F</w:t>
      </w:r>
      <w:r w:rsidRPr="00282086">
        <w:rPr>
          <w:rFonts w:asciiTheme="minorHAnsi" w:hAnsiTheme="minorHAnsi"/>
          <w:b/>
        </w:rPr>
        <w:t>ir</w:t>
      </w:r>
      <w:r w:rsidRPr="00282086">
        <w:rPr>
          <w:rFonts w:asciiTheme="minorHAnsi" w:hAnsiTheme="minorHAnsi"/>
          <w:b/>
          <w:spacing w:val="2"/>
        </w:rPr>
        <w:t>s</w:t>
      </w:r>
      <w:r w:rsidRPr="00282086">
        <w:rPr>
          <w:rFonts w:asciiTheme="minorHAnsi" w:hAnsiTheme="minorHAnsi"/>
          <w:b/>
        </w:rPr>
        <w:t>t</w:t>
      </w:r>
      <w:proofErr w:type="spellEnd"/>
      <w:r w:rsidRPr="00282086">
        <w:rPr>
          <w:rFonts w:asciiTheme="minorHAnsi" w:hAnsiTheme="minorHAnsi"/>
          <w:b/>
        </w:rPr>
        <w:t xml:space="preserve"> G</w:t>
      </w:r>
      <w:r w:rsidRPr="00282086">
        <w:rPr>
          <w:rFonts w:asciiTheme="minorHAnsi" w:hAnsiTheme="minorHAnsi"/>
          <w:b/>
          <w:spacing w:val="-1"/>
        </w:rPr>
        <w:t>r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1"/>
        </w:rPr>
        <w:t>d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-1"/>
        </w:rPr>
        <w:t xml:space="preserve"> </w:t>
      </w:r>
      <w:r w:rsidRPr="00282086">
        <w:rPr>
          <w:rFonts w:asciiTheme="minorHAnsi" w:hAnsiTheme="minorHAnsi"/>
          <w:b/>
        </w:rPr>
        <w:t>Coll</w:t>
      </w:r>
      <w:r w:rsidRPr="00282086">
        <w:rPr>
          <w:rFonts w:asciiTheme="minorHAnsi" w:hAnsiTheme="minorHAnsi"/>
          <w:b/>
          <w:spacing w:val="2"/>
        </w:rPr>
        <w:t>e</w:t>
      </w:r>
      <w:r w:rsidRPr="00282086">
        <w:rPr>
          <w:rFonts w:asciiTheme="minorHAnsi" w:hAnsiTheme="minorHAnsi"/>
          <w:b/>
        </w:rPr>
        <w:t>ge</w:t>
      </w:r>
    </w:p>
    <w:p w:rsidR="00214730" w:rsidRPr="00282086" w:rsidRDefault="00AD4E71">
      <w:pPr>
        <w:spacing w:line="260" w:lineRule="exact"/>
        <w:ind w:left="2871"/>
        <w:rPr>
          <w:rFonts w:asciiTheme="minorHAnsi" w:hAnsiTheme="minorHAnsi"/>
        </w:rPr>
      </w:pPr>
      <w:proofErr w:type="spellStart"/>
      <w:r w:rsidRPr="00282086">
        <w:rPr>
          <w:rFonts w:asciiTheme="minorHAnsi" w:hAnsiTheme="minorHAnsi"/>
          <w:b/>
          <w:spacing w:val="-22"/>
        </w:rPr>
        <w:t>V</w:t>
      </w:r>
      <w:r w:rsidRPr="00282086">
        <w:rPr>
          <w:rFonts w:asciiTheme="minorHAnsi" w:hAnsiTheme="minorHAnsi"/>
          <w:b/>
        </w:rPr>
        <w:t>asavi</w:t>
      </w:r>
      <w:proofErr w:type="spellEnd"/>
      <w:r w:rsidRPr="00282086">
        <w:rPr>
          <w:rFonts w:asciiTheme="minorHAnsi" w:hAnsiTheme="minorHAnsi"/>
          <w:b/>
        </w:rPr>
        <w:t xml:space="preserve"> E</w:t>
      </w:r>
      <w:r w:rsidRPr="00282086">
        <w:rPr>
          <w:rFonts w:asciiTheme="minorHAnsi" w:hAnsiTheme="minorHAnsi"/>
          <w:b/>
          <w:spacing w:val="1"/>
        </w:rPr>
        <w:t>du</w:t>
      </w:r>
      <w:r w:rsidRPr="00282086">
        <w:rPr>
          <w:rFonts w:asciiTheme="minorHAnsi" w:hAnsiTheme="minorHAnsi"/>
          <w:b/>
          <w:spacing w:val="-1"/>
        </w:rPr>
        <w:t>c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-1"/>
        </w:rPr>
        <w:t>t</w:t>
      </w:r>
      <w:r w:rsidRPr="00282086">
        <w:rPr>
          <w:rFonts w:asciiTheme="minorHAnsi" w:hAnsiTheme="minorHAnsi"/>
          <w:b/>
        </w:rPr>
        <w:t>io</w:t>
      </w:r>
      <w:r w:rsidRPr="00282086">
        <w:rPr>
          <w:rFonts w:asciiTheme="minorHAnsi" w:hAnsiTheme="minorHAnsi"/>
          <w:b/>
          <w:spacing w:val="1"/>
        </w:rPr>
        <w:t>n</w:t>
      </w:r>
      <w:r w:rsidRPr="00282086">
        <w:rPr>
          <w:rFonts w:asciiTheme="minorHAnsi" w:hAnsiTheme="minorHAnsi"/>
          <w:b/>
        </w:rPr>
        <w:t>al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  <w:spacing w:val="-18"/>
        </w:rPr>
        <w:t>T</w:t>
      </w:r>
      <w:r w:rsidRPr="00282086">
        <w:rPr>
          <w:rFonts w:asciiTheme="minorHAnsi" w:hAnsiTheme="minorHAnsi"/>
          <w:b/>
          <w:spacing w:val="-1"/>
        </w:rPr>
        <w:t>ru</w:t>
      </w:r>
      <w:r w:rsidRPr="00282086">
        <w:rPr>
          <w:rFonts w:asciiTheme="minorHAnsi" w:hAnsiTheme="minorHAnsi"/>
          <w:b/>
        </w:rPr>
        <w:t>st</w:t>
      </w:r>
    </w:p>
    <w:p w:rsidR="00214730" w:rsidRPr="00282086" w:rsidRDefault="00AD4E71">
      <w:pPr>
        <w:spacing w:before="39"/>
        <w:ind w:left="1552" w:right="-35"/>
        <w:jc w:val="center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14t</w:t>
      </w:r>
      <w:r w:rsidRPr="00282086">
        <w:rPr>
          <w:rFonts w:asciiTheme="minorHAnsi" w:hAnsiTheme="minorHAnsi"/>
          <w:b/>
        </w:rPr>
        <w:t>h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  <w:spacing w:val="4"/>
        </w:rPr>
        <w:t>M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</w:rPr>
        <w:t>in,</w:t>
      </w:r>
      <w:r w:rsidRPr="00282086">
        <w:rPr>
          <w:rFonts w:asciiTheme="minorHAnsi" w:hAnsiTheme="minorHAnsi"/>
          <w:b/>
          <w:spacing w:val="-7"/>
        </w:rPr>
        <w:t xml:space="preserve"> </w:t>
      </w:r>
      <w:r w:rsidRPr="00282086">
        <w:rPr>
          <w:rFonts w:asciiTheme="minorHAnsi" w:hAnsiTheme="minorHAnsi"/>
          <w:b/>
          <w:spacing w:val="1"/>
        </w:rPr>
        <w:t>2</w:t>
      </w:r>
      <w:r w:rsidRPr="00282086">
        <w:rPr>
          <w:rFonts w:asciiTheme="minorHAnsi" w:hAnsiTheme="minorHAnsi"/>
          <w:b/>
        </w:rPr>
        <w:t>nd</w:t>
      </w:r>
      <w:r w:rsidRPr="00282086">
        <w:rPr>
          <w:rFonts w:asciiTheme="minorHAnsi" w:hAnsiTheme="minorHAnsi"/>
          <w:b/>
          <w:spacing w:val="14"/>
        </w:rPr>
        <w:t xml:space="preserve"> </w:t>
      </w:r>
      <w:r w:rsidRPr="00282086">
        <w:rPr>
          <w:rFonts w:asciiTheme="minorHAnsi" w:hAnsiTheme="minorHAnsi"/>
          <w:b/>
        </w:rPr>
        <w:t>Ph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  <w:spacing w:val="-1"/>
        </w:rPr>
        <w:t>s</w:t>
      </w:r>
      <w:r w:rsidRPr="00282086">
        <w:rPr>
          <w:rFonts w:asciiTheme="minorHAnsi" w:hAnsiTheme="minorHAnsi"/>
          <w:b/>
        </w:rPr>
        <w:t>e,</w:t>
      </w:r>
      <w:r w:rsidRPr="00282086">
        <w:rPr>
          <w:rFonts w:asciiTheme="minorHAnsi" w:hAnsiTheme="minorHAnsi"/>
          <w:b/>
          <w:spacing w:val="-3"/>
        </w:rPr>
        <w:t xml:space="preserve"> </w:t>
      </w:r>
      <w:proofErr w:type="spellStart"/>
      <w:r w:rsidRPr="00282086">
        <w:rPr>
          <w:rFonts w:asciiTheme="minorHAnsi" w:hAnsiTheme="minorHAnsi"/>
          <w:b/>
          <w:spacing w:val="1"/>
        </w:rPr>
        <w:t>J.</w:t>
      </w:r>
      <w:r w:rsidRPr="00282086">
        <w:rPr>
          <w:rFonts w:asciiTheme="minorHAnsi" w:hAnsiTheme="minorHAnsi"/>
          <w:b/>
          <w:spacing w:val="-19"/>
        </w:rPr>
        <w:t>P</w:t>
      </w:r>
      <w:r w:rsidRPr="00282086">
        <w:rPr>
          <w:rFonts w:asciiTheme="minorHAnsi" w:hAnsiTheme="minorHAnsi"/>
          <w:b/>
        </w:rPr>
        <w:t>.N</w:t>
      </w:r>
      <w:r w:rsidRPr="00282086">
        <w:rPr>
          <w:rFonts w:asciiTheme="minorHAnsi" w:hAnsiTheme="minorHAnsi"/>
          <w:b/>
          <w:spacing w:val="1"/>
        </w:rPr>
        <w:t>ag</w:t>
      </w:r>
      <w:r w:rsidRPr="00282086">
        <w:rPr>
          <w:rFonts w:asciiTheme="minorHAnsi" w:hAnsiTheme="minorHAnsi"/>
          <w:b/>
          <w:spacing w:val="2"/>
        </w:rPr>
        <w:t>a</w:t>
      </w:r>
      <w:r w:rsidRPr="00282086">
        <w:rPr>
          <w:rFonts w:asciiTheme="minorHAnsi" w:hAnsiTheme="minorHAnsi"/>
          <w:b/>
          <w:spacing w:val="-19"/>
        </w:rPr>
        <w:t>r</w:t>
      </w:r>
      <w:proofErr w:type="spellEnd"/>
      <w:r w:rsidRPr="00282086">
        <w:rPr>
          <w:rFonts w:asciiTheme="minorHAnsi" w:hAnsiTheme="minorHAnsi"/>
          <w:b/>
        </w:rPr>
        <w:t>,</w:t>
      </w:r>
      <w:r w:rsidRPr="00282086">
        <w:rPr>
          <w:rFonts w:asciiTheme="minorHAnsi" w:hAnsiTheme="minorHAnsi"/>
          <w:b/>
          <w:spacing w:val="-8"/>
        </w:rPr>
        <w:t xml:space="preserve"> </w:t>
      </w:r>
      <w:r w:rsidRPr="00282086">
        <w:rPr>
          <w:rFonts w:asciiTheme="minorHAnsi" w:hAnsiTheme="minorHAnsi"/>
          <w:b/>
          <w:spacing w:val="1"/>
        </w:rPr>
        <w:t>B</w:t>
      </w:r>
      <w:r w:rsidRPr="00282086">
        <w:rPr>
          <w:rFonts w:asciiTheme="minorHAnsi" w:hAnsiTheme="minorHAnsi"/>
          <w:b/>
        </w:rPr>
        <w:t>en</w:t>
      </w:r>
      <w:r w:rsidRPr="00282086">
        <w:rPr>
          <w:rFonts w:asciiTheme="minorHAnsi" w:hAnsiTheme="minorHAnsi"/>
          <w:b/>
          <w:spacing w:val="-1"/>
        </w:rPr>
        <w:t>g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</w:rPr>
        <w:t>luru</w:t>
      </w:r>
      <w:r w:rsidRPr="00282086">
        <w:rPr>
          <w:rFonts w:asciiTheme="minorHAnsi" w:hAnsiTheme="minorHAnsi"/>
          <w:b/>
          <w:spacing w:val="37"/>
        </w:rPr>
        <w:t xml:space="preserve"> </w:t>
      </w:r>
      <w:r w:rsidRPr="00282086">
        <w:rPr>
          <w:rFonts w:asciiTheme="minorHAnsi" w:hAnsiTheme="minorHAnsi"/>
          <w:b/>
        </w:rPr>
        <w:t>–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  <w:spacing w:val="1"/>
          <w:w w:val="99"/>
        </w:rPr>
        <w:t>56</w:t>
      </w:r>
      <w:r w:rsidRPr="00282086">
        <w:rPr>
          <w:rFonts w:asciiTheme="minorHAnsi" w:hAnsiTheme="minorHAnsi"/>
          <w:b/>
          <w:spacing w:val="3"/>
          <w:w w:val="99"/>
        </w:rPr>
        <w:t>0</w:t>
      </w:r>
      <w:r w:rsidRPr="00282086">
        <w:rPr>
          <w:rFonts w:asciiTheme="minorHAnsi" w:hAnsiTheme="minorHAnsi"/>
          <w:b/>
          <w:spacing w:val="1"/>
          <w:w w:val="99"/>
        </w:rPr>
        <w:t>0</w:t>
      </w:r>
      <w:r w:rsidRPr="00282086">
        <w:rPr>
          <w:rFonts w:asciiTheme="minorHAnsi" w:hAnsiTheme="minorHAnsi"/>
          <w:b/>
          <w:spacing w:val="3"/>
          <w:w w:val="99"/>
        </w:rPr>
        <w:t>7</w:t>
      </w:r>
      <w:r w:rsidRPr="00282086">
        <w:rPr>
          <w:rFonts w:asciiTheme="minorHAnsi" w:hAnsiTheme="minorHAnsi"/>
          <w:b/>
          <w:w w:val="99"/>
        </w:rPr>
        <w:t>8</w:t>
      </w:r>
    </w:p>
    <w:p w:rsidR="00214730" w:rsidRPr="00282086" w:rsidRDefault="00AD4E71">
      <w:pPr>
        <w:spacing w:before="41"/>
        <w:ind w:left="3246" w:right="1658"/>
        <w:jc w:val="center"/>
        <w:rPr>
          <w:rFonts w:asciiTheme="minorHAnsi" w:hAnsiTheme="minorHAnsi"/>
        </w:rPr>
      </w:pPr>
      <w:proofErr w:type="spellStart"/>
      <w:proofErr w:type="gramStart"/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h</w:t>
      </w:r>
      <w:proofErr w:type="spellEnd"/>
      <w:r w:rsidRPr="00282086">
        <w:rPr>
          <w:rFonts w:asciiTheme="minorHAnsi" w:hAnsiTheme="minorHAnsi"/>
          <w:b/>
          <w:spacing w:val="3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</w:t>
      </w:r>
      <w:r w:rsidRPr="00282086">
        <w:rPr>
          <w:rFonts w:asciiTheme="minorHAnsi" w:hAnsiTheme="minorHAnsi"/>
          <w:b/>
          <w:spacing w:val="1"/>
        </w:rPr>
        <w:t>2</w:t>
      </w:r>
      <w:r w:rsidRPr="00282086">
        <w:rPr>
          <w:rFonts w:asciiTheme="minorHAnsi" w:hAnsiTheme="minorHAnsi"/>
          <w:b/>
          <w:spacing w:val="-1"/>
        </w:rPr>
        <w:t>6</w:t>
      </w:r>
      <w:r w:rsidRPr="00282086">
        <w:rPr>
          <w:rFonts w:asciiTheme="minorHAnsi" w:hAnsiTheme="minorHAnsi"/>
          <w:b/>
          <w:spacing w:val="1"/>
        </w:rPr>
        <w:t>5</w:t>
      </w:r>
      <w:r w:rsidRPr="00282086">
        <w:rPr>
          <w:rFonts w:asciiTheme="minorHAnsi" w:hAnsiTheme="minorHAnsi"/>
          <w:b/>
        </w:rPr>
        <w:t>8</w:t>
      </w:r>
      <w:r w:rsidRPr="00282086">
        <w:rPr>
          <w:rFonts w:asciiTheme="minorHAnsi" w:hAnsiTheme="minorHAnsi"/>
          <w:b/>
          <w:spacing w:val="6"/>
        </w:rPr>
        <w:t xml:space="preserve"> </w:t>
      </w:r>
      <w:r w:rsidRPr="00282086">
        <w:rPr>
          <w:rFonts w:asciiTheme="minorHAnsi" w:hAnsiTheme="minorHAnsi"/>
          <w:b/>
          <w:spacing w:val="1"/>
          <w:w w:val="99"/>
        </w:rPr>
        <w:t>6808</w:t>
      </w:r>
    </w:p>
    <w:p w:rsidR="00214730" w:rsidRPr="00282086" w:rsidRDefault="00214730">
      <w:pPr>
        <w:spacing w:before="3" w:line="160" w:lineRule="exact"/>
        <w:rPr>
          <w:rFonts w:asciiTheme="minorHAnsi" w:hAnsiTheme="minorHAnsi"/>
        </w:rPr>
      </w:pPr>
    </w:p>
    <w:p w:rsidR="00214730" w:rsidRPr="00282086" w:rsidRDefault="00AD4E71" w:rsidP="007153DB">
      <w:pPr>
        <w:spacing w:line="261" w:lineRule="auto"/>
        <w:ind w:left="2864" w:right="1422" w:firstLine="334"/>
        <w:rPr>
          <w:rFonts w:asciiTheme="minorHAnsi" w:hAnsiTheme="minorHAnsi"/>
        </w:rPr>
      </w:pPr>
      <w:r w:rsidRPr="00282086">
        <w:rPr>
          <w:rFonts w:asciiTheme="minorHAnsi" w:hAnsiTheme="minorHAnsi"/>
          <w:b/>
        </w:rPr>
        <w:t>RE</w:t>
      </w:r>
      <w:r w:rsidRPr="00282086">
        <w:rPr>
          <w:rFonts w:asciiTheme="minorHAnsi" w:hAnsiTheme="minorHAnsi"/>
          <w:b/>
          <w:spacing w:val="-1"/>
        </w:rPr>
        <w:t>C</w:t>
      </w:r>
      <w:r w:rsidRPr="00282086">
        <w:rPr>
          <w:rFonts w:asciiTheme="minorHAnsi" w:hAnsiTheme="minorHAnsi"/>
          <w:b/>
        </w:rPr>
        <w:t xml:space="preserve">EIPT </w:t>
      </w:r>
      <w:r w:rsidRPr="00282086">
        <w:rPr>
          <w:rFonts w:asciiTheme="minorHAnsi" w:hAnsiTheme="minorHAnsi"/>
          <w:b/>
          <w:spacing w:val="3"/>
        </w:rPr>
        <w:t>M</w:t>
      </w:r>
      <w:r w:rsidRPr="00282086">
        <w:rPr>
          <w:rFonts w:asciiTheme="minorHAnsi" w:hAnsiTheme="minorHAnsi"/>
          <w:b/>
        </w:rPr>
        <w:t>is</w:t>
      </w:r>
      <w:r w:rsidRPr="00282086">
        <w:rPr>
          <w:rFonts w:asciiTheme="minorHAnsi" w:hAnsiTheme="minorHAnsi"/>
          <w:b/>
          <w:spacing w:val="-1"/>
        </w:rPr>
        <w:t>ce</w:t>
      </w:r>
      <w:r w:rsidRPr="00282086">
        <w:rPr>
          <w:rFonts w:asciiTheme="minorHAnsi" w:hAnsiTheme="minorHAnsi"/>
          <w:b/>
        </w:rPr>
        <w:t>l</w:t>
      </w:r>
      <w:r w:rsidRPr="00282086">
        <w:rPr>
          <w:rFonts w:asciiTheme="minorHAnsi" w:hAnsiTheme="minorHAnsi"/>
          <w:b/>
          <w:spacing w:val="1"/>
        </w:rPr>
        <w:t>l</w:t>
      </w:r>
      <w:r w:rsidRPr="00282086">
        <w:rPr>
          <w:rFonts w:asciiTheme="minorHAnsi" w:hAnsiTheme="minorHAnsi"/>
          <w:b/>
          <w:spacing w:val="-1"/>
        </w:rPr>
        <w:t>a</w:t>
      </w:r>
      <w:r w:rsidRPr="00282086">
        <w:rPr>
          <w:rFonts w:asciiTheme="minorHAnsi" w:hAnsiTheme="minorHAnsi"/>
          <w:b/>
          <w:spacing w:val="-2"/>
        </w:rPr>
        <w:t>n</w:t>
      </w:r>
      <w:r w:rsidRPr="00282086">
        <w:rPr>
          <w:rFonts w:asciiTheme="minorHAnsi" w:hAnsiTheme="minorHAnsi"/>
          <w:b/>
          <w:spacing w:val="-1"/>
        </w:rPr>
        <w:t>e</w:t>
      </w:r>
      <w:r w:rsidRPr="00282086">
        <w:rPr>
          <w:rFonts w:asciiTheme="minorHAnsi" w:hAnsiTheme="minorHAnsi"/>
          <w:b/>
          <w:spacing w:val="1"/>
        </w:rPr>
        <w:t>o</w:t>
      </w:r>
      <w:r w:rsidRPr="00282086">
        <w:rPr>
          <w:rFonts w:asciiTheme="minorHAnsi" w:hAnsiTheme="minorHAnsi"/>
          <w:b/>
          <w:spacing w:val="-2"/>
        </w:rPr>
        <w:t>u</w:t>
      </w:r>
      <w:r w:rsidRPr="00282086">
        <w:rPr>
          <w:rFonts w:asciiTheme="minorHAnsi" w:hAnsiTheme="minorHAnsi"/>
          <w:b/>
        </w:rPr>
        <w:t>s F</w:t>
      </w:r>
      <w:r w:rsidRPr="00282086">
        <w:rPr>
          <w:rFonts w:asciiTheme="minorHAnsi" w:hAnsiTheme="minorHAnsi"/>
          <w:b/>
          <w:spacing w:val="-1"/>
        </w:rPr>
        <w:t>ee</w:t>
      </w:r>
      <w:r w:rsidRPr="00282086">
        <w:rPr>
          <w:rFonts w:asciiTheme="minorHAnsi" w:hAnsiTheme="minorHAnsi"/>
          <w:b/>
        </w:rPr>
        <w:t>s</w:t>
      </w:r>
    </w:p>
    <w:p w:rsidR="00214730" w:rsidRPr="00282086" w:rsidRDefault="00AD4E71">
      <w:pPr>
        <w:spacing w:before="96"/>
        <w:ind w:left="1229"/>
        <w:rPr>
          <w:rFonts w:asciiTheme="minorHAnsi" w:hAnsiTheme="minorHAnsi"/>
        </w:rPr>
      </w:pPr>
      <w:r w:rsidRPr="00282086">
        <w:rPr>
          <w:rFonts w:asciiTheme="minorHAnsi" w:hAnsiTheme="minorHAnsi"/>
        </w:rPr>
        <w:br w:type="column"/>
      </w:r>
      <w:proofErr w:type="spellStart"/>
      <w:r w:rsidRPr="00282086">
        <w:rPr>
          <w:rFonts w:asciiTheme="minorHAnsi" w:hAnsiTheme="minorHAnsi"/>
          <w:b/>
          <w:spacing w:val="-32"/>
        </w:rPr>
        <w:lastRenderedPageBreak/>
        <w:t>V</w:t>
      </w:r>
      <w:r w:rsidRPr="00282086">
        <w:rPr>
          <w:rFonts w:asciiTheme="minorHAnsi" w:hAnsiTheme="minorHAnsi"/>
          <w:b/>
        </w:rPr>
        <w:t>.E.</w:t>
      </w:r>
      <w:r w:rsidRPr="00282086">
        <w:rPr>
          <w:rFonts w:asciiTheme="minorHAnsi" w:hAnsiTheme="minorHAnsi"/>
          <w:b/>
          <w:spacing w:val="-18"/>
        </w:rPr>
        <w:t>T</w:t>
      </w:r>
      <w:r w:rsidRPr="00282086">
        <w:rPr>
          <w:rFonts w:asciiTheme="minorHAnsi" w:hAnsiTheme="minorHAnsi"/>
          <w:b/>
        </w:rPr>
        <w:t>.</w:t>
      </w:r>
      <w:r w:rsidRPr="00282086">
        <w:rPr>
          <w:rFonts w:asciiTheme="minorHAnsi" w:hAnsiTheme="minorHAnsi"/>
          <w:b/>
          <w:spacing w:val="-3"/>
        </w:rPr>
        <w:t>F</w:t>
      </w:r>
      <w:r w:rsidRPr="00282086">
        <w:rPr>
          <w:rFonts w:asciiTheme="minorHAnsi" w:hAnsiTheme="minorHAnsi"/>
          <w:b/>
        </w:rPr>
        <w:t>ir</w:t>
      </w:r>
      <w:r w:rsidRPr="00282086">
        <w:rPr>
          <w:rFonts w:asciiTheme="minorHAnsi" w:hAnsiTheme="minorHAnsi"/>
          <w:b/>
          <w:spacing w:val="2"/>
        </w:rPr>
        <w:t>s</w:t>
      </w:r>
      <w:r w:rsidRPr="00282086">
        <w:rPr>
          <w:rFonts w:asciiTheme="minorHAnsi" w:hAnsiTheme="minorHAnsi"/>
          <w:b/>
        </w:rPr>
        <w:t>t</w:t>
      </w:r>
      <w:proofErr w:type="spellEnd"/>
      <w:r w:rsidRPr="00282086">
        <w:rPr>
          <w:rFonts w:asciiTheme="minorHAnsi" w:hAnsiTheme="minorHAnsi"/>
          <w:b/>
        </w:rPr>
        <w:t xml:space="preserve"> G</w:t>
      </w:r>
      <w:r w:rsidRPr="00282086">
        <w:rPr>
          <w:rFonts w:asciiTheme="minorHAnsi" w:hAnsiTheme="minorHAnsi"/>
          <w:b/>
          <w:spacing w:val="-1"/>
        </w:rPr>
        <w:t>r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1"/>
        </w:rPr>
        <w:t>d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-1"/>
        </w:rPr>
        <w:t xml:space="preserve"> </w:t>
      </w:r>
      <w:r w:rsidRPr="00282086">
        <w:rPr>
          <w:rFonts w:asciiTheme="minorHAnsi" w:hAnsiTheme="minorHAnsi"/>
          <w:b/>
        </w:rPr>
        <w:t>Coll</w:t>
      </w:r>
      <w:r w:rsidRPr="00282086">
        <w:rPr>
          <w:rFonts w:asciiTheme="minorHAnsi" w:hAnsiTheme="minorHAnsi"/>
          <w:b/>
          <w:spacing w:val="2"/>
        </w:rPr>
        <w:t>e</w:t>
      </w:r>
      <w:r w:rsidRPr="00282086">
        <w:rPr>
          <w:rFonts w:asciiTheme="minorHAnsi" w:hAnsiTheme="minorHAnsi"/>
          <w:b/>
        </w:rPr>
        <w:t>ge</w:t>
      </w:r>
    </w:p>
    <w:p w:rsidR="00214730" w:rsidRPr="00282086" w:rsidRDefault="00AD4E71">
      <w:pPr>
        <w:spacing w:line="260" w:lineRule="exact"/>
        <w:ind w:left="1284"/>
        <w:rPr>
          <w:rFonts w:asciiTheme="minorHAnsi" w:hAnsiTheme="minorHAnsi"/>
        </w:rPr>
      </w:pPr>
      <w:proofErr w:type="spellStart"/>
      <w:r w:rsidRPr="00282086">
        <w:rPr>
          <w:rFonts w:asciiTheme="minorHAnsi" w:hAnsiTheme="minorHAnsi"/>
          <w:b/>
          <w:spacing w:val="-22"/>
        </w:rPr>
        <w:t>V</w:t>
      </w:r>
      <w:r w:rsidRPr="00282086">
        <w:rPr>
          <w:rFonts w:asciiTheme="minorHAnsi" w:hAnsiTheme="minorHAnsi"/>
          <w:b/>
        </w:rPr>
        <w:t>asavi</w:t>
      </w:r>
      <w:proofErr w:type="spellEnd"/>
      <w:r w:rsidRPr="00282086">
        <w:rPr>
          <w:rFonts w:asciiTheme="minorHAnsi" w:hAnsiTheme="minorHAnsi"/>
          <w:b/>
        </w:rPr>
        <w:t xml:space="preserve"> E</w:t>
      </w:r>
      <w:r w:rsidRPr="00282086">
        <w:rPr>
          <w:rFonts w:asciiTheme="minorHAnsi" w:hAnsiTheme="minorHAnsi"/>
          <w:b/>
          <w:spacing w:val="1"/>
        </w:rPr>
        <w:t>du</w:t>
      </w:r>
      <w:r w:rsidRPr="00282086">
        <w:rPr>
          <w:rFonts w:asciiTheme="minorHAnsi" w:hAnsiTheme="minorHAnsi"/>
          <w:b/>
          <w:spacing w:val="-1"/>
        </w:rPr>
        <w:t>c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-1"/>
        </w:rPr>
        <w:t>t</w:t>
      </w:r>
      <w:r w:rsidRPr="00282086">
        <w:rPr>
          <w:rFonts w:asciiTheme="minorHAnsi" w:hAnsiTheme="minorHAnsi"/>
          <w:b/>
        </w:rPr>
        <w:t>io</w:t>
      </w:r>
      <w:r w:rsidRPr="00282086">
        <w:rPr>
          <w:rFonts w:asciiTheme="minorHAnsi" w:hAnsiTheme="minorHAnsi"/>
          <w:b/>
          <w:spacing w:val="1"/>
        </w:rPr>
        <w:t>n</w:t>
      </w:r>
      <w:r w:rsidRPr="00282086">
        <w:rPr>
          <w:rFonts w:asciiTheme="minorHAnsi" w:hAnsiTheme="minorHAnsi"/>
          <w:b/>
        </w:rPr>
        <w:t>al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  <w:spacing w:val="-18"/>
        </w:rPr>
        <w:t>T</w:t>
      </w:r>
      <w:r w:rsidRPr="00282086">
        <w:rPr>
          <w:rFonts w:asciiTheme="minorHAnsi" w:hAnsiTheme="minorHAnsi"/>
          <w:b/>
          <w:spacing w:val="-1"/>
        </w:rPr>
        <w:t>ru</w:t>
      </w:r>
      <w:r w:rsidRPr="00282086">
        <w:rPr>
          <w:rFonts w:asciiTheme="minorHAnsi" w:hAnsiTheme="minorHAnsi"/>
          <w:b/>
        </w:rPr>
        <w:t>st</w:t>
      </w:r>
    </w:p>
    <w:p w:rsidR="00214730" w:rsidRPr="00282086" w:rsidRDefault="00AD4E71">
      <w:pPr>
        <w:spacing w:before="39"/>
        <w:ind w:left="-35" w:right="902"/>
        <w:jc w:val="center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14t</w:t>
      </w:r>
      <w:r w:rsidRPr="00282086">
        <w:rPr>
          <w:rFonts w:asciiTheme="minorHAnsi" w:hAnsiTheme="minorHAnsi"/>
          <w:b/>
        </w:rPr>
        <w:t>h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  <w:spacing w:val="4"/>
        </w:rPr>
        <w:t>M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</w:rPr>
        <w:t>in,</w:t>
      </w:r>
      <w:r w:rsidRPr="00282086">
        <w:rPr>
          <w:rFonts w:asciiTheme="minorHAnsi" w:hAnsiTheme="minorHAnsi"/>
          <w:b/>
          <w:spacing w:val="-7"/>
        </w:rPr>
        <w:t xml:space="preserve"> </w:t>
      </w:r>
      <w:r w:rsidRPr="00282086">
        <w:rPr>
          <w:rFonts w:asciiTheme="minorHAnsi" w:hAnsiTheme="minorHAnsi"/>
          <w:b/>
          <w:spacing w:val="1"/>
        </w:rPr>
        <w:t>2</w:t>
      </w:r>
      <w:r w:rsidRPr="00282086">
        <w:rPr>
          <w:rFonts w:asciiTheme="minorHAnsi" w:hAnsiTheme="minorHAnsi"/>
          <w:b/>
        </w:rPr>
        <w:t>nd</w:t>
      </w:r>
      <w:r w:rsidRPr="00282086">
        <w:rPr>
          <w:rFonts w:asciiTheme="minorHAnsi" w:hAnsiTheme="minorHAnsi"/>
          <w:b/>
          <w:spacing w:val="14"/>
        </w:rPr>
        <w:t xml:space="preserve"> </w:t>
      </w:r>
      <w:r w:rsidRPr="00282086">
        <w:rPr>
          <w:rFonts w:asciiTheme="minorHAnsi" w:hAnsiTheme="minorHAnsi"/>
          <w:b/>
        </w:rPr>
        <w:t>Ph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  <w:spacing w:val="-1"/>
        </w:rPr>
        <w:t>s</w:t>
      </w:r>
      <w:r w:rsidRPr="00282086">
        <w:rPr>
          <w:rFonts w:asciiTheme="minorHAnsi" w:hAnsiTheme="minorHAnsi"/>
          <w:b/>
        </w:rPr>
        <w:t>e,</w:t>
      </w:r>
      <w:r w:rsidRPr="00282086">
        <w:rPr>
          <w:rFonts w:asciiTheme="minorHAnsi" w:hAnsiTheme="minorHAnsi"/>
          <w:b/>
          <w:spacing w:val="-3"/>
        </w:rPr>
        <w:t xml:space="preserve"> </w:t>
      </w:r>
      <w:proofErr w:type="spellStart"/>
      <w:r w:rsidRPr="00282086">
        <w:rPr>
          <w:rFonts w:asciiTheme="minorHAnsi" w:hAnsiTheme="minorHAnsi"/>
          <w:b/>
          <w:spacing w:val="1"/>
        </w:rPr>
        <w:t>J.</w:t>
      </w:r>
      <w:r w:rsidRPr="00282086">
        <w:rPr>
          <w:rFonts w:asciiTheme="minorHAnsi" w:hAnsiTheme="minorHAnsi"/>
          <w:b/>
          <w:spacing w:val="-19"/>
        </w:rPr>
        <w:t>P</w:t>
      </w:r>
      <w:r w:rsidRPr="00282086">
        <w:rPr>
          <w:rFonts w:asciiTheme="minorHAnsi" w:hAnsiTheme="minorHAnsi"/>
          <w:b/>
        </w:rPr>
        <w:t>.N</w:t>
      </w:r>
      <w:r w:rsidRPr="00282086">
        <w:rPr>
          <w:rFonts w:asciiTheme="minorHAnsi" w:hAnsiTheme="minorHAnsi"/>
          <w:b/>
          <w:spacing w:val="1"/>
        </w:rPr>
        <w:t>ag</w:t>
      </w:r>
      <w:r w:rsidRPr="00282086">
        <w:rPr>
          <w:rFonts w:asciiTheme="minorHAnsi" w:hAnsiTheme="minorHAnsi"/>
          <w:b/>
          <w:spacing w:val="2"/>
        </w:rPr>
        <w:t>a</w:t>
      </w:r>
      <w:r w:rsidRPr="00282086">
        <w:rPr>
          <w:rFonts w:asciiTheme="minorHAnsi" w:hAnsiTheme="minorHAnsi"/>
          <w:b/>
          <w:spacing w:val="-19"/>
        </w:rPr>
        <w:t>r</w:t>
      </w:r>
      <w:proofErr w:type="spellEnd"/>
      <w:r w:rsidRPr="00282086">
        <w:rPr>
          <w:rFonts w:asciiTheme="minorHAnsi" w:hAnsiTheme="minorHAnsi"/>
          <w:b/>
        </w:rPr>
        <w:t>,</w:t>
      </w:r>
      <w:r w:rsidRPr="00282086">
        <w:rPr>
          <w:rFonts w:asciiTheme="minorHAnsi" w:hAnsiTheme="minorHAnsi"/>
          <w:b/>
          <w:spacing w:val="-8"/>
        </w:rPr>
        <w:t xml:space="preserve"> </w:t>
      </w:r>
      <w:r w:rsidRPr="00282086">
        <w:rPr>
          <w:rFonts w:asciiTheme="minorHAnsi" w:hAnsiTheme="minorHAnsi"/>
          <w:b/>
          <w:spacing w:val="1"/>
        </w:rPr>
        <w:t>B</w:t>
      </w:r>
      <w:r w:rsidRPr="00282086">
        <w:rPr>
          <w:rFonts w:asciiTheme="minorHAnsi" w:hAnsiTheme="minorHAnsi"/>
          <w:b/>
        </w:rPr>
        <w:t>en</w:t>
      </w:r>
      <w:r w:rsidRPr="00282086">
        <w:rPr>
          <w:rFonts w:asciiTheme="minorHAnsi" w:hAnsiTheme="minorHAnsi"/>
          <w:b/>
          <w:spacing w:val="-1"/>
        </w:rPr>
        <w:t>g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</w:rPr>
        <w:t>luru</w:t>
      </w:r>
      <w:r w:rsidRPr="00282086">
        <w:rPr>
          <w:rFonts w:asciiTheme="minorHAnsi" w:hAnsiTheme="minorHAnsi"/>
          <w:b/>
          <w:spacing w:val="37"/>
        </w:rPr>
        <w:t xml:space="preserve"> </w:t>
      </w:r>
      <w:r w:rsidRPr="00282086">
        <w:rPr>
          <w:rFonts w:asciiTheme="minorHAnsi" w:hAnsiTheme="minorHAnsi"/>
          <w:b/>
        </w:rPr>
        <w:t>–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  <w:spacing w:val="1"/>
          <w:w w:val="99"/>
        </w:rPr>
        <w:t>56</w:t>
      </w:r>
      <w:r w:rsidRPr="00282086">
        <w:rPr>
          <w:rFonts w:asciiTheme="minorHAnsi" w:hAnsiTheme="minorHAnsi"/>
          <w:b/>
          <w:spacing w:val="3"/>
          <w:w w:val="99"/>
        </w:rPr>
        <w:t>0</w:t>
      </w:r>
      <w:r w:rsidRPr="00282086">
        <w:rPr>
          <w:rFonts w:asciiTheme="minorHAnsi" w:hAnsiTheme="minorHAnsi"/>
          <w:b/>
          <w:spacing w:val="1"/>
          <w:w w:val="99"/>
        </w:rPr>
        <w:t>0</w:t>
      </w:r>
      <w:r w:rsidRPr="00282086">
        <w:rPr>
          <w:rFonts w:asciiTheme="minorHAnsi" w:hAnsiTheme="minorHAnsi"/>
          <w:b/>
          <w:spacing w:val="3"/>
          <w:w w:val="99"/>
        </w:rPr>
        <w:t>7</w:t>
      </w:r>
      <w:r w:rsidRPr="00282086">
        <w:rPr>
          <w:rFonts w:asciiTheme="minorHAnsi" w:hAnsiTheme="minorHAnsi"/>
          <w:b/>
          <w:w w:val="99"/>
        </w:rPr>
        <w:t>8</w:t>
      </w:r>
    </w:p>
    <w:p w:rsidR="00214730" w:rsidRPr="00282086" w:rsidRDefault="00AD4E71">
      <w:pPr>
        <w:spacing w:before="41"/>
        <w:ind w:left="1659" w:right="2595"/>
        <w:jc w:val="center"/>
        <w:rPr>
          <w:rFonts w:asciiTheme="minorHAnsi" w:hAnsiTheme="minorHAnsi"/>
        </w:rPr>
      </w:pPr>
      <w:proofErr w:type="spellStart"/>
      <w:proofErr w:type="gramStart"/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h</w:t>
      </w:r>
      <w:proofErr w:type="spellEnd"/>
      <w:r w:rsidRPr="00282086">
        <w:rPr>
          <w:rFonts w:asciiTheme="minorHAnsi" w:hAnsiTheme="minorHAnsi"/>
          <w:b/>
          <w:spacing w:val="3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</w:t>
      </w:r>
      <w:r w:rsidRPr="00282086">
        <w:rPr>
          <w:rFonts w:asciiTheme="minorHAnsi" w:hAnsiTheme="minorHAnsi"/>
          <w:b/>
          <w:spacing w:val="1"/>
        </w:rPr>
        <w:t>2</w:t>
      </w:r>
      <w:r w:rsidRPr="00282086">
        <w:rPr>
          <w:rFonts w:asciiTheme="minorHAnsi" w:hAnsiTheme="minorHAnsi"/>
          <w:b/>
          <w:spacing w:val="-1"/>
        </w:rPr>
        <w:t>6</w:t>
      </w:r>
      <w:r w:rsidRPr="00282086">
        <w:rPr>
          <w:rFonts w:asciiTheme="minorHAnsi" w:hAnsiTheme="minorHAnsi"/>
          <w:b/>
          <w:spacing w:val="1"/>
        </w:rPr>
        <w:t>5</w:t>
      </w:r>
      <w:r w:rsidRPr="00282086">
        <w:rPr>
          <w:rFonts w:asciiTheme="minorHAnsi" w:hAnsiTheme="minorHAnsi"/>
          <w:b/>
        </w:rPr>
        <w:t>8</w:t>
      </w:r>
      <w:r w:rsidRPr="00282086">
        <w:rPr>
          <w:rFonts w:asciiTheme="minorHAnsi" w:hAnsiTheme="minorHAnsi"/>
          <w:b/>
          <w:spacing w:val="6"/>
        </w:rPr>
        <w:t xml:space="preserve"> </w:t>
      </w:r>
      <w:r w:rsidRPr="00282086">
        <w:rPr>
          <w:rFonts w:asciiTheme="minorHAnsi" w:hAnsiTheme="minorHAnsi"/>
          <w:b/>
          <w:spacing w:val="1"/>
          <w:w w:val="99"/>
        </w:rPr>
        <w:t>6808</w:t>
      </w:r>
    </w:p>
    <w:p w:rsidR="00214730" w:rsidRPr="00282086" w:rsidRDefault="00214730">
      <w:pPr>
        <w:spacing w:before="3" w:line="160" w:lineRule="exact"/>
        <w:rPr>
          <w:rFonts w:asciiTheme="minorHAnsi" w:hAnsiTheme="minorHAnsi"/>
        </w:rPr>
      </w:pPr>
    </w:p>
    <w:p w:rsidR="007153DB" w:rsidRDefault="007153DB">
      <w:pPr>
        <w:spacing w:line="261" w:lineRule="auto"/>
        <w:ind w:left="1277" w:right="2822" w:firstLine="33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</w:t>
      </w:r>
      <w:r w:rsidR="00AD4E71" w:rsidRPr="00282086">
        <w:rPr>
          <w:rFonts w:asciiTheme="minorHAnsi" w:hAnsiTheme="minorHAnsi"/>
          <w:b/>
        </w:rPr>
        <w:t>RE</w:t>
      </w:r>
      <w:r w:rsidR="00AD4E71" w:rsidRPr="00282086">
        <w:rPr>
          <w:rFonts w:asciiTheme="minorHAnsi" w:hAnsiTheme="minorHAnsi"/>
          <w:b/>
          <w:spacing w:val="-1"/>
        </w:rPr>
        <w:t>C</w:t>
      </w:r>
      <w:r>
        <w:rPr>
          <w:rFonts w:asciiTheme="minorHAnsi" w:hAnsiTheme="minorHAnsi"/>
          <w:b/>
        </w:rPr>
        <w:t>EIPT</w:t>
      </w:r>
    </w:p>
    <w:p w:rsidR="00214730" w:rsidRPr="00282086" w:rsidRDefault="00AD4E71" w:rsidP="007153DB">
      <w:pPr>
        <w:spacing w:line="261" w:lineRule="auto"/>
        <w:ind w:left="1277" w:right="2350" w:hanging="1"/>
        <w:rPr>
          <w:rFonts w:asciiTheme="minorHAnsi" w:hAnsiTheme="minorHAnsi"/>
        </w:rPr>
        <w:sectPr w:rsidR="00214730" w:rsidRPr="00282086">
          <w:type w:val="continuous"/>
          <w:pgSz w:w="16860" w:h="11900" w:orient="landscape"/>
          <w:pgMar w:top="840" w:right="760" w:bottom="280" w:left="780" w:header="720" w:footer="720" w:gutter="0"/>
          <w:cols w:num="2" w:space="720" w:equalWidth="0">
            <w:col w:w="6242" w:space="3467"/>
            <w:col w:w="5611"/>
          </w:cols>
        </w:sectPr>
      </w:pPr>
      <w:r w:rsidRPr="00282086">
        <w:rPr>
          <w:rFonts w:asciiTheme="minorHAnsi" w:hAnsiTheme="minorHAnsi"/>
          <w:b/>
          <w:spacing w:val="3"/>
        </w:rPr>
        <w:t>M</w:t>
      </w:r>
      <w:r w:rsidRPr="00282086">
        <w:rPr>
          <w:rFonts w:asciiTheme="minorHAnsi" w:hAnsiTheme="minorHAnsi"/>
          <w:b/>
        </w:rPr>
        <w:t>is</w:t>
      </w:r>
      <w:r w:rsidRPr="00282086">
        <w:rPr>
          <w:rFonts w:asciiTheme="minorHAnsi" w:hAnsiTheme="minorHAnsi"/>
          <w:b/>
          <w:spacing w:val="-1"/>
        </w:rPr>
        <w:t>ce</w:t>
      </w:r>
      <w:r w:rsidRPr="00282086">
        <w:rPr>
          <w:rFonts w:asciiTheme="minorHAnsi" w:hAnsiTheme="minorHAnsi"/>
          <w:b/>
        </w:rPr>
        <w:t>l</w:t>
      </w:r>
      <w:r w:rsidRPr="00282086">
        <w:rPr>
          <w:rFonts w:asciiTheme="minorHAnsi" w:hAnsiTheme="minorHAnsi"/>
          <w:b/>
          <w:spacing w:val="1"/>
        </w:rPr>
        <w:t>l</w:t>
      </w:r>
      <w:r w:rsidRPr="00282086">
        <w:rPr>
          <w:rFonts w:asciiTheme="minorHAnsi" w:hAnsiTheme="minorHAnsi"/>
          <w:b/>
          <w:spacing w:val="-1"/>
        </w:rPr>
        <w:t>a</w:t>
      </w:r>
      <w:r w:rsidRPr="00282086">
        <w:rPr>
          <w:rFonts w:asciiTheme="minorHAnsi" w:hAnsiTheme="minorHAnsi"/>
          <w:b/>
          <w:spacing w:val="-2"/>
        </w:rPr>
        <w:t>n</w:t>
      </w:r>
      <w:r w:rsidRPr="00282086">
        <w:rPr>
          <w:rFonts w:asciiTheme="minorHAnsi" w:hAnsiTheme="minorHAnsi"/>
          <w:b/>
          <w:spacing w:val="-1"/>
        </w:rPr>
        <w:t>e</w:t>
      </w:r>
      <w:r w:rsidRPr="00282086">
        <w:rPr>
          <w:rFonts w:asciiTheme="minorHAnsi" w:hAnsiTheme="minorHAnsi"/>
          <w:b/>
          <w:spacing w:val="1"/>
        </w:rPr>
        <w:t>o</w:t>
      </w:r>
      <w:r w:rsidRPr="00282086">
        <w:rPr>
          <w:rFonts w:asciiTheme="minorHAnsi" w:hAnsiTheme="minorHAnsi"/>
          <w:b/>
          <w:spacing w:val="-2"/>
        </w:rPr>
        <w:t>u</w:t>
      </w:r>
      <w:r w:rsidR="007153DB">
        <w:rPr>
          <w:rFonts w:asciiTheme="minorHAnsi" w:hAnsiTheme="minorHAnsi"/>
          <w:b/>
        </w:rPr>
        <w:t xml:space="preserve">s </w:t>
      </w:r>
      <w:r w:rsidRPr="00282086">
        <w:rPr>
          <w:rFonts w:asciiTheme="minorHAnsi" w:hAnsiTheme="minorHAnsi"/>
          <w:b/>
        </w:rPr>
        <w:t>F</w:t>
      </w:r>
      <w:r w:rsidRPr="00282086">
        <w:rPr>
          <w:rFonts w:asciiTheme="minorHAnsi" w:hAnsiTheme="minorHAnsi"/>
          <w:b/>
          <w:spacing w:val="-1"/>
        </w:rPr>
        <w:t>ee</w:t>
      </w:r>
      <w:r w:rsidRPr="00282086">
        <w:rPr>
          <w:rFonts w:asciiTheme="minorHAnsi" w:hAnsiTheme="minorHAnsi"/>
          <w:b/>
        </w:rPr>
        <w:t>s</w:t>
      </w:r>
    </w:p>
    <w:p w:rsidR="00214730" w:rsidRPr="00282086" w:rsidRDefault="00AD4E71">
      <w:pPr>
        <w:spacing w:before="22"/>
        <w:ind w:left="108"/>
        <w:rPr>
          <w:rFonts w:asciiTheme="minorHAnsi" w:hAnsiTheme="minorHAnsi"/>
        </w:rPr>
      </w:pPr>
      <w:r w:rsidRPr="00282086">
        <w:rPr>
          <w:rFonts w:asciiTheme="minorHAnsi" w:hAnsiTheme="minorHAnsi"/>
          <w:b/>
        </w:rPr>
        <w:lastRenderedPageBreak/>
        <w:t>R</w:t>
      </w:r>
      <w:r w:rsidRPr="00282086">
        <w:rPr>
          <w:rFonts w:asciiTheme="minorHAnsi" w:hAnsiTheme="minorHAnsi"/>
          <w:b/>
          <w:spacing w:val="-1"/>
        </w:rPr>
        <w:t>ece</w:t>
      </w:r>
      <w:r w:rsidRPr="00282086">
        <w:rPr>
          <w:rFonts w:asciiTheme="minorHAnsi" w:hAnsiTheme="minorHAnsi"/>
          <w:b/>
          <w:spacing w:val="3"/>
        </w:rPr>
        <w:t>i</w:t>
      </w:r>
      <w:r w:rsidRPr="00282086">
        <w:rPr>
          <w:rFonts w:asciiTheme="minorHAnsi" w:hAnsiTheme="minorHAnsi"/>
          <w:b/>
          <w:spacing w:val="-2"/>
        </w:rPr>
        <w:t>p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</w:rPr>
        <w:t>N</w:t>
      </w:r>
      <w:r w:rsidRPr="00282086">
        <w:rPr>
          <w:rFonts w:asciiTheme="minorHAnsi" w:hAnsiTheme="minorHAnsi"/>
          <w:b/>
          <w:spacing w:val="-2"/>
        </w:rPr>
        <w:t>o</w:t>
      </w:r>
      <w:r w:rsidRPr="00282086">
        <w:rPr>
          <w:rFonts w:asciiTheme="minorHAnsi" w:hAnsiTheme="minorHAnsi"/>
          <w:b/>
        </w:rPr>
        <w:t>.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</w:rPr>
        <w:t>: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spacing w:val="1"/>
        </w:rPr>
        <w:t>$</w:t>
      </w:r>
      <w:r w:rsidRPr="00282086">
        <w:rPr>
          <w:rFonts w:asciiTheme="minorHAnsi" w:hAnsiTheme="minorHAnsi"/>
        </w:rPr>
        <w:t>{</w:t>
      </w:r>
      <w:proofErr w:type="spellStart"/>
      <w:r w:rsidRPr="00282086">
        <w:rPr>
          <w:rFonts w:asciiTheme="minorHAnsi" w:hAnsiTheme="minorHAnsi"/>
        </w:rPr>
        <w:t>r</w:t>
      </w:r>
      <w:r w:rsidRPr="00282086">
        <w:rPr>
          <w:rFonts w:asciiTheme="minorHAnsi" w:hAnsiTheme="minorHAnsi"/>
          <w:spacing w:val="-1"/>
        </w:rPr>
        <w:t>ece</w:t>
      </w:r>
      <w:r w:rsidRPr="00282086">
        <w:rPr>
          <w:rFonts w:asciiTheme="minorHAnsi" w:hAnsiTheme="minorHAnsi"/>
        </w:rPr>
        <w:t>i</w:t>
      </w:r>
      <w:r w:rsidRPr="00282086">
        <w:rPr>
          <w:rFonts w:asciiTheme="minorHAnsi" w:hAnsiTheme="minorHAnsi"/>
          <w:spacing w:val="1"/>
        </w:rPr>
        <w:t>p</w:t>
      </w:r>
      <w:r w:rsidRPr="00282086">
        <w:rPr>
          <w:rFonts w:asciiTheme="minorHAnsi" w:hAnsiTheme="minorHAnsi"/>
        </w:rPr>
        <w:t>t</w:t>
      </w:r>
      <w:r w:rsidRPr="00282086">
        <w:rPr>
          <w:rFonts w:asciiTheme="minorHAnsi" w:hAnsiTheme="minorHAnsi"/>
          <w:spacing w:val="1"/>
        </w:rPr>
        <w:t>_</w:t>
      </w:r>
      <w:r w:rsidRPr="00282086">
        <w:rPr>
          <w:rFonts w:asciiTheme="minorHAnsi" w:hAnsiTheme="minorHAnsi"/>
          <w:spacing w:val="-1"/>
        </w:rPr>
        <w:t>n</w:t>
      </w:r>
      <w:r w:rsidRPr="00282086">
        <w:rPr>
          <w:rFonts w:asciiTheme="minorHAnsi" w:hAnsiTheme="minorHAnsi"/>
          <w:spacing w:val="1"/>
        </w:rPr>
        <w:t>o</w:t>
      </w:r>
      <w:proofErr w:type="spellEnd"/>
      <w:r w:rsidRPr="00282086">
        <w:rPr>
          <w:rFonts w:asciiTheme="minorHAnsi" w:hAnsiTheme="minorHAnsi"/>
        </w:rPr>
        <w:t>}</w:t>
      </w:r>
    </w:p>
    <w:p w:rsidR="00214730" w:rsidRPr="00282086" w:rsidRDefault="00AD4E71" w:rsidP="00337D68">
      <w:pPr>
        <w:spacing w:before="78"/>
        <w:ind w:left="108" w:right="-2062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S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-2"/>
        </w:rPr>
        <w:t>ud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2"/>
        </w:rPr>
        <w:t>n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"/>
        </w:rPr>
        <w:t xml:space="preserve"> </w:t>
      </w:r>
      <w:proofErr w:type="gramStart"/>
      <w:r w:rsidRPr="00282086">
        <w:rPr>
          <w:rFonts w:asciiTheme="minorHAnsi" w:hAnsiTheme="minorHAnsi"/>
          <w:b/>
          <w:spacing w:val="2"/>
        </w:rPr>
        <w:t>N</w:t>
      </w:r>
      <w:r w:rsidRPr="00282086">
        <w:rPr>
          <w:rFonts w:asciiTheme="minorHAnsi" w:hAnsiTheme="minorHAnsi"/>
          <w:b/>
          <w:spacing w:val="1"/>
        </w:rPr>
        <w:t>a</w:t>
      </w:r>
      <w:r w:rsidRPr="00282086">
        <w:rPr>
          <w:rFonts w:asciiTheme="minorHAnsi" w:hAnsiTheme="minorHAnsi"/>
          <w:b/>
          <w:spacing w:val="-4"/>
        </w:rPr>
        <w:t>m</w:t>
      </w:r>
      <w:r w:rsidRPr="00282086">
        <w:rPr>
          <w:rFonts w:asciiTheme="minorHAnsi" w:hAnsiTheme="minorHAnsi"/>
          <w:b/>
        </w:rPr>
        <w:t>e :</w:t>
      </w:r>
      <w:proofErr w:type="gramEnd"/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spacing w:val="1"/>
        </w:rPr>
        <w:t>$</w:t>
      </w:r>
      <w:r w:rsidRPr="00282086">
        <w:rPr>
          <w:rFonts w:asciiTheme="minorHAnsi" w:hAnsiTheme="minorHAnsi"/>
        </w:rPr>
        <w:t>{</w:t>
      </w:r>
      <w:proofErr w:type="spellStart"/>
      <w:r w:rsidRPr="00282086">
        <w:rPr>
          <w:rFonts w:asciiTheme="minorHAnsi" w:hAnsiTheme="minorHAnsi"/>
        </w:rPr>
        <w:t>st</w:t>
      </w:r>
      <w:r w:rsidRPr="00282086">
        <w:rPr>
          <w:rFonts w:asciiTheme="minorHAnsi" w:hAnsiTheme="minorHAnsi"/>
          <w:spacing w:val="1"/>
        </w:rPr>
        <w:t>ud</w:t>
      </w:r>
      <w:r w:rsidRPr="00282086">
        <w:rPr>
          <w:rFonts w:asciiTheme="minorHAnsi" w:hAnsiTheme="minorHAnsi"/>
          <w:spacing w:val="-1"/>
        </w:rPr>
        <w:t>e</w:t>
      </w:r>
      <w:r w:rsidRPr="00282086">
        <w:rPr>
          <w:rFonts w:asciiTheme="minorHAnsi" w:hAnsiTheme="minorHAnsi"/>
          <w:spacing w:val="1"/>
        </w:rPr>
        <w:t>n</w:t>
      </w:r>
      <w:r w:rsidRPr="00282086">
        <w:rPr>
          <w:rFonts w:asciiTheme="minorHAnsi" w:hAnsiTheme="minorHAnsi"/>
          <w:spacing w:val="-2"/>
        </w:rPr>
        <w:t>t</w:t>
      </w:r>
      <w:r w:rsidRPr="00282086">
        <w:rPr>
          <w:rFonts w:asciiTheme="minorHAnsi" w:hAnsiTheme="minorHAnsi"/>
          <w:spacing w:val="1"/>
        </w:rPr>
        <w:t>_n</w:t>
      </w:r>
      <w:r w:rsidRPr="00282086">
        <w:rPr>
          <w:rFonts w:asciiTheme="minorHAnsi" w:hAnsiTheme="minorHAnsi"/>
          <w:spacing w:val="-1"/>
        </w:rPr>
        <w:t>a</w:t>
      </w:r>
      <w:r w:rsidRPr="00282086">
        <w:rPr>
          <w:rFonts w:asciiTheme="minorHAnsi" w:hAnsiTheme="minorHAnsi"/>
          <w:spacing w:val="-3"/>
        </w:rPr>
        <w:t>m</w:t>
      </w:r>
      <w:r w:rsidRPr="00282086">
        <w:rPr>
          <w:rFonts w:asciiTheme="minorHAnsi" w:hAnsiTheme="minorHAnsi"/>
          <w:spacing w:val="1"/>
        </w:rPr>
        <w:t>e</w:t>
      </w:r>
      <w:proofErr w:type="spellEnd"/>
      <w:r w:rsidRPr="00282086">
        <w:rPr>
          <w:rFonts w:asciiTheme="minorHAnsi" w:hAnsiTheme="minorHAnsi"/>
        </w:rPr>
        <w:t>}</w:t>
      </w:r>
    </w:p>
    <w:p w:rsidR="00214730" w:rsidRPr="00282086" w:rsidRDefault="00AD4E71">
      <w:pPr>
        <w:spacing w:before="78"/>
        <w:ind w:left="108"/>
        <w:rPr>
          <w:rFonts w:asciiTheme="minorHAnsi" w:hAnsiTheme="minorHAnsi"/>
        </w:rPr>
      </w:pPr>
      <w:r w:rsidRPr="00282086">
        <w:rPr>
          <w:rFonts w:asciiTheme="minorHAnsi" w:hAnsiTheme="minorHAnsi"/>
          <w:b/>
        </w:rPr>
        <w:t>Cl</w:t>
      </w:r>
      <w:r w:rsidRPr="00282086">
        <w:rPr>
          <w:rFonts w:asciiTheme="minorHAnsi" w:hAnsiTheme="minorHAnsi"/>
          <w:b/>
          <w:spacing w:val="-1"/>
        </w:rPr>
        <w:t>a</w:t>
      </w:r>
      <w:r w:rsidRPr="00282086">
        <w:rPr>
          <w:rFonts w:asciiTheme="minorHAnsi" w:hAnsiTheme="minorHAnsi"/>
          <w:b/>
        </w:rPr>
        <w:t>s</w:t>
      </w:r>
      <w:r w:rsidRPr="00282086">
        <w:rPr>
          <w:rFonts w:asciiTheme="minorHAnsi" w:hAnsiTheme="minorHAnsi"/>
          <w:b/>
          <w:spacing w:val="-1"/>
        </w:rPr>
        <w:t>s</w:t>
      </w:r>
      <w:r w:rsidRPr="00282086">
        <w:rPr>
          <w:rFonts w:asciiTheme="minorHAnsi" w:hAnsiTheme="minorHAnsi"/>
        </w:rPr>
        <w:t>:</w:t>
      </w:r>
      <w:r w:rsidRPr="00282086">
        <w:rPr>
          <w:rFonts w:asciiTheme="minorHAnsi" w:hAnsiTheme="minorHAnsi"/>
          <w:spacing w:val="1"/>
        </w:rPr>
        <w:t xml:space="preserve"> $</w:t>
      </w:r>
      <w:r w:rsidRPr="00282086">
        <w:rPr>
          <w:rFonts w:asciiTheme="minorHAnsi" w:hAnsiTheme="minorHAnsi"/>
        </w:rPr>
        <w:t>{</w:t>
      </w:r>
      <w:proofErr w:type="spellStart"/>
      <w:r w:rsidRPr="00282086">
        <w:rPr>
          <w:rFonts w:asciiTheme="minorHAnsi" w:hAnsiTheme="minorHAnsi"/>
          <w:spacing w:val="-1"/>
        </w:rPr>
        <w:t>c</w:t>
      </w:r>
      <w:r w:rsidRPr="00282086">
        <w:rPr>
          <w:rFonts w:asciiTheme="minorHAnsi" w:hAnsiTheme="minorHAnsi"/>
        </w:rPr>
        <w:t>la</w:t>
      </w:r>
      <w:r w:rsidRPr="00282086">
        <w:rPr>
          <w:rFonts w:asciiTheme="minorHAnsi" w:hAnsiTheme="minorHAnsi"/>
          <w:spacing w:val="-1"/>
        </w:rPr>
        <w:t>s</w:t>
      </w:r>
      <w:r w:rsidRPr="00282086">
        <w:rPr>
          <w:rFonts w:asciiTheme="minorHAnsi" w:hAnsiTheme="minorHAnsi"/>
        </w:rPr>
        <w:t>s</w:t>
      </w:r>
      <w:r w:rsidRPr="00282086">
        <w:rPr>
          <w:rFonts w:asciiTheme="minorHAnsi" w:hAnsiTheme="minorHAnsi"/>
          <w:spacing w:val="1"/>
        </w:rPr>
        <w:t>_</w:t>
      </w:r>
      <w:r w:rsidRPr="00282086">
        <w:rPr>
          <w:rFonts w:asciiTheme="minorHAnsi" w:hAnsiTheme="minorHAnsi"/>
        </w:rPr>
        <w:t>s</w:t>
      </w:r>
      <w:r w:rsidRPr="00282086">
        <w:rPr>
          <w:rFonts w:asciiTheme="minorHAnsi" w:hAnsiTheme="minorHAnsi"/>
          <w:spacing w:val="-1"/>
        </w:rPr>
        <w:t>ec</w:t>
      </w:r>
      <w:r w:rsidRPr="00282086">
        <w:rPr>
          <w:rFonts w:asciiTheme="minorHAnsi" w:hAnsiTheme="minorHAnsi"/>
        </w:rPr>
        <w:t>t</w:t>
      </w:r>
      <w:r w:rsidRPr="00282086">
        <w:rPr>
          <w:rFonts w:asciiTheme="minorHAnsi" w:hAnsiTheme="minorHAnsi"/>
          <w:spacing w:val="1"/>
        </w:rPr>
        <w:t>ion</w:t>
      </w:r>
      <w:proofErr w:type="spellEnd"/>
      <w:r w:rsidRPr="00282086">
        <w:rPr>
          <w:rFonts w:asciiTheme="minorHAnsi" w:hAnsiTheme="minorHAnsi"/>
        </w:rPr>
        <w:t>}</w:t>
      </w:r>
    </w:p>
    <w:p w:rsidR="00214730" w:rsidRPr="00282086" w:rsidRDefault="00AD4E71" w:rsidP="00337D68">
      <w:pPr>
        <w:spacing w:before="28"/>
        <w:ind w:left="-142"/>
        <w:rPr>
          <w:rFonts w:asciiTheme="minorHAnsi" w:hAnsiTheme="minorHAnsi"/>
        </w:rPr>
      </w:pPr>
      <w:r w:rsidRPr="00282086">
        <w:rPr>
          <w:rFonts w:asciiTheme="minorHAnsi" w:hAnsiTheme="minorHAnsi"/>
        </w:rPr>
        <w:br w:type="column"/>
      </w:r>
      <w:proofErr w:type="gramStart"/>
      <w:r w:rsidRPr="00282086">
        <w:rPr>
          <w:rFonts w:asciiTheme="minorHAnsi" w:hAnsiTheme="minorHAnsi"/>
          <w:b/>
          <w:position w:val="3"/>
        </w:rPr>
        <w:lastRenderedPageBreak/>
        <w:t>D</w:t>
      </w:r>
      <w:r w:rsidRPr="00282086">
        <w:rPr>
          <w:rFonts w:asciiTheme="minorHAnsi" w:hAnsiTheme="minorHAnsi"/>
          <w:b/>
          <w:spacing w:val="-2"/>
          <w:position w:val="3"/>
        </w:rPr>
        <w:t>a</w:t>
      </w:r>
      <w:r w:rsidRPr="00282086">
        <w:rPr>
          <w:rFonts w:asciiTheme="minorHAnsi" w:hAnsiTheme="minorHAnsi"/>
          <w:b/>
          <w:position w:val="3"/>
        </w:rPr>
        <w:t>te :</w:t>
      </w:r>
      <w:proofErr w:type="gramEnd"/>
      <w:r w:rsidRPr="00282086">
        <w:rPr>
          <w:rFonts w:asciiTheme="minorHAnsi" w:hAnsiTheme="minorHAnsi"/>
          <w:b/>
          <w:spacing w:val="1"/>
          <w:position w:val="3"/>
        </w:rPr>
        <w:t xml:space="preserve"> </w:t>
      </w:r>
      <w:r w:rsidRPr="00282086">
        <w:rPr>
          <w:rFonts w:asciiTheme="minorHAnsi" w:hAnsiTheme="minorHAnsi"/>
          <w:spacing w:val="1"/>
          <w:position w:val="3"/>
        </w:rPr>
        <w:t>$</w:t>
      </w:r>
      <w:r w:rsidRPr="00282086">
        <w:rPr>
          <w:rFonts w:asciiTheme="minorHAnsi" w:hAnsiTheme="minorHAnsi"/>
          <w:position w:val="3"/>
        </w:rPr>
        <w:t>{</w:t>
      </w:r>
      <w:r w:rsidRPr="00282086">
        <w:rPr>
          <w:rFonts w:asciiTheme="minorHAnsi" w:hAnsiTheme="minorHAnsi"/>
          <w:spacing w:val="1"/>
          <w:position w:val="3"/>
        </w:rPr>
        <w:t>d</w:t>
      </w:r>
      <w:r w:rsidRPr="00282086">
        <w:rPr>
          <w:rFonts w:asciiTheme="minorHAnsi" w:hAnsiTheme="minorHAnsi"/>
          <w:spacing w:val="-1"/>
          <w:position w:val="3"/>
        </w:rPr>
        <w:t>a</w:t>
      </w:r>
      <w:r w:rsidRPr="00282086">
        <w:rPr>
          <w:rFonts w:asciiTheme="minorHAnsi" w:hAnsiTheme="minorHAnsi"/>
          <w:position w:val="3"/>
        </w:rPr>
        <w:t>te}</w:t>
      </w:r>
      <w:r w:rsidR="007153DB">
        <w:rPr>
          <w:rFonts w:asciiTheme="minorHAnsi" w:hAnsiTheme="minorHAnsi"/>
          <w:position w:val="3"/>
        </w:rPr>
        <w:t xml:space="preserve">             </w:t>
      </w:r>
      <w:r w:rsidRPr="00282086">
        <w:rPr>
          <w:rFonts w:asciiTheme="minorHAnsi" w:hAnsiTheme="minorHAnsi"/>
          <w:position w:val="3"/>
        </w:rPr>
        <w:t xml:space="preserve">                 </w:t>
      </w:r>
      <w:r w:rsidRPr="00282086">
        <w:rPr>
          <w:rFonts w:asciiTheme="minorHAnsi" w:hAnsiTheme="minorHAnsi"/>
          <w:b/>
        </w:rPr>
        <w:t>R</w:t>
      </w:r>
      <w:r w:rsidRPr="00282086">
        <w:rPr>
          <w:rFonts w:asciiTheme="minorHAnsi" w:hAnsiTheme="minorHAnsi"/>
          <w:b/>
          <w:spacing w:val="-1"/>
        </w:rPr>
        <w:t>ece</w:t>
      </w:r>
      <w:r w:rsidRPr="00282086">
        <w:rPr>
          <w:rFonts w:asciiTheme="minorHAnsi" w:hAnsiTheme="minorHAnsi"/>
          <w:b/>
          <w:spacing w:val="3"/>
        </w:rPr>
        <w:t>i</w:t>
      </w:r>
      <w:r w:rsidRPr="00282086">
        <w:rPr>
          <w:rFonts w:asciiTheme="minorHAnsi" w:hAnsiTheme="minorHAnsi"/>
          <w:b/>
          <w:spacing w:val="-2"/>
        </w:rPr>
        <w:t>p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</w:rPr>
        <w:t>N</w:t>
      </w:r>
      <w:r w:rsidRPr="00282086">
        <w:rPr>
          <w:rFonts w:asciiTheme="minorHAnsi" w:hAnsiTheme="minorHAnsi"/>
          <w:b/>
          <w:spacing w:val="-2"/>
        </w:rPr>
        <w:t>o</w:t>
      </w:r>
      <w:r w:rsidRPr="00282086">
        <w:rPr>
          <w:rFonts w:asciiTheme="minorHAnsi" w:hAnsiTheme="minorHAnsi"/>
          <w:b/>
        </w:rPr>
        <w:t>.</w:t>
      </w:r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b/>
        </w:rPr>
        <w:t>: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spacing w:val="1"/>
        </w:rPr>
        <w:t>$</w:t>
      </w:r>
      <w:r w:rsidRPr="00282086">
        <w:rPr>
          <w:rFonts w:asciiTheme="minorHAnsi" w:hAnsiTheme="minorHAnsi"/>
        </w:rPr>
        <w:t>{</w:t>
      </w:r>
      <w:proofErr w:type="spellStart"/>
      <w:r w:rsidRPr="00282086">
        <w:rPr>
          <w:rFonts w:asciiTheme="minorHAnsi" w:hAnsiTheme="minorHAnsi"/>
        </w:rPr>
        <w:t>r</w:t>
      </w:r>
      <w:r w:rsidRPr="00282086">
        <w:rPr>
          <w:rFonts w:asciiTheme="minorHAnsi" w:hAnsiTheme="minorHAnsi"/>
          <w:spacing w:val="-1"/>
        </w:rPr>
        <w:t>ece</w:t>
      </w:r>
      <w:r w:rsidRPr="00282086">
        <w:rPr>
          <w:rFonts w:asciiTheme="minorHAnsi" w:hAnsiTheme="minorHAnsi"/>
        </w:rPr>
        <w:t>i</w:t>
      </w:r>
      <w:r w:rsidRPr="00282086">
        <w:rPr>
          <w:rFonts w:asciiTheme="minorHAnsi" w:hAnsiTheme="minorHAnsi"/>
          <w:spacing w:val="1"/>
        </w:rPr>
        <w:t>p</w:t>
      </w:r>
      <w:r w:rsidRPr="00282086">
        <w:rPr>
          <w:rFonts w:asciiTheme="minorHAnsi" w:hAnsiTheme="minorHAnsi"/>
        </w:rPr>
        <w:t>t</w:t>
      </w:r>
      <w:r w:rsidRPr="00282086">
        <w:rPr>
          <w:rFonts w:asciiTheme="minorHAnsi" w:hAnsiTheme="minorHAnsi"/>
          <w:spacing w:val="1"/>
        </w:rPr>
        <w:t>_</w:t>
      </w:r>
      <w:r w:rsidRPr="00282086">
        <w:rPr>
          <w:rFonts w:asciiTheme="minorHAnsi" w:hAnsiTheme="minorHAnsi"/>
          <w:spacing w:val="-1"/>
        </w:rPr>
        <w:t>n</w:t>
      </w:r>
      <w:r w:rsidRPr="00282086">
        <w:rPr>
          <w:rFonts w:asciiTheme="minorHAnsi" w:hAnsiTheme="minorHAnsi"/>
          <w:spacing w:val="1"/>
        </w:rPr>
        <w:t>o</w:t>
      </w:r>
      <w:proofErr w:type="spellEnd"/>
      <w:r w:rsidRPr="00282086">
        <w:rPr>
          <w:rFonts w:asciiTheme="minorHAnsi" w:hAnsiTheme="minorHAnsi"/>
        </w:rPr>
        <w:t>}</w:t>
      </w:r>
      <w:r w:rsidR="007E322D">
        <w:rPr>
          <w:rFonts w:asciiTheme="minorHAnsi" w:hAnsiTheme="minorHAnsi"/>
        </w:rPr>
        <w:t xml:space="preserve">         </w:t>
      </w:r>
    </w:p>
    <w:p w:rsidR="00214730" w:rsidRPr="00282086" w:rsidRDefault="007E322D" w:rsidP="007E322D">
      <w:pPr>
        <w:spacing w:before="78"/>
        <w:ind w:left="2160" w:right="-1474"/>
        <w:rPr>
          <w:rFonts w:asciiTheme="minorHAnsi" w:hAnsiTheme="minorHAnsi"/>
        </w:rPr>
      </w:pPr>
      <w:r>
        <w:rPr>
          <w:rFonts w:asciiTheme="minorHAnsi" w:hAnsiTheme="minorHAnsi"/>
          <w:b/>
          <w:spacing w:val="1"/>
        </w:rPr>
        <w:t xml:space="preserve">           </w:t>
      </w:r>
      <w:r w:rsidR="00AD4E71" w:rsidRPr="00282086">
        <w:rPr>
          <w:rFonts w:asciiTheme="minorHAnsi" w:hAnsiTheme="minorHAnsi"/>
          <w:b/>
          <w:spacing w:val="1"/>
        </w:rPr>
        <w:t>S</w:t>
      </w:r>
      <w:r w:rsidR="00AD4E71" w:rsidRPr="00282086">
        <w:rPr>
          <w:rFonts w:asciiTheme="minorHAnsi" w:hAnsiTheme="minorHAnsi"/>
          <w:b/>
        </w:rPr>
        <w:t>t</w:t>
      </w:r>
      <w:r w:rsidR="00AD4E71" w:rsidRPr="00282086">
        <w:rPr>
          <w:rFonts w:asciiTheme="minorHAnsi" w:hAnsiTheme="minorHAnsi"/>
          <w:b/>
          <w:spacing w:val="-2"/>
        </w:rPr>
        <w:t>ud</w:t>
      </w:r>
      <w:r w:rsidR="00AD4E71" w:rsidRPr="00282086">
        <w:rPr>
          <w:rFonts w:asciiTheme="minorHAnsi" w:hAnsiTheme="minorHAnsi"/>
          <w:b/>
          <w:spacing w:val="1"/>
        </w:rPr>
        <w:t>e</w:t>
      </w:r>
      <w:r w:rsidR="00AD4E71" w:rsidRPr="00282086">
        <w:rPr>
          <w:rFonts w:asciiTheme="minorHAnsi" w:hAnsiTheme="minorHAnsi"/>
          <w:b/>
          <w:spacing w:val="-2"/>
        </w:rPr>
        <w:t>n</w:t>
      </w:r>
      <w:r w:rsidR="00AD4E71" w:rsidRPr="00282086">
        <w:rPr>
          <w:rFonts w:asciiTheme="minorHAnsi" w:hAnsiTheme="minorHAnsi"/>
          <w:b/>
        </w:rPr>
        <w:t>t</w:t>
      </w:r>
      <w:r w:rsidR="00AD4E71" w:rsidRPr="00282086">
        <w:rPr>
          <w:rFonts w:asciiTheme="minorHAnsi" w:hAnsiTheme="minorHAnsi"/>
          <w:b/>
          <w:spacing w:val="1"/>
        </w:rPr>
        <w:t xml:space="preserve"> </w:t>
      </w:r>
      <w:proofErr w:type="gramStart"/>
      <w:r w:rsidR="00AD4E71" w:rsidRPr="00282086">
        <w:rPr>
          <w:rFonts w:asciiTheme="minorHAnsi" w:hAnsiTheme="minorHAnsi"/>
          <w:b/>
          <w:spacing w:val="2"/>
        </w:rPr>
        <w:t>N</w:t>
      </w:r>
      <w:r w:rsidR="00AD4E71" w:rsidRPr="00282086">
        <w:rPr>
          <w:rFonts w:asciiTheme="minorHAnsi" w:hAnsiTheme="minorHAnsi"/>
          <w:b/>
          <w:spacing w:val="1"/>
        </w:rPr>
        <w:t>a</w:t>
      </w:r>
      <w:r w:rsidR="00AD4E71" w:rsidRPr="00282086">
        <w:rPr>
          <w:rFonts w:asciiTheme="minorHAnsi" w:hAnsiTheme="minorHAnsi"/>
          <w:b/>
          <w:spacing w:val="-4"/>
        </w:rPr>
        <w:t>m</w:t>
      </w:r>
      <w:r w:rsidR="00AD4E71" w:rsidRPr="00282086">
        <w:rPr>
          <w:rFonts w:asciiTheme="minorHAnsi" w:hAnsiTheme="minorHAnsi"/>
          <w:b/>
        </w:rPr>
        <w:t>e :</w:t>
      </w:r>
      <w:proofErr w:type="gramEnd"/>
      <w:r w:rsidR="00AD4E71" w:rsidRPr="00282086">
        <w:rPr>
          <w:rFonts w:asciiTheme="minorHAnsi" w:hAnsiTheme="minorHAnsi"/>
          <w:b/>
          <w:spacing w:val="2"/>
        </w:rPr>
        <w:t xml:space="preserve"> </w:t>
      </w:r>
      <w:r w:rsidR="00AD4E71" w:rsidRPr="00282086">
        <w:rPr>
          <w:rFonts w:asciiTheme="minorHAnsi" w:hAnsiTheme="minorHAnsi"/>
          <w:spacing w:val="1"/>
        </w:rPr>
        <w:t>$</w:t>
      </w:r>
      <w:r w:rsidR="00AD4E71" w:rsidRPr="00282086">
        <w:rPr>
          <w:rFonts w:asciiTheme="minorHAnsi" w:hAnsiTheme="minorHAnsi"/>
        </w:rPr>
        <w:t>{</w:t>
      </w:r>
      <w:proofErr w:type="spellStart"/>
      <w:r w:rsidR="00AD4E71" w:rsidRPr="00282086">
        <w:rPr>
          <w:rFonts w:asciiTheme="minorHAnsi" w:hAnsiTheme="minorHAnsi"/>
        </w:rPr>
        <w:t>st</w:t>
      </w:r>
      <w:r w:rsidR="00AD4E71" w:rsidRPr="00282086">
        <w:rPr>
          <w:rFonts w:asciiTheme="minorHAnsi" w:hAnsiTheme="minorHAnsi"/>
          <w:spacing w:val="1"/>
        </w:rPr>
        <w:t>ud</w:t>
      </w:r>
      <w:r w:rsidR="00AD4E71" w:rsidRPr="00282086">
        <w:rPr>
          <w:rFonts w:asciiTheme="minorHAnsi" w:hAnsiTheme="minorHAnsi"/>
          <w:spacing w:val="-1"/>
        </w:rPr>
        <w:t>e</w:t>
      </w:r>
      <w:r w:rsidR="00AD4E71" w:rsidRPr="00282086">
        <w:rPr>
          <w:rFonts w:asciiTheme="minorHAnsi" w:hAnsiTheme="minorHAnsi"/>
          <w:spacing w:val="1"/>
        </w:rPr>
        <w:t>n</w:t>
      </w:r>
      <w:r w:rsidR="00AD4E71" w:rsidRPr="00282086">
        <w:rPr>
          <w:rFonts w:asciiTheme="minorHAnsi" w:hAnsiTheme="minorHAnsi"/>
          <w:spacing w:val="-2"/>
        </w:rPr>
        <w:t>t</w:t>
      </w:r>
      <w:r w:rsidR="00AD4E71" w:rsidRPr="00282086">
        <w:rPr>
          <w:rFonts w:asciiTheme="minorHAnsi" w:hAnsiTheme="minorHAnsi"/>
          <w:spacing w:val="1"/>
        </w:rPr>
        <w:t>_n</w:t>
      </w:r>
      <w:r w:rsidR="00AD4E71" w:rsidRPr="00282086">
        <w:rPr>
          <w:rFonts w:asciiTheme="minorHAnsi" w:hAnsiTheme="minorHAnsi"/>
          <w:spacing w:val="-1"/>
        </w:rPr>
        <w:t>a</w:t>
      </w:r>
      <w:r w:rsidR="00AD4E71" w:rsidRPr="00282086">
        <w:rPr>
          <w:rFonts w:asciiTheme="minorHAnsi" w:hAnsiTheme="minorHAnsi"/>
          <w:spacing w:val="-3"/>
        </w:rPr>
        <w:t>m</w:t>
      </w:r>
      <w:r w:rsidR="00AD4E71" w:rsidRPr="00282086">
        <w:rPr>
          <w:rFonts w:asciiTheme="minorHAnsi" w:hAnsiTheme="minorHAnsi"/>
          <w:spacing w:val="1"/>
        </w:rPr>
        <w:t>e</w:t>
      </w:r>
      <w:proofErr w:type="spellEnd"/>
      <w:r w:rsidR="00AD4E71" w:rsidRPr="00282086">
        <w:rPr>
          <w:rFonts w:asciiTheme="minorHAnsi" w:hAnsiTheme="minorHAnsi"/>
        </w:rPr>
        <w:t>}</w:t>
      </w:r>
      <w:r>
        <w:rPr>
          <w:rFonts w:asciiTheme="minorHAnsi" w:hAnsiTheme="minorHAnsi"/>
        </w:rPr>
        <w:t xml:space="preserve">       </w:t>
      </w:r>
    </w:p>
    <w:p w:rsidR="00214730" w:rsidRPr="00282086" w:rsidRDefault="007E322D" w:rsidP="007E322D">
      <w:pPr>
        <w:spacing w:before="88" w:line="200" w:lineRule="exact"/>
        <w:ind w:left="1440" w:firstLine="720"/>
        <w:rPr>
          <w:rFonts w:asciiTheme="minorHAnsi" w:hAnsiTheme="minorHAnsi"/>
        </w:rPr>
      </w:pPr>
      <w:r>
        <w:rPr>
          <w:rFonts w:asciiTheme="minorHAnsi" w:hAnsiTheme="minorHAnsi"/>
          <w:b/>
          <w:position w:val="-1"/>
        </w:rPr>
        <w:t xml:space="preserve">           </w:t>
      </w:r>
      <w:r w:rsidR="00AD4E71" w:rsidRPr="00282086">
        <w:rPr>
          <w:rFonts w:asciiTheme="minorHAnsi" w:hAnsiTheme="minorHAnsi"/>
          <w:b/>
          <w:position w:val="-1"/>
        </w:rPr>
        <w:t>Cl</w:t>
      </w:r>
      <w:r w:rsidR="00AD4E71" w:rsidRPr="00282086">
        <w:rPr>
          <w:rFonts w:asciiTheme="minorHAnsi" w:hAnsiTheme="minorHAnsi"/>
          <w:b/>
          <w:spacing w:val="-1"/>
          <w:position w:val="-1"/>
        </w:rPr>
        <w:t>a</w:t>
      </w:r>
      <w:r w:rsidR="00AD4E71" w:rsidRPr="00282086">
        <w:rPr>
          <w:rFonts w:asciiTheme="minorHAnsi" w:hAnsiTheme="minorHAnsi"/>
          <w:b/>
          <w:position w:val="-1"/>
        </w:rPr>
        <w:t>s</w:t>
      </w:r>
      <w:r w:rsidR="00AD4E71" w:rsidRPr="00282086">
        <w:rPr>
          <w:rFonts w:asciiTheme="minorHAnsi" w:hAnsiTheme="minorHAnsi"/>
          <w:b/>
          <w:spacing w:val="-1"/>
          <w:position w:val="-1"/>
        </w:rPr>
        <w:t>s</w:t>
      </w:r>
      <w:r w:rsidR="00AD4E71" w:rsidRPr="00282086">
        <w:rPr>
          <w:rFonts w:asciiTheme="minorHAnsi" w:hAnsiTheme="minorHAnsi"/>
          <w:position w:val="-1"/>
        </w:rPr>
        <w:t>:</w:t>
      </w:r>
      <w:r w:rsidR="00AD4E71" w:rsidRPr="00282086">
        <w:rPr>
          <w:rFonts w:asciiTheme="minorHAnsi" w:hAnsiTheme="minorHAnsi"/>
          <w:spacing w:val="1"/>
          <w:position w:val="-1"/>
        </w:rPr>
        <w:t xml:space="preserve"> $</w:t>
      </w:r>
      <w:r w:rsidR="00AD4E71" w:rsidRPr="00282086">
        <w:rPr>
          <w:rFonts w:asciiTheme="minorHAnsi" w:hAnsiTheme="minorHAnsi"/>
          <w:position w:val="-1"/>
        </w:rPr>
        <w:t>{</w:t>
      </w:r>
      <w:proofErr w:type="spellStart"/>
      <w:r w:rsidR="00AD4E71" w:rsidRPr="00282086">
        <w:rPr>
          <w:rFonts w:asciiTheme="minorHAnsi" w:hAnsiTheme="minorHAnsi"/>
          <w:spacing w:val="-1"/>
          <w:position w:val="-1"/>
        </w:rPr>
        <w:t>c</w:t>
      </w:r>
      <w:r w:rsidR="00AD4E71" w:rsidRPr="00282086">
        <w:rPr>
          <w:rFonts w:asciiTheme="minorHAnsi" w:hAnsiTheme="minorHAnsi"/>
          <w:position w:val="-1"/>
        </w:rPr>
        <w:t>la</w:t>
      </w:r>
      <w:r w:rsidR="00AD4E71" w:rsidRPr="00282086">
        <w:rPr>
          <w:rFonts w:asciiTheme="minorHAnsi" w:hAnsiTheme="minorHAnsi"/>
          <w:spacing w:val="-1"/>
          <w:position w:val="-1"/>
        </w:rPr>
        <w:t>s</w:t>
      </w:r>
      <w:r w:rsidR="00AD4E71" w:rsidRPr="00282086">
        <w:rPr>
          <w:rFonts w:asciiTheme="minorHAnsi" w:hAnsiTheme="minorHAnsi"/>
          <w:position w:val="-1"/>
        </w:rPr>
        <w:t>s</w:t>
      </w:r>
      <w:r w:rsidR="00AD4E71" w:rsidRPr="00282086">
        <w:rPr>
          <w:rFonts w:asciiTheme="minorHAnsi" w:hAnsiTheme="minorHAnsi"/>
          <w:spacing w:val="1"/>
          <w:position w:val="-1"/>
        </w:rPr>
        <w:t>_</w:t>
      </w:r>
      <w:r w:rsidR="00AD4E71" w:rsidRPr="00282086">
        <w:rPr>
          <w:rFonts w:asciiTheme="minorHAnsi" w:hAnsiTheme="minorHAnsi"/>
          <w:position w:val="-1"/>
        </w:rPr>
        <w:t>s</w:t>
      </w:r>
      <w:r w:rsidR="00AD4E71" w:rsidRPr="00282086">
        <w:rPr>
          <w:rFonts w:asciiTheme="minorHAnsi" w:hAnsiTheme="minorHAnsi"/>
          <w:spacing w:val="-1"/>
          <w:position w:val="-1"/>
        </w:rPr>
        <w:t>ec</w:t>
      </w:r>
      <w:r w:rsidR="00AD4E71" w:rsidRPr="00282086">
        <w:rPr>
          <w:rFonts w:asciiTheme="minorHAnsi" w:hAnsiTheme="minorHAnsi"/>
          <w:position w:val="-1"/>
        </w:rPr>
        <w:t>t</w:t>
      </w:r>
      <w:r w:rsidR="00AD4E71" w:rsidRPr="00282086">
        <w:rPr>
          <w:rFonts w:asciiTheme="minorHAnsi" w:hAnsiTheme="minorHAnsi"/>
          <w:spacing w:val="1"/>
          <w:position w:val="-1"/>
        </w:rPr>
        <w:t>ion</w:t>
      </w:r>
      <w:proofErr w:type="spellEnd"/>
      <w:r w:rsidR="00AD4E71" w:rsidRPr="00282086">
        <w:rPr>
          <w:rFonts w:asciiTheme="minorHAnsi" w:hAnsiTheme="minorHAnsi"/>
          <w:position w:val="-1"/>
        </w:rPr>
        <w:t>}</w:t>
      </w:r>
    </w:p>
    <w:p w:rsidR="00214730" w:rsidRPr="00282086" w:rsidRDefault="00AD4E71" w:rsidP="007E322D">
      <w:pPr>
        <w:spacing w:before="56"/>
        <w:ind w:left="-284"/>
        <w:rPr>
          <w:rFonts w:asciiTheme="minorHAnsi" w:hAnsiTheme="minorHAnsi"/>
        </w:rPr>
        <w:sectPr w:rsidR="00214730" w:rsidRPr="00282086" w:rsidSect="00337D68">
          <w:type w:val="continuous"/>
          <w:pgSz w:w="16860" w:h="11900" w:orient="landscape"/>
          <w:pgMar w:top="840" w:right="760" w:bottom="280" w:left="780" w:header="720" w:footer="720" w:gutter="0"/>
          <w:cols w:num="3" w:space="720" w:equalWidth="0">
            <w:col w:w="4607" w:space="794"/>
            <w:col w:w="6860" w:space="1407"/>
            <w:col w:w="1652"/>
          </w:cols>
        </w:sectPr>
      </w:pPr>
      <w:r w:rsidRPr="00282086">
        <w:rPr>
          <w:rFonts w:asciiTheme="minorHAnsi" w:hAnsiTheme="minorHAnsi"/>
        </w:rPr>
        <w:br w:type="column"/>
      </w:r>
      <w:proofErr w:type="gramStart"/>
      <w:r w:rsidRPr="00282086">
        <w:rPr>
          <w:rFonts w:asciiTheme="minorHAnsi" w:hAnsiTheme="minorHAnsi"/>
          <w:b/>
        </w:rPr>
        <w:lastRenderedPageBreak/>
        <w:t>D</w:t>
      </w:r>
      <w:r w:rsidRPr="00282086">
        <w:rPr>
          <w:rFonts w:asciiTheme="minorHAnsi" w:hAnsiTheme="minorHAnsi"/>
          <w:b/>
          <w:spacing w:val="-2"/>
        </w:rPr>
        <w:t>a</w:t>
      </w:r>
      <w:r w:rsidRPr="00282086">
        <w:rPr>
          <w:rFonts w:asciiTheme="minorHAnsi" w:hAnsiTheme="minorHAnsi"/>
          <w:b/>
        </w:rPr>
        <w:t>te :</w:t>
      </w:r>
      <w:proofErr w:type="gramEnd"/>
      <w:r w:rsidRPr="00282086">
        <w:rPr>
          <w:rFonts w:asciiTheme="minorHAnsi" w:hAnsiTheme="minorHAnsi"/>
          <w:b/>
          <w:spacing w:val="1"/>
        </w:rPr>
        <w:t xml:space="preserve"> </w:t>
      </w:r>
      <w:r w:rsidRPr="00282086">
        <w:rPr>
          <w:rFonts w:asciiTheme="minorHAnsi" w:hAnsiTheme="minorHAnsi"/>
          <w:spacing w:val="1"/>
        </w:rPr>
        <w:t>$</w:t>
      </w:r>
      <w:r w:rsidRPr="00282086">
        <w:rPr>
          <w:rFonts w:asciiTheme="minorHAnsi" w:hAnsiTheme="minorHAnsi"/>
        </w:rPr>
        <w:t>{</w:t>
      </w:r>
      <w:r w:rsidRPr="00282086">
        <w:rPr>
          <w:rFonts w:asciiTheme="minorHAnsi" w:hAnsiTheme="minorHAnsi"/>
          <w:spacing w:val="1"/>
        </w:rPr>
        <w:t>d</w:t>
      </w:r>
      <w:r w:rsidRPr="00282086">
        <w:rPr>
          <w:rFonts w:asciiTheme="minorHAnsi" w:hAnsiTheme="minorHAnsi"/>
          <w:spacing w:val="-1"/>
        </w:rPr>
        <w:t>a</w:t>
      </w:r>
      <w:r w:rsidRPr="00282086">
        <w:rPr>
          <w:rFonts w:asciiTheme="minorHAnsi" w:hAnsiTheme="minorHAnsi"/>
        </w:rPr>
        <w:t>te}</w:t>
      </w:r>
    </w:p>
    <w:p w:rsidR="00214730" w:rsidRPr="00282086" w:rsidRDefault="00214730">
      <w:pPr>
        <w:spacing w:before="2" w:line="160" w:lineRule="exact"/>
        <w:rPr>
          <w:rFonts w:asciiTheme="minorHAnsi" w:hAnsiTheme="minorHAnsi"/>
        </w:rPr>
      </w:pPr>
    </w:p>
    <w:tbl>
      <w:tblPr>
        <w:tblpPr w:leftFromText="180" w:rightFromText="180" w:vertAnchor="text" w:tblpX="16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4220"/>
        <w:gridCol w:w="1357"/>
      </w:tblGrid>
      <w:tr w:rsidR="00214730" w:rsidRPr="00282086" w:rsidTr="00AD4E71">
        <w:trPr>
          <w:trHeight w:hRule="exact" w:val="283"/>
        </w:trPr>
        <w:tc>
          <w:tcPr>
            <w:tcW w:w="1086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before="3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>Sl.</w:t>
            </w:r>
            <w:r w:rsidRPr="00282086">
              <w:rPr>
                <w:rFonts w:asciiTheme="minorHAnsi" w:hAnsiTheme="minorHAnsi"/>
                <w:b/>
                <w:spacing w:val="-16"/>
              </w:rPr>
              <w:t xml:space="preserve"> </w:t>
            </w:r>
            <w:r w:rsidRPr="00282086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before="3"/>
              <w:ind w:left="1615" w:right="1614"/>
              <w:jc w:val="center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  <w:w w:val="94"/>
              </w:rPr>
              <w:t>P</w:t>
            </w:r>
            <w:r w:rsidRPr="00282086">
              <w:rPr>
                <w:rFonts w:asciiTheme="minorHAnsi" w:hAnsiTheme="minorHAnsi"/>
                <w:b/>
                <w:spacing w:val="1"/>
                <w:w w:val="94"/>
              </w:rPr>
              <w:t>a</w:t>
            </w:r>
            <w:r w:rsidRPr="00282086">
              <w:rPr>
                <w:rFonts w:asciiTheme="minorHAnsi" w:hAnsiTheme="minorHAnsi"/>
                <w:b/>
                <w:w w:val="94"/>
              </w:rPr>
              <w:t>r</w:t>
            </w:r>
            <w:r w:rsidRPr="00282086">
              <w:rPr>
                <w:rFonts w:asciiTheme="minorHAnsi" w:hAnsiTheme="minorHAnsi"/>
                <w:b/>
                <w:spacing w:val="1"/>
                <w:w w:val="94"/>
              </w:rPr>
              <w:t>t</w:t>
            </w:r>
            <w:r w:rsidRPr="00282086">
              <w:rPr>
                <w:rFonts w:asciiTheme="minorHAnsi" w:hAnsiTheme="minorHAnsi"/>
                <w:b/>
                <w:w w:val="94"/>
              </w:rPr>
              <w:t>icul</w:t>
            </w:r>
            <w:r w:rsidRPr="00282086">
              <w:rPr>
                <w:rFonts w:asciiTheme="minorHAnsi" w:hAnsiTheme="minorHAnsi"/>
                <w:b/>
                <w:spacing w:val="1"/>
                <w:w w:val="94"/>
              </w:rPr>
              <w:t>a</w:t>
            </w:r>
            <w:r w:rsidRPr="00282086">
              <w:rPr>
                <w:rFonts w:asciiTheme="minorHAnsi" w:hAnsiTheme="minorHAnsi"/>
                <w:b/>
                <w:w w:val="94"/>
              </w:rPr>
              <w:t>rs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before="3"/>
              <w:ind w:left="369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  <w:spacing w:val="2"/>
              </w:rPr>
              <w:t>A</w:t>
            </w:r>
            <w:r w:rsidRPr="00282086">
              <w:rPr>
                <w:rFonts w:asciiTheme="minorHAnsi" w:hAnsiTheme="minorHAnsi"/>
                <w:b/>
                <w:spacing w:val="-5"/>
              </w:rPr>
              <w:t>m</w:t>
            </w:r>
            <w:r w:rsidRPr="00282086">
              <w:rPr>
                <w:rFonts w:asciiTheme="minorHAnsi" w:hAnsiTheme="minorHAnsi"/>
                <w:b/>
                <w:spacing w:val="3"/>
              </w:rPr>
              <w:t>o</w:t>
            </w:r>
            <w:r w:rsidRPr="00282086">
              <w:rPr>
                <w:rFonts w:asciiTheme="minorHAnsi" w:hAnsiTheme="minorHAnsi"/>
                <w:b/>
              </w:rPr>
              <w:t>u</w:t>
            </w:r>
            <w:r w:rsidRPr="00282086">
              <w:rPr>
                <w:rFonts w:asciiTheme="minorHAnsi" w:hAnsiTheme="minorHAnsi"/>
                <w:b/>
                <w:spacing w:val="-1"/>
              </w:rPr>
              <w:t>n</w:t>
            </w:r>
            <w:r w:rsidRPr="00282086">
              <w:rPr>
                <w:rFonts w:asciiTheme="minorHAnsi" w:hAnsiTheme="minorHAnsi"/>
                <w:b/>
              </w:rPr>
              <w:t>t</w:t>
            </w:r>
          </w:p>
        </w:tc>
      </w:tr>
      <w:tr w:rsidR="00214730" w:rsidRPr="00282086" w:rsidTr="00AD4E71">
        <w:trPr>
          <w:trHeight w:hRule="exact" w:val="286"/>
        </w:trPr>
        <w:tc>
          <w:tcPr>
            <w:tcW w:w="1086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line="220" w:lineRule="exact"/>
              <w:ind w:right="-52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spacing w:val="1"/>
                <w:w w:val="94"/>
              </w:rPr>
              <w:t>$</w:t>
            </w:r>
            <w:r w:rsidRPr="00282086">
              <w:rPr>
                <w:rFonts w:asciiTheme="minorHAnsi" w:hAnsiTheme="minorHAnsi"/>
                <w:w w:val="94"/>
              </w:rPr>
              <w:t>{</w:t>
            </w:r>
            <w:proofErr w:type="spellStart"/>
            <w:r w:rsidRPr="00282086">
              <w:rPr>
                <w:rFonts w:asciiTheme="minorHAnsi" w:hAnsiTheme="minorHAnsi"/>
                <w:w w:val="94"/>
              </w:rPr>
              <w:t>se</w:t>
            </w:r>
            <w:r w:rsidRPr="00282086">
              <w:rPr>
                <w:rFonts w:asciiTheme="minorHAnsi" w:hAnsiTheme="minorHAnsi"/>
                <w:spacing w:val="1"/>
                <w:w w:val="94"/>
              </w:rPr>
              <w:t>r</w:t>
            </w:r>
            <w:r w:rsidRPr="00282086">
              <w:rPr>
                <w:rFonts w:asciiTheme="minorHAnsi" w:hAnsiTheme="minorHAnsi"/>
                <w:w w:val="94"/>
              </w:rPr>
              <w:t>ial.all</w:t>
            </w:r>
            <w:proofErr w:type="spellEnd"/>
            <w:r w:rsidRPr="00282086">
              <w:rPr>
                <w:rFonts w:asciiTheme="minorHAnsi" w:hAnsiTheme="minorHAnsi"/>
                <w:w w:val="94"/>
              </w:rPr>
              <w:t>}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line="220" w:lineRule="exact"/>
              <w:ind w:left="15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spacing w:val="1"/>
              </w:rPr>
              <w:t>$</w:t>
            </w:r>
            <w:r w:rsidRPr="00282086">
              <w:rPr>
                <w:rFonts w:asciiTheme="minorHAnsi" w:hAnsiTheme="minorHAnsi"/>
              </w:rPr>
              <w:t>{</w:t>
            </w:r>
            <w:proofErr w:type="spellStart"/>
            <w:r w:rsidRPr="00282086">
              <w:rPr>
                <w:rFonts w:asciiTheme="minorHAnsi" w:hAnsiTheme="minorHAnsi"/>
                <w:spacing w:val="1"/>
              </w:rPr>
              <w:t>p</w:t>
            </w:r>
            <w:r w:rsidRPr="00282086">
              <w:rPr>
                <w:rFonts w:asciiTheme="minorHAnsi" w:hAnsiTheme="minorHAnsi"/>
              </w:rPr>
              <w:t>a</w:t>
            </w:r>
            <w:r w:rsidRPr="00282086">
              <w:rPr>
                <w:rFonts w:asciiTheme="minorHAnsi" w:hAnsiTheme="minorHAnsi"/>
                <w:spacing w:val="1"/>
              </w:rPr>
              <w:t>r</w:t>
            </w:r>
            <w:r w:rsidRPr="00282086">
              <w:rPr>
                <w:rFonts w:asciiTheme="minorHAnsi" w:hAnsiTheme="minorHAnsi"/>
              </w:rPr>
              <w:t>tic</w:t>
            </w:r>
            <w:r w:rsidRPr="00282086">
              <w:rPr>
                <w:rFonts w:asciiTheme="minorHAnsi" w:hAnsiTheme="minorHAnsi"/>
                <w:spacing w:val="-1"/>
              </w:rPr>
              <w:t>u</w:t>
            </w:r>
            <w:r w:rsidRPr="00282086">
              <w:rPr>
                <w:rFonts w:asciiTheme="minorHAnsi" w:hAnsiTheme="minorHAnsi"/>
              </w:rPr>
              <w:t>la</w:t>
            </w:r>
            <w:r w:rsidRPr="00282086">
              <w:rPr>
                <w:rFonts w:asciiTheme="minorHAnsi" w:hAnsiTheme="minorHAnsi"/>
                <w:spacing w:val="1"/>
              </w:rPr>
              <w:t>r</w:t>
            </w:r>
            <w:r w:rsidRPr="00282086">
              <w:rPr>
                <w:rFonts w:asciiTheme="minorHAnsi" w:hAnsiTheme="minorHAnsi"/>
                <w:spacing w:val="-1"/>
              </w:rPr>
              <w:t>s</w:t>
            </w:r>
            <w:r w:rsidRPr="00282086">
              <w:rPr>
                <w:rFonts w:asciiTheme="minorHAnsi" w:hAnsiTheme="minorHAnsi"/>
              </w:rPr>
              <w:t>.all</w:t>
            </w:r>
            <w:proofErr w:type="spellEnd"/>
            <w:r w:rsidRPr="00282086">
              <w:rPr>
                <w:rFonts w:asciiTheme="minorHAnsi" w:hAnsiTheme="minorHAnsi"/>
              </w:rPr>
              <w:t>}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line="22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spacing w:val="1"/>
              </w:rPr>
              <w:t>$</w:t>
            </w:r>
            <w:r w:rsidRPr="00282086">
              <w:rPr>
                <w:rFonts w:asciiTheme="minorHAnsi" w:hAnsiTheme="minorHAnsi"/>
              </w:rPr>
              <w:t>{</w:t>
            </w:r>
            <w:proofErr w:type="spellStart"/>
            <w:r w:rsidRPr="00282086">
              <w:rPr>
                <w:rFonts w:asciiTheme="minorHAnsi" w:hAnsiTheme="minorHAnsi"/>
                <w:spacing w:val="1"/>
              </w:rPr>
              <w:t>a</w:t>
            </w:r>
            <w:r w:rsidRPr="00282086">
              <w:rPr>
                <w:rFonts w:asciiTheme="minorHAnsi" w:hAnsiTheme="minorHAnsi"/>
                <w:spacing w:val="-4"/>
              </w:rPr>
              <w:t>m</w:t>
            </w:r>
            <w:r w:rsidRPr="00282086">
              <w:rPr>
                <w:rFonts w:asciiTheme="minorHAnsi" w:hAnsiTheme="minorHAnsi"/>
                <w:spacing w:val="3"/>
              </w:rPr>
              <w:t>o</w:t>
            </w:r>
            <w:r w:rsidRPr="00282086">
              <w:rPr>
                <w:rFonts w:asciiTheme="minorHAnsi" w:hAnsiTheme="minorHAnsi"/>
                <w:spacing w:val="-1"/>
              </w:rPr>
              <w:t>u</w:t>
            </w:r>
            <w:r w:rsidRPr="00282086">
              <w:rPr>
                <w:rFonts w:asciiTheme="minorHAnsi" w:hAnsiTheme="minorHAnsi"/>
                <w:spacing w:val="1"/>
              </w:rPr>
              <w:t>n</w:t>
            </w:r>
            <w:r w:rsidRPr="00282086">
              <w:rPr>
                <w:rFonts w:asciiTheme="minorHAnsi" w:hAnsiTheme="minorHAnsi"/>
              </w:rPr>
              <w:t>t.</w:t>
            </w:r>
            <w:r w:rsidRPr="00282086">
              <w:rPr>
                <w:rFonts w:asciiTheme="minorHAnsi" w:hAnsiTheme="minorHAnsi"/>
                <w:spacing w:val="1"/>
              </w:rPr>
              <w:t>a</w:t>
            </w:r>
            <w:r w:rsidRPr="00282086">
              <w:rPr>
                <w:rFonts w:asciiTheme="minorHAnsi" w:hAnsiTheme="minorHAnsi"/>
              </w:rPr>
              <w:t>ll</w:t>
            </w:r>
            <w:proofErr w:type="spellEnd"/>
            <w:r w:rsidRPr="00282086">
              <w:rPr>
                <w:rFonts w:asciiTheme="minorHAnsi" w:hAnsiTheme="minorHAnsi"/>
              </w:rPr>
              <w:t>}</w:t>
            </w:r>
          </w:p>
        </w:tc>
      </w:tr>
      <w:tr w:rsidR="00214730" w:rsidRPr="00282086" w:rsidTr="00AD4E71">
        <w:trPr>
          <w:trHeight w:hRule="exact" w:val="285"/>
        </w:trPr>
        <w:tc>
          <w:tcPr>
            <w:tcW w:w="5306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before="4"/>
              <w:ind w:left="2394" w:right="2390"/>
              <w:jc w:val="center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  <w:spacing w:val="-19"/>
                <w:w w:val="94"/>
              </w:rPr>
              <w:t>T</w:t>
            </w:r>
            <w:r w:rsidRPr="00282086">
              <w:rPr>
                <w:rFonts w:asciiTheme="minorHAnsi" w:hAnsiTheme="minorHAnsi"/>
                <w:b/>
                <w:spacing w:val="1"/>
                <w:w w:val="94"/>
              </w:rPr>
              <w:t>ota</w:t>
            </w:r>
            <w:r w:rsidRPr="00282086">
              <w:rPr>
                <w:rFonts w:asciiTheme="minorHAnsi" w:hAnsiTheme="minorHAnsi"/>
                <w:b/>
                <w:w w:val="94"/>
              </w:rPr>
              <w:t>l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14730" w:rsidRPr="00282086" w:rsidRDefault="00AD4E71" w:rsidP="00AD4E71">
            <w:pPr>
              <w:spacing w:before="4"/>
              <w:ind w:left="394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  <w:spacing w:val="1"/>
              </w:rPr>
              <w:t>${</w:t>
            </w:r>
            <w:r w:rsidRPr="00282086">
              <w:rPr>
                <w:rFonts w:asciiTheme="minorHAnsi" w:hAnsiTheme="minorHAnsi"/>
                <w:b/>
                <w:spacing w:val="1"/>
              </w:rPr>
              <w:t>to</w:t>
            </w:r>
            <w:r w:rsidRPr="00282086">
              <w:rPr>
                <w:rFonts w:asciiTheme="minorHAnsi" w:hAnsiTheme="minorHAnsi"/>
                <w:b/>
                <w:spacing w:val="-2"/>
              </w:rPr>
              <w:t>t</w:t>
            </w:r>
            <w:r w:rsidRPr="00282086">
              <w:rPr>
                <w:rFonts w:asciiTheme="minorHAnsi" w:hAnsiTheme="minorHAnsi"/>
                <w:b/>
                <w:spacing w:val="1"/>
              </w:rPr>
              <w:t>a</w:t>
            </w:r>
            <w:r w:rsidRPr="00282086">
              <w:rPr>
                <w:rFonts w:asciiTheme="minorHAnsi" w:hAnsiTheme="minorHAnsi"/>
                <w:b/>
              </w:rPr>
              <w:t>l}</w:t>
            </w:r>
          </w:p>
        </w:tc>
      </w:tr>
    </w:tbl>
    <w:tbl>
      <w:tblPr>
        <w:tblpPr w:leftFromText="180" w:rightFromText="180" w:vertAnchor="text" w:horzAnchor="page" w:tblpX="8943" w:tblpY="33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4132"/>
        <w:gridCol w:w="1396"/>
      </w:tblGrid>
      <w:tr w:rsidR="00282086" w:rsidRPr="00282086" w:rsidTr="00AD4E71">
        <w:trPr>
          <w:trHeight w:hRule="exact" w:val="283"/>
        </w:trPr>
        <w:tc>
          <w:tcPr>
            <w:tcW w:w="113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>Sl. No</w:t>
            </w:r>
            <w:r w:rsidR="00FD3422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 xml:space="preserve">                                                   </w:t>
            </w:r>
            <w:r w:rsidRPr="00282086">
              <w:rPr>
                <w:rFonts w:asciiTheme="minorHAnsi" w:hAnsiTheme="minorHAnsi"/>
                <w:b/>
              </w:rPr>
              <w:t>Particulars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>Amount</w:t>
            </w:r>
          </w:p>
        </w:tc>
      </w:tr>
      <w:tr w:rsidR="00282086" w:rsidRPr="00282086" w:rsidTr="00AD4E71">
        <w:trPr>
          <w:trHeight w:hRule="exact" w:val="286"/>
        </w:trPr>
        <w:tc>
          <w:tcPr>
            <w:tcW w:w="1135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</w:rPr>
              <w:t>${</w:t>
            </w:r>
            <w:proofErr w:type="spellStart"/>
            <w:r w:rsidRPr="00282086">
              <w:rPr>
                <w:rFonts w:asciiTheme="minorHAnsi" w:hAnsiTheme="minorHAnsi"/>
              </w:rPr>
              <w:t>serial.all</w:t>
            </w:r>
            <w:proofErr w:type="spellEnd"/>
            <w:r w:rsidRPr="00282086">
              <w:rPr>
                <w:rFonts w:asciiTheme="minorHAnsi" w:hAnsiTheme="minorHAnsi"/>
              </w:rPr>
              <w:t>}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</w:rPr>
              <w:t>${</w:t>
            </w:r>
            <w:proofErr w:type="spellStart"/>
            <w:r w:rsidRPr="00282086">
              <w:rPr>
                <w:rFonts w:asciiTheme="minorHAnsi" w:hAnsiTheme="minorHAnsi"/>
              </w:rPr>
              <w:t>particulars.all</w:t>
            </w:r>
            <w:proofErr w:type="spellEnd"/>
            <w:r w:rsidRPr="00282086">
              <w:rPr>
                <w:rFonts w:asciiTheme="minorHAnsi" w:hAnsiTheme="minorHAnsi"/>
              </w:rPr>
              <w:t>}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</w:rPr>
              <w:t>${</w:t>
            </w:r>
            <w:proofErr w:type="spellStart"/>
            <w:r w:rsidRPr="00282086">
              <w:rPr>
                <w:rFonts w:asciiTheme="minorHAnsi" w:hAnsiTheme="minorHAnsi"/>
              </w:rPr>
              <w:t>amount.all</w:t>
            </w:r>
            <w:proofErr w:type="spellEnd"/>
            <w:r w:rsidRPr="00282086">
              <w:rPr>
                <w:rFonts w:asciiTheme="minorHAnsi" w:hAnsiTheme="minorHAnsi"/>
              </w:rPr>
              <w:t>}</w:t>
            </w:r>
          </w:p>
        </w:tc>
      </w:tr>
      <w:tr w:rsidR="00282086" w:rsidRPr="00282086" w:rsidTr="00AD4E71">
        <w:trPr>
          <w:trHeight w:hRule="exact" w:val="285"/>
        </w:trPr>
        <w:tc>
          <w:tcPr>
            <w:tcW w:w="5267" w:type="dxa"/>
            <w:gridSpan w:val="2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282086" w:rsidRPr="00282086" w:rsidRDefault="00282086" w:rsidP="00AD4E71">
            <w:pPr>
              <w:spacing w:line="200" w:lineRule="exact"/>
              <w:rPr>
                <w:rFonts w:asciiTheme="minorHAnsi" w:hAnsiTheme="minorHAnsi"/>
              </w:rPr>
            </w:pPr>
            <w:r w:rsidRPr="00282086">
              <w:rPr>
                <w:rFonts w:asciiTheme="minorHAnsi" w:hAnsiTheme="minorHAnsi"/>
                <w:b/>
              </w:rPr>
              <w:t>${total}</w:t>
            </w:r>
          </w:p>
        </w:tc>
      </w:tr>
    </w:tbl>
    <w:p w:rsidR="00282086" w:rsidRPr="00282086" w:rsidRDefault="00282086">
      <w:pPr>
        <w:spacing w:line="200" w:lineRule="exact"/>
        <w:rPr>
          <w:rFonts w:asciiTheme="minorHAnsi" w:hAnsiTheme="minorHAnsi"/>
        </w:rPr>
      </w:pPr>
      <w:r w:rsidRPr="00282086">
        <w:rPr>
          <w:rFonts w:asciiTheme="minorHAnsi" w:hAnsiTheme="minorHAnsi"/>
        </w:rPr>
        <w:t xml:space="preserve">                             </w:t>
      </w:r>
    </w:p>
    <w:p w:rsidR="00214730" w:rsidRPr="00282086" w:rsidRDefault="00337D68">
      <w:pPr>
        <w:spacing w:line="200" w:lineRule="exact"/>
        <w:rPr>
          <w:rFonts w:asciiTheme="minorHAnsi" w:hAnsiTheme="minorHAnsi"/>
        </w:rPr>
      </w:pPr>
      <w:r w:rsidRPr="00282086">
        <w:rPr>
          <w:rFonts w:asciiTheme="minorHAnsi" w:hAnsiTheme="minorHAnsi"/>
        </w:rPr>
        <w:br w:type="textWrapping" w:clear="all"/>
      </w: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before="10" w:line="200" w:lineRule="exact"/>
        <w:rPr>
          <w:rFonts w:asciiTheme="minorHAnsi" w:hAnsiTheme="minorHAnsi"/>
        </w:rPr>
        <w:sectPr w:rsidR="00214730" w:rsidRPr="00282086">
          <w:type w:val="continuous"/>
          <w:pgSz w:w="16860" w:h="11900" w:orient="landscape"/>
          <w:pgMar w:top="840" w:right="760" w:bottom="280" w:left="780" w:header="720" w:footer="720" w:gutter="0"/>
          <w:cols w:space="720"/>
        </w:sectPr>
      </w:pPr>
    </w:p>
    <w:p w:rsidR="00214730" w:rsidRPr="00282086" w:rsidRDefault="00AD4E71">
      <w:pPr>
        <w:spacing w:before="30"/>
        <w:ind w:left="194"/>
        <w:rPr>
          <w:rFonts w:asciiTheme="minorHAnsi" w:hAnsiTheme="minorHAnsi"/>
        </w:rPr>
      </w:pPr>
      <w:proofErr w:type="gramStart"/>
      <w:r w:rsidRPr="00282086">
        <w:rPr>
          <w:rFonts w:asciiTheme="minorHAnsi" w:hAnsiTheme="minorHAnsi"/>
          <w:b/>
          <w:spacing w:val="-1"/>
        </w:rPr>
        <w:lastRenderedPageBreak/>
        <w:t>Rup</w:t>
      </w:r>
      <w:r w:rsidRPr="00282086">
        <w:rPr>
          <w:rFonts w:asciiTheme="minorHAnsi" w:hAnsiTheme="minorHAnsi"/>
          <w:b/>
          <w:spacing w:val="1"/>
        </w:rPr>
        <w:t>ee</w:t>
      </w:r>
      <w:r w:rsidRPr="00282086">
        <w:rPr>
          <w:rFonts w:asciiTheme="minorHAnsi" w:hAnsiTheme="minorHAnsi"/>
          <w:b/>
        </w:rPr>
        <w:t>s</w:t>
      </w:r>
      <w:r w:rsidRPr="00282086">
        <w:rPr>
          <w:rFonts w:asciiTheme="minorHAnsi" w:hAnsiTheme="minorHAnsi"/>
          <w:b/>
          <w:spacing w:val="12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${</w:t>
      </w:r>
      <w:proofErr w:type="spellStart"/>
      <w:r w:rsidRPr="00282086">
        <w:rPr>
          <w:rFonts w:asciiTheme="minorHAnsi" w:hAnsiTheme="minorHAnsi"/>
          <w:b/>
        </w:rPr>
        <w:t>tota</w:t>
      </w:r>
      <w:r w:rsidRPr="00282086">
        <w:rPr>
          <w:rFonts w:asciiTheme="minorHAnsi" w:hAnsiTheme="minorHAnsi"/>
          <w:b/>
          <w:spacing w:val="1"/>
        </w:rPr>
        <w:t>l</w:t>
      </w:r>
      <w:r w:rsidRPr="00282086">
        <w:rPr>
          <w:rFonts w:asciiTheme="minorHAnsi" w:hAnsiTheme="minorHAnsi"/>
          <w:b/>
        </w:rPr>
        <w:t>_</w:t>
      </w:r>
      <w:r w:rsidRPr="00282086">
        <w:rPr>
          <w:rFonts w:asciiTheme="minorHAnsi" w:hAnsiTheme="minorHAnsi"/>
          <w:b/>
          <w:spacing w:val="-1"/>
        </w:rPr>
        <w:t>p</w:t>
      </w:r>
      <w:r w:rsidRPr="00282086">
        <w:rPr>
          <w:rFonts w:asciiTheme="minorHAnsi" w:hAnsiTheme="minorHAnsi"/>
          <w:b/>
        </w:rPr>
        <w:t>ai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_i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_</w:t>
      </w:r>
      <w:r w:rsidRPr="00282086">
        <w:rPr>
          <w:rFonts w:asciiTheme="minorHAnsi" w:hAnsiTheme="minorHAnsi"/>
          <w:b/>
          <w:spacing w:val="1"/>
        </w:rPr>
        <w:t>w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1"/>
        </w:rPr>
        <w:t>r</w:t>
      </w:r>
      <w:r w:rsidRPr="00282086">
        <w:rPr>
          <w:rFonts w:asciiTheme="minorHAnsi" w:hAnsiTheme="minorHAnsi"/>
          <w:b/>
          <w:spacing w:val="-1"/>
        </w:rPr>
        <w:t>ds</w:t>
      </w:r>
      <w:proofErr w:type="spellEnd"/>
      <w:r w:rsidRPr="00282086">
        <w:rPr>
          <w:rFonts w:asciiTheme="minorHAnsi" w:hAnsiTheme="minorHAnsi"/>
          <w:b/>
        </w:rPr>
        <w:t>}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  <w:spacing w:val="3"/>
        </w:rPr>
        <w:t>l</w:t>
      </w:r>
      <w:r w:rsidRPr="00282086">
        <w:rPr>
          <w:rFonts w:asciiTheme="minorHAnsi" w:hAnsiTheme="minorHAnsi"/>
          <w:b/>
        </w:rPr>
        <w:t>y</w:t>
      </w:r>
    </w:p>
    <w:p w:rsidR="00214730" w:rsidRPr="00282086" w:rsidRDefault="00214730">
      <w:pPr>
        <w:spacing w:before="8" w:line="160" w:lineRule="exact"/>
        <w:rPr>
          <w:rFonts w:asciiTheme="minorHAnsi" w:hAnsiTheme="minorHAnsi"/>
        </w:rPr>
      </w:pPr>
    </w:p>
    <w:p w:rsidR="00214730" w:rsidRPr="00282086" w:rsidRDefault="00AD4E71">
      <w:pPr>
        <w:spacing w:line="285" w:lineRule="auto"/>
        <w:ind w:left="194" w:right="3546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ay</w:t>
      </w:r>
      <w:r w:rsidRPr="00282086">
        <w:rPr>
          <w:rFonts w:asciiTheme="minorHAnsi" w:hAnsiTheme="minorHAnsi"/>
          <w:b/>
          <w:spacing w:val="-2"/>
        </w:rPr>
        <w:t>m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7"/>
        </w:rPr>
        <w:t xml:space="preserve"> </w:t>
      </w:r>
      <w:proofErr w:type="gramStart"/>
      <w:r w:rsidRPr="00282086">
        <w:rPr>
          <w:rFonts w:asciiTheme="minorHAnsi" w:hAnsiTheme="minorHAnsi"/>
          <w:b/>
          <w:spacing w:val="1"/>
        </w:rPr>
        <w:t>M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11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$</w:t>
      </w:r>
      <w:r w:rsidRPr="00282086">
        <w:rPr>
          <w:rFonts w:asciiTheme="minorHAnsi" w:hAnsiTheme="minorHAnsi"/>
          <w:b/>
          <w:spacing w:val="3"/>
        </w:rPr>
        <w:t>{</w:t>
      </w:r>
      <w:proofErr w:type="spellStart"/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  <w:spacing w:val="2"/>
        </w:rPr>
        <w:t>ay_</w:t>
      </w:r>
      <w:r w:rsidRPr="00282086">
        <w:rPr>
          <w:rFonts w:asciiTheme="minorHAnsi" w:hAnsiTheme="minorHAnsi"/>
          <w:b/>
        </w:rPr>
        <w:t>m</w:t>
      </w:r>
      <w:r w:rsidRPr="00282086">
        <w:rPr>
          <w:rFonts w:asciiTheme="minorHAnsi" w:hAnsiTheme="minorHAnsi"/>
          <w:b/>
          <w:spacing w:val="5"/>
        </w:rPr>
        <w:t>o</w:t>
      </w:r>
      <w:r w:rsidRPr="00282086">
        <w:rPr>
          <w:rFonts w:asciiTheme="minorHAnsi" w:hAnsiTheme="minorHAnsi"/>
          <w:b/>
          <w:spacing w:val="1"/>
        </w:rPr>
        <w:t>de</w:t>
      </w:r>
      <w:proofErr w:type="spellEnd"/>
      <w:r w:rsidRPr="00282086">
        <w:rPr>
          <w:rFonts w:asciiTheme="minorHAnsi" w:hAnsiTheme="minorHAnsi"/>
          <w:b/>
        </w:rPr>
        <w:t xml:space="preserve">} </w:t>
      </w:r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ay</w:t>
      </w:r>
      <w:r w:rsidRPr="00282086">
        <w:rPr>
          <w:rFonts w:asciiTheme="minorHAnsi" w:hAnsiTheme="minorHAnsi"/>
          <w:b/>
          <w:spacing w:val="-2"/>
        </w:rPr>
        <w:t>m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7"/>
        </w:rPr>
        <w:t xml:space="preserve"> </w:t>
      </w:r>
      <w:r w:rsidRPr="00282086">
        <w:rPr>
          <w:rFonts w:asciiTheme="minorHAnsi" w:hAnsiTheme="minorHAnsi"/>
          <w:b/>
          <w:spacing w:val="-1"/>
        </w:rPr>
        <w:t>R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2"/>
        </w:rPr>
        <w:t>c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iv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d</w:t>
      </w:r>
      <w:r w:rsidRPr="00282086">
        <w:rPr>
          <w:rFonts w:asciiTheme="minorHAnsi" w:hAnsiTheme="minorHAnsi"/>
          <w:b/>
          <w:spacing w:val="17"/>
        </w:rPr>
        <w:t xml:space="preserve"> 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-2"/>
        </w:rPr>
        <w:t>t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8"/>
        </w:rPr>
        <w:t xml:space="preserve"> </w:t>
      </w:r>
      <w:r w:rsidRPr="00282086">
        <w:rPr>
          <w:rFonts w:asciiTheme="minorHAnsi" w:hAnsiTheme="minorHAnsi"/>
          <w:b/>
        </w:rPr>
        <w:t>: $</w:t>
      </w:r>
      <w:r w:rsidRPr="00282086">
        <w:rPr>
          <w:rFonts w:asciiTheme="minorHAnsi" w:hAnsiTheme="minorHAnsi"/>
          <w:b/>
          <w:spacing w:val="3"/>
        </w:rPr>
        <w:t>{</w:t>
      </w:r>
      <w:r w:rsidRPr="00282086">
        <w:rPr>
          <w:rFonts w:asciiTheme="minorHAnsi" w:hAnsiTheme="minorHAnsi"/>
          <w:b/>
          <w:spacing w:val="1"/>
        </w:rPr>
        <w:t>d</w:t>
      </w:r>
      <w:r w:rsidRPr="00282086">
        <w:rPr>
          <w:rFonts w:asciiTheme="minorHAnsi" w:hAnsiTheme="minorHAnsi"/>
          <w:b/>
          <w:spacing w:val="2"/>
        </w:rPr>
        <w:t>at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}</w:t>
      </w:r>
    </w:p>
    <w:p w:rsidR="00214730" w:rsidRPr="00282086" w:rsidRDefault="00214730">
      <w:pPr>
        <w:spacing w:before="3" w:line="16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AD4E71">
      <w:pPr>
        <w:ind w:left="194" w:right="-55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C</w:t>
      </w:r>
      <w:r w:rsidRPr="00282086">
        <w:rPr>
          <w:rFonts w:asciiTheme="minorHAnsi" w:hAnsiTheme="minorHAnsi"/>
          <w:b/>
        </w:rPr>
        <w:t>l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6"/>
        </w:rPr>
        <w:t>r</w:t>
      </w:r>
      <w:r w:rsidRPr="00282086">
        <w:rPr>
          <w:rFonts w:asciiTheme="minorHAnsi" w:hAnsiTheme="minorHAnsi"/>
          <w:b/>
        </w:rPr>
        <w:t xml:space="preserve">k                                                                                               </w:t>
      </w:r>
      <w:r w:rsidRPr="00282086">
        <w:rPr>
          <w:rFonts w:asciiTheme="minorHAnsi" w:hAnsiTheme="minorHAnsi"/>
          <w:b/>
          <w:spacing w:val="3"/>
        </w:rPr>
        <w:t xml:space="preserve"> </w:t>
      </w:r>
      <w:r w:rsidRPr="00282086">
        <w:rPr>
          <w:rFonts w:asciiTheme="minorHAnsi" w:hAnsiTheme="minorHAnsi"/>
          <w:b/>
          <w:spacing w:val="1"/>
        </w:rPr>
        <w:t>C</w:t>
      </w:r>
      <w:r w:rsidRPr="00282086">
        <w:rPr>
          <w:rFonts w:asciiTheme="minorHAnsi" w:hAnsiTheme="minorHAnsi"/>
          <w:b/>
          <w:spacing w:val="2"/>
        </w:rPr>
        <w:t>a</w:t>
      </w:r>
      <w:r w:rsidRPr="00282086">
        <w:rPr>
          <w:rFonts w:asciiTheme="minorHAnsi" w:hAnsiTheme="minorHAnsi"/>
          <w:b/>
          <w:spacing w:val="1"/>
        </w:rPr>
        <w:t>sh</w:t>
      </w:r>
      <w:r w:rsidRPr="00282086">
        <w:rPr>
          <w:rFonts w:asciiTheme="minorHAnsi" w:hAnsiTheme="minorHAnsi"/>
          <w:b/>
        </w:rPr>
        <w:t>i</w:t>
      </w:r>
      <w:r w:rsidRPr="00282086">
        <w:rPr>
          <w:rFonts w:asciiTheme="minorHAnsi" w:hAnsiTheme="minorHAnsi"/>
          <w:b/>
          <w:spacing w:val="3"/>
        </w:rPr>
        <w:t>e</w:t>
      </w:r>
      <w:r w:rsidRPr="00282086">
        <w:rPr>
          <w:rFonts w:asciiTheme="minorHAnsi" w:hAnsiTheme="minorHAnsi"/>
          <w:b/>
        </w:rPr>
        <w:t>r</w:t>
      </w:r>
    </w:p>
    <w:p w:rsidR="00214730" w:rsidRPr="00282086" w:rsidRDefault="00214730">
      <w:pPr>
        <w:spacing w:before="2" w:line="1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82086" w:rsidRDefault="00282086" w:rsidP="00282086">
      <w:pPr>
        <w:ind w:right="130"/>
        <w:rPr>
          <w:rFonts w:asciiTheme="minorHAnsi" w:hAnsiTheme="minorHAnsi"/>
        </w:rPr>
      </w:pPr>
    </w:p>
    <w:p w:rsidR="00282086" w:rsidRDefault="00282086" w:rsidP="00282086">
      <w:pPr>
        <w:ind w:right="1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</w:t>
      </w:r>
    </w:p>
    <w:p w:rsidR="00D714B9" w:rsidRDefault="00282086" w:rsidP="00282086">
      <w:pPr>
        <w:ind w:left="4320" w:right="13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:rsidR="00AD4E71" w:rsidRDefault="00AD4E71" w:rsidP="00AD4E71">
      <w:pPr>
        <w:ind w:left="720" w:right="130" w:firstLine="720"/>
        <w:rPr>
          <w:rFonts w:asciiTheme="minorHAnsi" w:hAnsiTheme="minorHAnsi"/>
        </w:rPr>
      </w:pPr>
    </w:p>
    <w:p w:rsidR="00214730" w:rsidRPr="00282086" w:rsidRDefault="00AD4E71" w:rsidP="00AD4E71">
      <w:pPr>
        <w:ind w:left="4320" w:right="1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Pr="00282086">
        <w:rPr>
          <w:rFonts w:asciiTheme="minorHAnsi" w:hAnsiTheme="minorHAnsi"/>
          <w:spacing w:val="1"/>
        </w:rPr>
        <w:t>Po</w:t>
      </w:r>
      <w:r w:rsidRPr="00282086">
        <w:rPr>
          <w:rFonts w:asciiTheme="minorHAnsi" w:hAnsiTheme="minorHAnsi"/>
          <w:spacing w:val="-3"/>
        </w:rPr>
        <w:t>w</w:t>
      </w:r>
      <w:r w:rsidRPr="00282086">
        <w:rPr>
          <w:rFonts w:asciiTheme="minorHAnsi" w:hAnsiTheme="minorHAnsi"/>
          <w:spacing w:val="-1"/>
        </w:rPr>
        <w:t>e</w:t>
      </w:r>
      <w:r w:rsidRPr="00282086">
        <w:rPr>
          <w:rFonts w:asciiTheme="minorHAnsi" w:hAnsiTheme="minorHAnsi"/>
        </w:rPr>
        <w:t>r</w:t>
      </w:r>
      <w:r w:rsidRPr="00282086">
        <w:rPr>
          <w:rFonts w:asciiTheme="minorHAnsi" w:hAnsiTheme="minorHAnsi"/>
          <w:spacing w:val="-1"/>
        </w:rPr>
        <w:t>e</w:t>
      </w:r>
      <w:r w:rsidRPr="00282086">
        <w:rPr>
          <w:rFonts w:asciiTheme="minorHAnsi" w:hAnsiTheme="minorHAnsi"/>
        </w:rPr>
        <w:t>d</w:t>
      </w:r>
      <w:r w:rsidRPr="00282086">
        <w:rPr>
          <w:rFonts w:asciiTheme="minorHAnsi" w:hAnsiTheme="minorHAnsi"/>
          <w:spacing w:val="1"/>
        </w:rPr>
        <w:t xml:space="preserve"> b</w:t>
      </w:r>
      <w:r w:rsidRPr="00282086">
        <w:rPr>
          <w:rFonts w:asciiTheme="minorHAnsi" w:hAnsiTheme="minorHAnsi"/>
        </w:rPr>
        <w:t>y</w:t>
      </w:r>
      <w:r w:rsidRPr="00282086">
        <w:rPr>
          <w:rFonts w:asciiTheme="minorHAnsi" w:hAnsiTheme="minorHAnsi"/>
          <w:spacing w:val="-3"/>
        </w:rPr>
        <w:t xml:space="preserve"> </w:t>
      </w:r>
      <w:proofErr w:type="spellStart"/>
      <w:r w:rsidRPr="00282086">
        <w:rPr>
          <w:rFonts w:asciiTheme="minorHAnsi" w:hAnsiTheme="minorHAnsi"/>
          <w:spacing w:val="3"/>
        </w:rPr>
        <w:t>P</w:t>
      </w:r>
      <w:r w:rsidRPr="00282086">
        <w:rPr>
          <w:rFonts w:asciiTheme="minorHAnsi" w:hAnsiTheme="minorHAnsi"/>
          <w:spacing w:val="-1"/>
        </w:rPr>
        <w:t>u</w:t>
      </w:r>
      <w:r w:rsidRPr="00282086">
        <w:rPr>
          <w:rFonts w:asciiTheme="minorHAnsi" w:hAnsiTheme="minorHAnsi"/>
          <w:spacing w:val="1"/>
        </w:rPr>
        <w:t>p</w:t>
      </w:r>
      <w:r w:rsidRPr="00282086">
        <w:rPr>
          <w:rFonts w:asciiTheme="minorHAnsi" w:hAnsiTheme="minorHAnsi"/>
        </w:rPr>
        <w:t>i</w:t>
      </w:r>
      <w:r w:rsidRPr="00282086">
        <w:rPr>
          <w:rFonts w:asciiTheme="minorHAnsi" w:hAnsiTheme="minorHAnsi"/>
          <w:spacing w:val="-2"/>
        </w:rPr>
        <w:t>l</w:t>
      </w:r>
      <w:r w:rsidRPr="00282086">
        <w:rPr>
          <w:rFonts w:asciiTheme="minorHAnsi" w:hAnsiTheme="minorHAnsi"/>
          <w:spacing w:val="1"/>
        </w:rPr>
        <w:t>p</w:t>
      </w:r>
      <w:r w:rsidRPr="00282086">
        <w:rPr>
          <w:rFonts w:asciiTheme="minorHAnsi" w:hAnsiTheme="minorHAnsi"/>
          <w:spacing w:val="-1"/>
        </w:rPr>
        <w:t>o</w:t>
      </w:r>
      <w:r w:rsidRPr="00282086">
        <w:rPr>
          <w:rFonts w:asciiTheme="minorHAnsi" w:hAnsiTheme="minorHAnsi"/>
        </w:rPr>
        <w:t>d</w:t>
      </w:r>
      <w:proofErr w:type="spellEnd"/>
    </w:p>
    <w:p w:rsidR="00214730" w:rsidRPr="00282086" w:rsidRDefault="00AD4E71">
      <w:pPr>
        <w:spacing w:before="62"/>
        <w:rPr>
          <w:rFonts w:asciiTheme="minorHAnsi" w:hAnsiTheme="minorHAnsi"/>
        </w:rPr>
      </w:pPr>
      <w:r w:rsidRPr="00282086">
        <w:rPr>
          <w:rFonts w:asciiTheme="minorHAnsi" w:hAnsiTheme="minorHAnsi"/>
        </w:rPr>
        <w:br w:type="column"/>
      </w:r>
      <w:proofErr w:type="gramStart"/>
      <w:r w:rsidRPr="00282086">
        <w:rPr>
          <w:rFonts w:asciiTheme="minorHAnsi" w:hAnsiTheme="minorHAnsi"/>
          <w:b/>
          <w:spacing w:val="-1"/>
        </w:rPr>
        <w:lastRenderedPageBreak/>
        <w:t>Rup</w:t>
      </w:r>
      <w:r w:rsidRPr="00282086">
        <w:rPr>
          <w:rFonts w:asciiTheme="minorHAnsi" w:hAnsiTheme="minorHAnsi"/>
          <w:b/>
          <w:spacing w:val="1"/>
        </w:rPr>
        <w:t>ee</w:t>
      </w:r>
      <w:r w:rsidRPr="00282086">
        <w:rPr>
          <w:rFonts w:asciiTheme="minorHAnsi" w:hAnsiTheme="minorHAnsi"/>
          <w:b/>
        </w:rPr>
        <w:t>s</w:t>
      </w:r>
      <w:r w:rsidRPr="00282086">
        <w:rPr>
          <w:rFonts w:asciiTheme="minorHAnsi" w:hAnsiTheme="minorHAnsi"/>
          <w:b/>
          <w:spacing w:val="12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${</w:t>
      </w:r>
      <w:proofErr w:type="spellStart"/>
      <w:r w:rsidRPr="00282086">
        <w:rPr>
          <w:rFonts w:asciiTheme="minorHAnsi" w:hAnsiTheme="minorHAnsi"/>
          <w:b/>
        </w:rPr>
        <w:t>tota</w:t>
      </w:r>
      <w:r w:rsidRPr="00282086">
        <w:rPr>
          <w:rFonts w:asciiTheme="minorHAnsi" w:hAnsiTheme="minorHAnsi"/>
          <w:b/>
          <w:spacing w:val="1"/>
        </w:rPr>
        <w:t>l</w:t>
      </w:r>
      <w:r w:rsidRPr="00282086">
        <w:rPr>
          <w:rFonts w:asciiTheme="minorHAnsi" w:hAnsiTheme="minorHAnsi"/>
          <w:b/>
        </w:rPr>
        <w:t>_</w:t>
      </w:r>
      <w:r w:rsidRPr="00282086">
        <w:rPr>
          <w:rFonts w:asciiTheme="minorHAnsi" w:hAnsiTheme="minorHAnsi"/>
          <w:b/>
          <w:spacing w:val="-1"/>
        </w:rPr>
        <w:t>p</w:t>
      </w:r>
      <w:r w:rsidRPr="00282086">
        <w:rPr>
          <w:rFonts w:asciiTheme="minorHAnsi" w:hAnsiTheme="minorHAnsi"/>
          <w:b/>
        </w:rPr>
        <w:t>ai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_i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_</w:t>
      </w:r>
      <w:r w:rsidRPr="00282086">
        <w:rPr>
          <w:rFonts w:asciiTheme="minorHAnsi" w:hAnsiTheme="minorHAnsi"/>
          <w:b/>
          <w:spacing w:val="1"/>
        </w:rPr>
        <w:t>w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1"/>
        </w:rPr>
        <w:t>r</w:t>
      </w:r>
      <w:r w:rsidRPr="00282086">
        <w:rPr>
          <w:rFonts w:asciiTheme="minorHAnsi" w:hAnsiTheme="minorHAnsi"/>
          <w:b/>
          <w:spacing w:val="-1"/>
        </w:rPr>
        <w:t>ds</w:t>
      </w:r>
      <w:proofErr w:type="spellEnd"/>
      <w:r w:rsidRPr="00282086">
        <w:rPr>
          <w:rFonts w:asciiTheme="minorHAnsi" w:hAnsiTheme="minorHAnsi"/>
          <w:b/>
        </w:rPr>
        <w:t>}</w:t>
      </w:r>
      <w:r w:rsidRPr="00282086">
        <w:rPr>
          <w:rFonts w:asciiTheme="minorHAnsi" w:hAnsiTheme="minorHAnsi"/>
          <w:b/>
          <w:spacing w:val="2"/>
        </w:rPr>
        <w:t xml:space="preserve"> 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  <w:spacing w:val="3"/>
        </w:rPr>
        <w:t>l</w:t>
      </w:r>
      <w:r w:rsidRPr="00282086">
        <w:rPr>
          <w:rFonts w:asciiTheme="minorHAnsi" w:hAnsiTheme="minorHAnsi"/>
          <w:b/>
        </w:rPr>
        <w:t>y</w:t>
      </w:r>
    </w:p>
    <w:p w:rsidR="00214730" w:rsidRPr="00282086" w:rsidRDefault="00214730">
      <w:pPr>
        <w:spacing w:before="8" w:line="160" w:lineRule="exact"/>
        <w:rPr>
          <w:rFonts w:asciiTheme="minorHAnsi" w:hAnsiTheme="minorHAnsi"/>
        </w:rPr>
      </w:pPr>
    </w:p>
    <w:p w:rsidR="00214730" w:rsidRPr="00282086" w:rsidRDefault="00AD4E71">
      <w:pPr>
        <w:spacing w:line="285" w:lineRule="auto"/>
        <w:ind w:right="3658"/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ay</w:t>
      </w:r>
      <w:r w:rsidRPr="00282086">
        <w:rPr>
          <w:rFonts w:asciiTheme="minorHAnsi" w:hAnsiTheme="minorHAnsi"/>
          <w:b/>
          <w:spacing w:val="-2"/>
        </w:rPr>
        <w:t>m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7"/>
        </w:rPr>
        <w:t xml:space="preserve"> </w:t>
      </w:r>
      <w:proofErr w:type="gramStart"/>
      <w:r w:rsidRPr="00282086">
        <w:rPr>
          <w:rFonts w:asciiTheme="minorHAnsi" w:hAnsiTheme="minorHAnsi"/>
          <w:b/>
          <w:spacing w:val="1"/>
        </w:rPr>
        <w:t>M</w:t>
      </w:r>
      <w:r w:rsidRPr="00282086">
        <w:rPr>
          <w:rFonts w:asciiTheme="minorHAnsi" w:hAnsiTheme="minorHAnsi"/>
          <w:b/>
        </w:rPr>
        <w:t>o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11"/>
        </w:rPr>
        <w:t xml:space="preserve"> </w:t>
      </w:r>
      <w:r w:rsidRPr="00282086">
        <w:rPr>
          <w:rFonts w:asciiTheme="minorHAnsi" w:hAnsiTheme="minorHAnsi"/>
          <w:b/>
        </w:rPr>
        <w:t>:</w:t>
      </w:r>
      <w:proofErr w:type="gramEnd"/>
      <w:r w:rsidRPr="00282086">
        <w:rPr>
          <w:rFonts w:asciiTheme="minorHAnsi" w:hAnsiTheme="minorHAnsi"/>
          <w:b/>
        </w:rPr>
        <w:t xml:space="preserve"> $</w:t>
      </w:r>
      <w:r w:rsidRPr="00282086">
        <w:rPr>
          <w:rFonts w:asciiTheme="minorHAnsi" w:hAnsiTheme="minorHAnsi"/>
          <w:b/>
          <w:spacing w:val="3"/>
        </w:rPr>
        <w:t>{</w:t>
      </w:r>
      <w:proofErr w:type="spellStart"/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  <w:spacing w:val="2"/>
        </w:rPr>
        <w:t>ay_</w:t>
      </w:r>
      <w:r w:rsidRPr="00282086">
        <w:rPr>
          <w:rFonts w:asciiTheme="minorHAnsi" w:hAnsiTheme="minorHAnsi"/>
          <w:b/>
        </w:rPr>
        <w:t>m</w:t>
      </w:r>
      <w:r w:rsidRPr="00282086">
        <w:rPr>
          <w:rFonts w:asciiTheme="minorHAnsi" w:hAnsiTheme="minorHAnsi"/>
          <w:b/>
          <w:spacing w:val="5"/>
        </w:rPr>
        <w:t>o</w:t>
      </w:r>
      <w:r w:rsidRPr="00282086">
        <w:rPr>
          <w:rFonts w:asciiTheme="minorHAnsi" w:hAnsiTheme="minorHAnsi"/>
          <w:b/>
          <w:spacing w:val="1"/>
        </w:rPr>
        <w:t>de</w:t>
      </w:r>
      <w:proofErr w:type="spellEnd"/>
      <w:r w:rsidRPr="00282086">
        <w:rPr>
          <w:rFonts w:asciiTheme="minorHAnsi" w:hAnsiTheme="minorHAnsi"/>
          <w:b/>
        </w:rPr>
        <w:t xml:space="preserve">} </w:t>
      </w:r>
      <w:r w:rsidRPr="00282086">
        <w:rPr>
          <w:rFonts w:asciiTheme="minorHAnsi" w:hAnsiTheme="minorHAnsi"/>
          <w:b/>
          <w:spacing w:val="1"/>
        </w:rPr>
        <w:t>P</w:t>
      </w:r>
      <w:r w:rsidRPr="00282086">
        <w:rPr>
          <w:rFonts w:asciiTheme="minorHAnsi" w:hAnsiTheme="minorHAnsi"/>
          <w:b/>
        </w:rPr>
        <w:t>ay</w:t>
      </w:r>
      <w:r w:rsidRPr="00282086">
        <w:rPr>
          <w:rFonts w:asciiTheme="minorHAnsi" w:hAnsiTheme="minorHAnsi"/>
          <w:b/>
          <w:spacing w:val="-2"/>
        </w:rPr>
        <w:t>m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1"/>
        </w:rPr>
        <w:t>n</w:t>
      </w:r>
      <w:r w:rsidRPr="00282086">
        <w:rPr>
          <w:rFonts w:asciiTheme="minorHAnsi" w:hAnsiTheme="minorHAnsi"/>
          <w:b/>
        </w:rPr>
        <w:t>t</w:t>
      </w:r>
      <w:r w:rsidRPr="00282086">
        <w:rPr>
          <w:rFonts w:asciiTheme="minorHAnsi" w:hAnsiTheme="minorHAnsi"/>
          <w:b/>
          <w:spacing w:val="17"/>
        </w:rPr>
        <w:t xml:space="preserve"> </w:t>
      </w:r>
      <w:r w:rsidRPr="00282086">
        <w:rPr>
          <w:rFonts w:asciiTheme="minorHAnsi" w:hAnsiTheme="minorHAnsi"/>
          <w:b/>
          <w:spacing w:val="-1"/>
        </w:rPr>
        <w:t>R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-2"/>
        </w:rPr>
        <w:t>c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iv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d</w:t>
      </w:r>
      <w:r w:rsidRPr="00282086">
        <w:rPr>
          <w:rFonts w:asciiTheme="minorHAnsi" w:hAnsiTheme="minorHAnsi"/>
          <w:b/>
          <w:spacing w:val="17"/>
        </w:rPr>
        <w:t xml:space="preserve"> </w:t>
      </w:r>
      <w:r w:rsidRPr="00282086">
        <w:rPr>
          <w:rFonts w:asciiTheme="minorHAnsi" w:hAnsiTheme="minorHAnsi"/>
          <w:b/>
          <w:spacing w:val="-1"/>
        </w:rPr>
        <w:t>D</w:t>
      </w:r>
      <w:r w:rsidRPr="00282086">
        <w:rPr>
          <w:rFonts w:asciiTheme="minorHAnsi" w:hAnsiTheme="minorHAnsi"/>
          <w:b/>
        </w:rPr>
        <w:t>a</w:t>
      </w:r>
      <w:r w:rsidRPr="00282086">
        <w:rPr>
          <w:rFonts w:asciiTheme="minorHAnsi" w:hAnsiTheme="minorHAnsi"/>
          <w:b/>
          <w:spacing w:val="-2"/>
        </w:rPr>
        <w:t>t</w:t>
      </w:r>
      <w:r w:rsidRPr="00282086">
        <w:rPr>
          <w:rFonts w:asciiTheme="minorHAnsi" w:hAnsiTheme="minorHAnsi"/>
          <w:b/>
        </w:rPr>
        <w:t>e</w:t>
      </w:r>
      <w:r w:rsidRPr="00282086">
        <w:rPr>
          <w:rFonts w:asciiTheme="minorHAnsi" w:hAnsiTheme="minorHAnsi"/>
          <w:b/>
          <w:spacing w:val="8"/>
        </w:rPr>
        <w:t xml:space="preserve"> </w:t>
      </w:r>
      <w:r w:rsidRPr="00282086">
        <w:rPr>
          <w:rFonts w:asciiTheme="minorHAnsi" w:hAnsiTheme="minorHAnsi"/>
          <w:b/>
        </w:rPr>
        <w:t>: $</w:t>
      </w:r>
      <w:r w:rsidRPr="00282086">
        <w:rPr>
          <w:rFonts w:asciiTheme="minorHAnsi" w:hAnsiTheme="minorHAnsi"/>
          <w:b/>
          <w:spacing w:val="3"/>
        </w:rPr>
        <w:t>{</w:t>
      </w:r>
      <w:r w:rsidRPr="00282086">
        <w:rPr>
          <w:rFonts w:asciiTheme="minorHAnsi" w:hAnsiTheme="minorHAnsi"/>
          <w:b/>
          <w:spacing w:val="1"/>
        </w:rPr>
        <w:t>d</w:t>
      </w:r>
      <w:r w:rsidRPr="00282086">
        <w:rPr>
          <w:rFonts w:asciiTheme="minorHAnsi" w:hAnsiTheme="minorHAnsi"/>
          <w:b/>
          <w:spacing w:val="2"/>
        </w:rPr>
        <w:t>at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</w:rPr>
        <w:t>}</w:t>
      </w:r>
    </w:p>
    <w:p w:rsidR="00214730" w:rsidRPr="00282086" w:rsidRDefault="00214730">
      <w:pPr>
        <w:spacing w:before="3" w:line="16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AD4E71">
      <w:pPr>
        <w:rPr>
          <w:rFonts w:asciiTheme="minorHAnsi" w:hAnsiTheme="minorHAnsi"/>
        </w:rPr>
      </w:pPr>
      <w:r w:rsidRPr="00282086">
        <w:rPr>
          <w:rFonts w:asciiTheme="minorHAnsi" w:hAnsiTheme="minorHAnsi"/>
          <w:b/>
          <w:spacing w:val="1"/>
        </w:rPr>
        <w:t>C</w:t>
      </w:r>
      <w:r w:rsidRPr="00282086">
        <w:rPr>
          <w:rFonts w:asciiTheme="minorHAnsi" w:hAnsiTheme="minorHAnsi"/>
          <w:b/>
        </w:rPr>
        <w:t>l</w:t>
      </w:r>
      <w:r w:rsidRPr="00282086">
        <w:rPr>
          <w:rFonts w:asciiTheme="minorHAnsi" w:hAnsiTheme="minorHAnsi"/>
          <w:b/>
          <w:spacing w:val="1"/>
        </w:rPr>
        <w:t>e</w:t>
      </w:r>
      <w:r w:rsidRPr="00282086">
        <w:rPr>
          <w:rFonts w:asciiTheme="minorHAnsi" w:hAnsiTheme="minorHAnsi"/>
          <w:b/>
          <w:spacing w:val="6"/>
        </w:rPr>
        <w:t>r</w:t>
      </w:r>
      <w:r w:rsidRPr="00282086">
        <w:rPr>
          <w:rFonts w:asciiTheme="minorHAnsi" w:hAnsiTheme="minorHAnsi"/>
          <w:b/>
        </w:rPr>
        <w:t xml:space="preserve">k                                                                                               </w:t>
      </w:r>
      <w:r w:rsidRPr="00282086">
        <w:rPr>
          <w:rFonts w:asciiTheme="minorHAnsi" w:hAnsiTheme="minorHAnsi"/>
          <w:b/>
          <w:spacing w:val="3"/>
        </w:rPr>
        <w:t xml:space="preserve"> </w:t>
      </w:r>
      <w:r w:rsidRPr="00282086">
        <w:rPr>
          <w:rFonts w:asciiTheme="minorHAnsi" w:hAnsiTheme="minorHAnsi"/>
          <w:b/>
          <w:spacing w:val="1"/>
        </w:rPr>
        <w:t>C</w:t>
      </w:r>
      <w:r w:rsidRPr="00282086">
        <w:rPr>
          <w:rFonts w:asciiTheme="minorHAnsi" w:hAnsiTheme="minorHAnsi"/>
          <w:b/>
          <w:spacing w:val="2"/>
        </w:rPr>
        <w:t>a</w:t>
      </w:r>
      <w:r w:rsidRPr="00282086">
        <w:rPr>
          <w:rFonts w:asciiTheme="minorHAnsi" w:hAnsiTheme="minorHAnsi"/>
          <w:b/>
          <w:spacing w:val="1"/>
        </w:rPr>
        <w:t>sh</w:t>
      </w:r>
      <w:r w:rsidRPr="00282086">
        <w:rPr>
          <w:rFonts w:asciiTheme="minorHAnsi" w:hAnsiTheme="minorHAnsi"/>
          <w:b/>
        </w:rPr>
        <w:t>i</w:t>
      </w:r>
      <w:r w:rsidRPr="00282086">
        <w:rPr>
          <w:rFonts w:asciiTheme="minorHAnsi" w:hAnsiTheme="minorHAnsi"/>
          <w:b/>
          <w:spacing w:val="3"/>
        </w:rPr>
        <w:t>e</w:t>
      </w:r>
      <w:r w:rsidRPr="00282086">
        <w:rPr>
          <w:rFonts w:asciiTheme="minorHAnsi" w:hAnsiTheme="minorHAnsi"/>
          <w:b/>
        </w:rPr>
        <w:t>r</w:t>
      </w: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Pr="00282086" w:rsidRDefault="00214730">
      <w:pPr>
        <w:spacing w:line="200" w:lineRule="exact"/>
        <w:rPr>
          <w:rFonts w:asciiTheme="minorHAnsi" w:hAnsiTheme="minorHAnsi"/>
        </w:rPr>
      </w:pPr>
    </w:p>
    <w:p w:rsidR="00214730" w:rsidRDefault="00214730">
      <w:pPr>
        <w:spacing w:before="14" w:line="240" w:lineRule="exact"/>
        <w:rPr>
          <w:rFonts w:asciiTheme="minorHAnsi" w:hAnsiTheme="minorHAnsi"/>
        </w:rPr>
      </w:pPr>
    </w:p>
    <w:p w:rsidR="00AD4E71" w:rsidRPr="00282086" w:rsidRDefault="00AD4E71">
      <w:pPr>
        <w:spacing w:before="14" w:line="240" w:lineRule="exact"/>
        <w:rPr>
          <w:rFonts w:asciiTheme="minorHAnsi" w:hAnsiTheme="minorHAnsi"/>
        </w:rPr>
      </w:pPr>
    </w:p>
    <w:p w:rsidR="00D714B9" w:rsidRDefault="00D714B9" w:rsidP="00282086">
      <w:pPr>
        <w:ind w:left="5040" w:right="170"/>
        <w:rPr>
          <w:rFonts w:asciiTheme="minorHAnsi" w:hAnsiTheme="minorHAnsi"/>
          <w:spacing w:val="1"/>
        </w:rPr>
      </w:pPr>
    </w:p>
    <w:p w:rsidR="00214730" w:rsidRPr="00282086" w:rsidRDefault="00D714B9" w:rsidP="00D714B9">
      <w:pPr>
        <w:ind w:left="3600" w:right="170" w:firstLine="720"/>
        <w:rPr>
          <w:rFonts w:asciiTheme="minorHAnsi" w:hAnsiTheme="minorHAnsi"/>
        </w:rPr>
      </w:pPr>
      <w:r>
        <w:rPr>
          <w:rFonts w:asciiTheme="minorHAnsi" w:hAnsiTheme="minorHAnsi"/>
          <w:spacing w:val="1"/>
        </w:rPr>
        <w:t xml:space="preserve">        </w:t>
      </w:r>
      <w:r w:rsidR="00AD4E71" w:rsidRPr="00282086">
        <w:rPr>
          <w:rFonts w:asciiTheme="minorHAnsi" w:hAnsiTheme="minorHAnsi"/>
          <w:spacing w:val="1"/>
        </w:rPr>
        <w:t>Po</w:t>
      </w:r>
      <w:r w:rsidR="00AD4E71" w:rsidRPr="00282086">
        <w:rPr>
          <w:rFonts w:asciiTheme="minorHAnsi" w:hAnsiTheme="minorHAnsi"/>
          <w:spacing w:val="-3"/>
        </w:rPr>
        <w:t>w</w:t>
      </w:r>
      <w:r w:rsidR="00AD4E71" w:rsidRPr="00282086">
        <w:rPr>
          <w:rFonts w:asciiTheme="minorHAnsi" w:hAnsiTheme="minorHAnsi"/>
          <w:spacing w:val="-1"/>
        </w:rPr>
        <w:t>e</w:t>
      </w:r>
      <w:r w:rsidR="00AD4E71" w:rsidRPr="00282086">
        <w:rPr>
          <w:rFonts w:asciiTheme="minorHAnsi" w:hAnsiTheme="minorHAnsi"/>
        </w:rPr>
        <w:t>r</w:t>
      </w:r>
      <w:r w:rsidR="00AD4E71" w:rsidRPr="00282086">
        <w:rPr>
          <w:rFonts w:asciiTheme="minorHAnsi" w:hAnsiTheme="minorHAnsi"/>
          <w:spacing w:val="-1"/>
        </w:rPr>
        <w:t>e</w:t>
      </w:r>
      <w:r w:rsidR="00AD4E71" w:rsidRPr="00282086">
        <w:rPr>
          <w:rFonts w:asciiTheme="minorHAnsi" w:hAnsiTheme="minorHAnsi"/>
        </w:rPr>
        <w:t>d</w:t>
      </w:r>
      <w:r w:rsidR="00AD4E71" w:rsidRPr="00282086">
        <w:rPr>
          <w:rFonts w:asciiTheme="minorHAnsi" w:hAnsiTheme="minorHAnsi"/>
          <w:spacing w:val="1"/>
        </w:rPr>
        <w:t xml:space="preserve"> b</w:t>
      </w:r>
      <w:r w:rsidR="00AD4E71" w:rsidRPr="00282086">
        <w:rPr>
          <w:rFonts w:asciiTheme="minorHAnsi" w:hAnsiTheme="minorHAnsi"/>
        </w:rPr>
        <w:t>y</w:t>
      </w:r>
      <w:r w:rsidR="00AD4E71" w:rsidRPr="00282086">
        <w:rPr>
          <w:rFonts w:asciiTheme="minorHAnsi" w:hAnsiTheme="minorHAnsi"/>
          <w:spacing w:val="-3"/>
        </w:rPr>
        <w:t xml:space="preserve"> </w:t>
      </w:r>
      <w:proofErr w:type="spellStart"/>
      <w:r w:rsidR="00AD4E71" w:rsidRPr="00282086">
        <w:rPr>
          <w:rFonts w:asciiTheme="minorHAnsi" w:hAnsiTheme="minorHAnsi"/>
          <w:spacing w:val="3"/>
        </w:rPr>
        <w:t>P</w:t>
      </w:r>
      <w:r w:rsidR="00AD4E71" w:rsidRPr="00282086">
        <w:rPr>
          <w:rFonts w:asciiTheme="minorHAnsi" w:hAnsiTheme="minorHAnsi"/>
          <w:spacing w:val="-1"/>
        </w:rPr>
        <w:t>u</w:t>
      </w:r>
      <w:r w:rsidR="00AD4E71" w:rsidRPr="00282086">
        <w:rPr>
          <w:rFonts w:asciiTheme="minorHAnsi" w:hAnsiTheme="minorHAnsi"/>
          <w:spacing w:val="1"/>
        </w:rPr>
        <w:t>p</w:t>
      </w:r>
      <w:r w:rsidR="00AD4E71" w:rsidRPr="00282086">
        <w:rPr>
          <w:rFonts w:asciiTheme="minorHAnsi" w:hAnsiTheme="minorHAnsi"/>
        </w:rPr>
        <w:t>i</w:t>
      </w:r>
      <w:r w:rsidR="00AD4E71" w:rsidRPr="00282086">
        <w:rPr>
          <w:rFonts w:asciiTheme="minorHAnsi" w:hAnsiTheme="minorHAnsi"/>
          <w:spacing w:val="-2"/>
        </w:rPr>
        <w:t>l</w:t>
      </w:r>
      <w:r w:rsidR="00AD4E71" w:rsidRPr="00282086">
        <w:rPr>
          <w:rFonts w:asciiTheme="minorHAnsi" w:hAnsiTheme="minorHAnsi"/>
          <w:spacing w:val="1"/>
        </w:rPr>
        <w:t>p</w:t>
      </w:r>
      <w:r w:rsidR="00AD4E71" w:rsidRPr="00282086">
        <w:rPr>
          <w:rFonts w:asciiTheme="minorHAnsi" w:hAnsiTheme="minorHAnsi"/>
          <w:spacing w:val="-1"/>
        </w:rPr>
        <w:t>o</w:t>
      </w:r>
      <w:r w:rsidR="00AD4E71" w:rsidRPr="00282086">
        <w:rPr>
          <w:rFonts w:asciiTheme="minorHAnsi" w:hAnsiTheme="minorHAnsi"/>
        </w:rPr>
        <w:t>d</w:t>
      </w:r>
      <w:bookmarkStart w:id="0" w:name="_GoBack"/>
      <w:bookmarkEnd w:id="0"/>
      <w:proofErr w:type="spellEnd"/>
    </w:p>
    <w:sectPr w:rsidR="00214730" w:rsidRPr="00282086">
      <w:type w:val="continuous"/>
      <w:pgSz w:w="16860" w:h="11900" w:orient="landscape"/>
      <w:pgMar w:top="840" w:right="760" w:bottom="280" w:left="780" w:header="720" w:footer="720" w:gutter="0"/>
      <w:cols w:num="2" w:space="720" w:equalWidth="0">
        <w:col w:w="7067" w:space="1250"/>
        <w:col w:w="70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2091"/>
    <w:multiLevelType w:val="multilevel"/>
    <w:tmpl w:val="32CE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30"/>
    <w:rsid w:val="00214730"/>
    <w:rsid w:val="00282086"/>
    <w:rsid w:val="00337D68"/>
    <w:rsid w:val="003A064E"/>
    <w:rsid w:val="007153DB"/>
    <w:rsid w:val="007E322D"/>
    <w:rsid w:val="00A9733D"/>
    <w:rsid w:val="00AD4E71"/>
    <w:rsid w:val="00D714B9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8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8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2021-06-07T11:38:00Z</dcterms:created>
  <dcterms:modified xsi:type="dcterms:W3CDTF">2021-06-07T11:38:00Z</dcterms:modified>
</cp:coreProperties>
</file>