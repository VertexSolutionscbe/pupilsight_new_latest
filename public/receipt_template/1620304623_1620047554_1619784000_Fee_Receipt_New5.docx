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98992" w14:textId="15A26938" w:rsidR="008D1A93" w:rsidRDefault="00170D0A">
      <w:pPr>
        <w:spacing w:before="5" w:line="100" w:lineRule="exact"/>
        <w:rPr>
          <w:sz w:val="10"/>
          <w:szCs w:val="1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27C66F2F" wp14:editId="4685C9FA">
            <wp:simplePos x="0" y="0"/>
            <wp:positionH relativeFrom="column">
              <wp:posOffset>809625</wp:posOffset>
            </wp:positionH>
            <wp:positionV relativeFrom="paragraph">
              <wp:posOffset>21590</wp:posOffset>
            </wp:positionV>
            <wp:extent cx="895350" cy="895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A294A" w14:textId="77777777" w:rsidR="00603E98" w:rsidRDefault="00603E98" w:rsidP="0056656B">
      <w:pPr>
        <w:ind w:left="1530" w:right="1370"/>
        <w:jc w:val="center"/>
        <w:rPr>
          <w:rFonts w:ascii="Tahoma" w:eastAsia="Tahoma" w:hAnsi="Tahoma" w:cs="Tahoma"/>
          <w:b/>
          <w:sz w:val="26"/>
          <w:szCs w:val="26"/>
        </w:rPr>
      </w:pPr>
    </w:p>
    <w:p w14:paraId="5FCE2544" w14:textId="643477CD" w:rsidR="009D398B" w:rsidRDefault="009D398B" w:rsidP="0056656B">
      <w:pPr>
        <w:ind w:left="1530" w:right="1370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>St</w:t>
      </w:r>
      <w:r>
        <w:rPr>
          <w:rFonts w:ascii="Tahoma" w:eastAsia="Tahoma" w:hAnsi="Tahoma" w:cs="Tahoma"/>
          <w:b/>
          <w:spacing w:val="5"/>
          <w:sz w:val="26"/>
          <w:szCs w:val="26"/>
        </w:rPr>
        <w:t xml:space="preserve"> </w:t>
      </w:r>
      <w:r>
        <w:rPr>
          <w:rFonts w:ascii="Tahoma" w:eastAsia="Tahoma" w:hAnsi="Tahoma" w:cs="Tahoma"/>
          <w:b/>
          <w:sz w:val="26"/>
          <w:szCs w:val="26"/>
        </w:rPr>
        <w:t>Joseph's</w:t>
      </w:r>
      <w:r>
        <w:rPr>
          <w:rFonts w:ascii="Tahoma" w:eastAsia="Tahoma" w:hAnsi="Tahoma" w:cs="Tahoma"/>
          <w:b/>
          <w:spacing w:val="13"/>
          <w:sz w:val="26"/>
          <w:szCs w:val="26"/>
        </w:rPr>
        <w:t xml:space="preserve"> </w:t>
      </w:r>
      <w:r>
        <w:rPr>
          <w:rFonts w:ascii="Tahoma" w:eastAsia="Tahoma" w:hAnsi="Tahoma" w:cs="Tahoma"/>
          <w:b/>
          <w:sz w:val="26"/>
          <w:szCs w:val="26"/>
        </w:rPr>
        <w:t>Indian</w:t>
      </w:r>
      <w:r>
        <w:rPr>
          <w:rFonts w:ascii="Tahoma" w:eastAsia="Tahoma" w:hAnsi="Tahoma" w:cs="Tahoma"/>
          <w:b/>
          <w:spacing w:val="11"/>
          <w:sz w:val="26"/>
          <w:szCs w:val="26"/>
        </w:rPr>
        <w:t xml:space="preserve"> </w:t>
      </w:r>
      <w:r>
        <w:rPr>
          <w:rFonts w:ascii="Tahoma" w:eastAsia="Tahoma" w:hAnsi="Tahoma" w:cs="Tahoma"/>
          <w:b/>
          <w:sz w:val="26"/>
          <w:szCs w:val="26"/>
        </w:rPr>
        <w:t>High</w:t>
      </w:r>
      <w:r>
        <w:rPr>
          <w:rFonts w:ascii="Tahoma" w:eastAsia="Tahoma" w:hAnsi="Tahoma" w:cs="Tahoma"/>
          <w:b/>
          <w:spacing w:val="8"/>
          <w:sz w:val="26"/>
          <w:szCs w:val="26"/>
        </w:rPr>
        <w:t xml:space="preserve"> </w:t>
      </w:r>
      <w:r>
        <w:rPr>
          <w:rFonts w:ascii="Tahoma" w:eastAsia="Tahoma" w:hAnsi="Tahoma" w:cs="Tahoma"/>
          <w:b/>
          <w:w w:val="101"/>
          <w:sz w:val="26"/>
          <w:szCs w:val="26"/>
        </w:rPr>
        <w:t>School</w:t>
      </w:r>
    </w:p>
    <w:p w14:paraId="027886C9" w14:textId="77777777" w:rsidR="009D398B" w:rsidRDefault="009D398B" w:rsidP="0056656B">
      <w:pPr>
        <w:spacing w:before="28"/>
        <w:ind w:left="1530" w:right="1370"/>
        <w:jc w:val="center"/>
        <w:rPr>
          <w:rFonts w:ascii="Tahoma" w:eastAsia="Tahoma" w:hAnsi="Tahoma" w:cs="Tahoma"/>
          <w:sz w:val="17"/>
          <w:szCs w:val="17"/>
        </w:rPr>
      </w:pPr>
      <w:r>
        <w:rPr>
          <w:rFonts w:ascii="Tahoma" w:eastAsia="Tahoma" w:hAnsi="Tahoma" w:cs="Tahoma"/>
          <w:sz w:val="17"/>
          <w:szCs w:val="17"/>
        </w:rPr>
        <w:t>Address</w:t>
      </w:r>
      <w:r>
        <w:rPr>
          <w:rFonts w:ascii="Tahoma" w:eastAsia="Tahoma" w:hAnsi="Tahoma" w:cs="Tahoma"/>
          <w:spacing w:val="7"/>
          <w:sz w:val="17"/>
          <w:szCs w:val="17"/>
        </w:rPr>
        <w:t xml:space="preserve"> </w:t>
      </w:r>
      <w:r>
        <w:rPr>
          <w:rFonts w:ascii="Tahoma" w:eastAsia="Tahoma" w:hAnsi="Tahoma" w:cs="Tahoma"/>
          <w:sz w:val="17"/>
          <w:szCs w:val="17"/>
        </w:rPr>
        <w:t>:23,</w:t>
      </w:r>
      <w:r>
        <w:rPr>
          <w:rFonts w:ascii="Tahoma" w:eastAsia="Tahoma" w:hAnsi="Tahoma" w:cs="Tahoma"/>
          <w:spacing w:val="4"/>
          <w:sz w:val="17"/>
          <w:szCs w:val="17"/>
        </w:rPr>
        <w:t xml:space="preserve"> </w:t>
      </w:r>
      <w:proofErr w:type="spellStart"/>
      <w:r>
        <w:rPr>
          <w:rFonts w:ascii="Tahoma" w:eastAsia="Tahoma" w:hAnsi="Tahoma" w:cs="Tahoma"/>
          <w:sz w:val="17"/>
          <w:szCs w:val="17"/>
        </w:rPr>
        <w:t>Vittal</w:t>
      </w:r>
      <w:proofErr w:type="spellEnd"/>
      <w:r>
        <w:rPr>
          <w:rFonts w:ascii="Tahoma" w:eastAsia="Tahoma" w:hAnsi="Tahoma" w:cs="Tahoma"/>
          <w:spacing w:val="5"/>
          <w:sz w:val="17"/>
          <w:szCs w:val="17"/>
        </w:rPr>
        <w:t xml:space="preserve"> </w:t>
      </w:r>
      <w:proofErr w:type="spellStart"/>
      <w:r>
        <w:rPr>
          <w:rFonts w:ascii="Tahoma" w:eastAsia="Tahoma" w:hAnsi="Tahoma" w:cs="Tahoma"/>
          <w:sz w:val="17"/>
          <w:szCs w:val="17"/>
        </w:rPr>
        <w:t>Mallya</w:t>
      </w:r>
      <w:proofErr w:type="spellEnd"/>
      <w:r>
        <w:rPr>
          <w:rFonts w:ascii="Tahoma" w:eastAsia="Tahoma" w:hAnsi="Tahoma" w:cs="Tahoma"/>
          <w:spacing w:val="6"/>
          <w:sz w:val="17"/>
          <w:szCs w:val="17"/>
        </w:rPr>
        <w:t xml:space="preserve"> </w:t>
      </w:r>
      <w:r>
        <w:rPr>
          <w:rFonts w:ascii="Tahoma" w:eastAsia="Tahoma" w:hAnsi="Tahoma" w:cs="Tahoma"/>
          <w:sz w:val="17"/>
          <w:szCs w:val="17"/>
        </w:rPr>
        <w:t>Road,</w:t>
      </w:r>
      <w:r>
        <w:rPr>
          <w:rFonts w:ascii="Tahoma" w:eastAsia="Tahoma" w:hAnsi="Tahoma" w:cs="Tahoma"/>
          <w:spacing w:val="5"/>
          <w:sz w:val="17"/>
          <w:szCs w:val="17"/>
        </w:rPr>
        <w:t xml:space="preserve"> </w:t>
      </w:r>
      <w:r>
        <w:rPr>
          <w:rFonts w:ascii="Tahoma" w:eastAsia="Tahoma" w:hAnsi="Tahoma" w:cs="Tahoma"/>
          <w:sz w:val="17"/>
          <w:szCs w:val="17"/>
        </w:rPr>
        <w:t>Bengaluru,</w:t>
      </w:r>
      <w:r>
        <w:rPr>
          <w:rFonts w:ascii="Tahoma" w:eastAsia="Tahoma" w:hAnsi="Tahoma" w:cs="Tahoma"/>
          <w:spacing w:val="9"/>
          <w:sz w:val="17"/>
          <w:szCs w:val="17"/>
        </w:rPr>
        <w:t xml:space="preserve"> </w:t>
      </w:r>
      <w:r>
        <w:rPr>
          <w:rFonts w:ascii="Tahoma" w:eastAsia="Tahoma" w:hAnsi="Tahoma" w:cs="Tahoma"/>
          <w:sz w:val="17"/>
          <w:szCs w:val="17"/>
        </w:rPr>
        <w:t>Karnataka</w:t>
      </w:r>
      <w:r>
        <w:rPr>
          <w:rFonts w:ascii="Tahoma" w:eastAsia="Tahoma" w:hAnsi="Tahoma" w:cs="Tahoma"/>
          <w:spacing w:val="9"/>
          <w:sz w:val="17"/>
          <w:szCs w:val="17"/>
        </w:rPr>
        <w:t xml:space="preserve"> </w:t>
      </w:r>
      <w:r>
        <w:rPr>
          <w:rFonts w:ascii="Tahoma" w:eastAsia="Tahoma" w:hAnsi="Tahoma" w:cs="Tahoma"/>
          <w:w w:val="101"/>
          <w:sz w:val="17"/>
          <w:szCs w:val="17"/>
        </w:rPr>
        <w:t>560001</w:t>
      </w:r>
    </w:p>
    <w:p w14:paraId="64D781C4" w14:textId="122DB7B8" w:rsidR="009D398B" w:rsidRDefault="0056656B" w:rsidP="0056656B">
      <w:pPr>
        <w:tabs>
          <w:tab w:val="left" w:pos="1770"/>
        </w:tabs>
        <w:spacing w:before="2" w:line="220" w:lineRule="exact"/>
        <w:ind w:left="1530" w:right="137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A9A379D" w14:textId="77777777" w:rsidR="009D398B" w:rsidRDefault="009D398B" w:rsidP="0056656B">
      <w:pPr>
        <w:ind w:left="1530" w:right="1370"/>
        <w:jc w:val="center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b/>
          <w:w w:val="102"/>
          <w:sz w:val="23"/>
          <w:szCs w:val="23"/>
          <w:u w:val="single" w:color="000000"/>
        </w:rPr>
        <w:t>RECEIPT</w:t>
      </w:r>
    </w:p>
    <w:p w14:paraId="53F7484C" w14:textId="77777777" w:rsidR="009D398B" w:rsidRDefault="009D398B" w:rsidP="009D398B">
      <w:pPr>
        <w:spacing w:before="6" w:line="160" w:lineRule="exact"/>
        <w:rPr>
          <w:sz w:val="16"/>
          <w:szCs w:val="16"/>
        </w:rPr>
      </w:pPr>
    </w:p>
    <w:p w14:paraId="780366C8" w14:textId="661FE2FC" w:rsidR="009D398B" w:rsidRDefault="009D398B" w:rsidP="009D398B">
      <w:pPr>
        <w:spacing w:line="433" w:lineRule="auto"/>
        <w:ind w:left="3987" w:right="689"/>
        <w:rPr>
          <w:rFonts w:ascii="Tahoma" w:eastAsia="Tahoma" w:hAnsi="Tahoma" w:cs="Tahoma"/>
          <w:w w:val="101"/>
          <w:sz w:val="17"/>
          <w:szCs w:val="17"/>
        </w:rPr>
      </w:pPr>
    </w:p>
    <w:tbl>
      <w:tblPr>
        <w:tblW w:w="10980" w:type="dxa"/>
        <w:tblInd w:w="-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4"/>
        <w:gridCol w:w="5406"/>
      </w:tblGrid>
      <w:tr w:rsidR="009D398B" w14:paraId="5449BEFC" w14:textId="77777777" w:rsidTr="004E28E5">
        <w:trPr>
          <w:trHeight w:hRule="exact" w:val="1647"/>
        </w:trPr>
        <w:tc>
          <w:tcPr>
            <w:tcW w:w="5574" w:type="dxa"/>
            <w:shd w:val="clear" w:color="auto" w:fill="auto"/>
          </w:tcPr>
          <w:p w14:paraId="22049986" w14:textId="23DD764F" w:rsidR="009D398B" w:rsidRPr="009D398B" w:rsidRDefault="009D398B" w:rsidP="009D398B">
            <w:pPr>
              <w:spacing w:line="360" w:lineRule="auto"/>
              <w:ind w:left="290" w:right="-46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Date                                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${date}</w:t>
            </w:r>
          </w:p>
          <w:p w14:paraId="27C44144" w14:textId="59438102" w:rsidR="009D398B" w:rsidRPr="009D398B" w:rsidRDefault="009D398B" w:rsidP="009D398B">
            <w:pPr>
              <w:spacing w:before="1" w:line="360" w:lineRule="auto"/>
              <w:ind w:left="290" w:right="-1602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Student's</w:t>
            </w:r>
            <w:r>
              <w:rPr>
                <w:rFonts w:ascii="Tahoma" w:eastAsia="Tahoma" w:hAnsi="Tahoma" w:cs="Tahoma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Name           </w:t>
            </w:r>
            <w:r>
              <w:rPr>
                <w:rFonts w:ascii="Tahoma" w:eastAsia="Tahoma" w:hAnsi="Tahoma" w:cs="Tahoma"/>
                <w:b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${</w:t>
            </w:r>
            <w:proofErr w:type="spellStart"/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student_name</w:t>
            </w:r>
            <w:proofErr w:type="spellEnd"/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}</w:t>
            </w:r>
          </w:p>
          <w:p w14:paraId="2F0897E2" w14:textId="4EB97455" w:rsidR="009D398B" w:rsidRDefault="009D398B" w:rsidP="009D398B">
            <w:pPr>
              <w:spacing w:before="1" w:line="360" w:lineRule="auto"/>
              <w:ind w:left="290" w:right="-31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Father</w:t>
            </w:r>
            <w:r>
              <w:rPr>
                <w:rFonts w:ascii="Tahoma" w:eastAsia="Tahoma" w:hAnsi="Tahoma" w:cs="Tahoma"/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Name                </w:t>
            </w:r>
            <w:r>
              <w:rPr>
                <w:rFonts w:ascii="Tahoma" w:eastAsia="Tahoma" w:hAnsi="Tahoma" w:cs="Tahoma"/>
                <w:b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${</w:t>
            </w:r>
            <w:proofErr w:type="spellStart"/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father_name</w:t>
            </w:r>
            <w:proofErr w:type="spellEnd"/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}</w:t>
            </w:r>
          </w:p>
          <w:p w14:paraId="38393BF2" w14:textId="5B5C23BF" w:rsidR="009D398B" w:rsidRDefault="009D398B" w:rsidP="009D398B">
            <w:pPr>
              <w:spacing w:before="1" w:line="360" w:lineRule="auto"/>
              <w:ind w:left="290" w:right="-31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Mother</w:t>
            </w:r>
            <w:r>
              <w:rPr>
                <w:rFonts w:ascii="Tahoma" w:eastAsia="Tahoma" w:hAnsi="Tahoma" w:cs="Tahoma"/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Name           </w:t>
            </w:r>
            <w:r>
              <w:rPr>
                <w:rFonts w:ascii="Tahoma" w:eastAsia="Tahoma" w:hAnsi="Tahoma" w:cs="Tahoma"/>
                <w:b/>
                <w:spacing w:val="40"/>
                <w:sz w:val="17"/>
                <w:szCs w:val="17"/>
              </w:rPr>
              <w:t xml:space="preserve">  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${</w:t>
            </w:r>
            <w:proofErr w:type="spellStart"/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mother_name</w:t>
            </w:r>
            <w:proofErr w:type="spellEnd"/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}</w:t>
            </w:r>
          </w:p>
          <w:p w14:paraId="163C33B4" w14:textId="1D394793" w:rsidR="009D398B" w:rsidRDefault="009D398B" w:rsidP="009D398B">
            <w:pPr>
              <w:spacing w:before="1" w:line="360" w:lineRule="auto"/>
              <w:ind w:left="290" w:right="-31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Payment</w:t>
            </w:r>
            <w:r>
              <w:rPr>
                <w:rFonts w:ascii="Tahoma" w:eastAsia="Tahoma" w:hAnsi="Tahoma" w:cs="Tahoma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Mode            </w:t>
            </w:r>
            <w:r>
              <w:rPr>
                <w:rFonts w:ascii="Tahoma" w:eastAsia="Tahoma" w:hAnsi="Tahoma" w:cs="Tahoma"/>
                <w:b/>
                <w:spacing w:val="48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pay_mode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 xml:space="preserve"> </w:t>
            </w:r>
          </w:p>
          <w:p w14:paraId="724F4745" w14:textId="77777777" w:rsidR="009D398B" w:rsidRDefault="009D398B" w:rsidP="009D398B">
            <w:pPr>
              <w:spacing w:before="1" w:line="360" w:lineRule="auto"/>
              <w:ind w:left="290" w:right="-31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</w:p>
          <w:p w14:paraId="66640115" w14:textId="03FADD55" w:rsidR="009D398B" w:rsidRDefault="009D398B" w:rsidP="009D398B">
            <w:pPr>
              <w:spacing w:line="360" w:lineRule="auto"/>
              <w:ind w:left="290" w:right="-46"/>
              <w:rPr>
                <w:rFonts w:ascii="Tahoma" w:eastAsia="Tahoma" w:hAnsi="Tahoma" w:cs="Tahoma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Mother</w:t>
            </w:r>
            <w:r>
              <w:rPr>
                <w:rFonts w:ascii="Tahoma" w:eastAsia="Tahoma" w:hAnsi="Tahoma" w:cs="Tahoma"/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Name           </w:t>
            </w:r>
            <w:r>
              <w:rPr>
                <w:rFonts w:ascii="Tahoma" w:eastAsia="Tahoma" w:hAnsi="Tahoma" w:cs="Tahoma"/>
                <w:b/>
                <w:spacing w:val="40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w w:val="101"/>
                <w:sz w:val="17"/>
                <w:szCs w:val="17"/>
              </w:rPr>
              <w:t>SHEELA</w:t>
            </w:r>
          </w:p>
        </w:tc>
        <w:tc>
          <w:tcPr>
            <w:tcW w:w="5406" w:type="dxa"/>
            <w:shd w:val="clear" w:color="auto" w:fill="auto"/>
          </w:tcPr>
          <w:p w14:paraId="7DAE8D8C" w14:textId="77777777" w:rsidR="009D398B" w:rsidRDefault="009D398B" w:rsidP="009D398B">
            <w:pPr>
              <w:spacing w:line="360" w:lineRule="auto"/>
              <w:ind w:left="180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Class/Section           </w:t>
            </w:r>
            <w:r>
              <w:rPr>
                <w:rFonts w:ascii="Tahoma" w:eastAsia="Tahoma" w:hAnsi="Tahoma" w:cs="Tahoma"/>
                <w:b/>
                <w:spacing w:val="29"/>
                <w:sz w:val="17"/>
                <w:szCs w:val="17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  <w:p w14:paraId="53017B2D" w14:textId="0775E307" w:rsidR="009D398B" w:rsidRDefault="009D398B" w:rsidP="009D398B">
            <w:pPr>
              <w:spacing w:line="360" w:lineRule="auto"/>
              <w:ind w:left="180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Receipt</w:t>
            </w:r>
            <w:r>
              <w:rPr>
                <w:rFonts w:ascii="Tahoma" w:eastAsia="Tahoma" w:hAnsi="Tahoma" w:cs="Tahoma"/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No.               </w:t>
            </w:r>
            <w:r>
              <w:rPr>
                <w:rFonts w:ascii="Tahoma" w:eastAsia="Tahoma" w:hAnsi="Tahoma" w:cs="Tahoma"/>
                <w:b/>
                <w:spacing w:val="15"/>
                <w:sz w:val="17"/>
                <w:szCs w:val="17"/>
              </w:rPr>
              <w:t xml:space="preserve">  </w:t>
            </w:r>
            <w:r>
              <w:rPr>
                <w:rFonts w:ascii="Tahoma" w:eastAsia="Tahoma" w:hAnsi="Tahoma" w:cs="Tahoma"/>
                <w:b/>
                <w:w w:val="101"/>
                <w:sz w:val="17"/>
                <w:szCs w:val="17"/>
              </w:rPr>
              <w:t xml:space="preserve">: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  <w:p w14:paraId="6EA5CED5" w14:textId="17D2B59A" w:rsidR="009D398B" w:rsidRPr="009D398B" w:rsidRDefault="009D398B" w:rsidP="009D398B">
            <w:pPr>
              <w:spacing w:before="1" w:line="360" w:lineRule="auto"/>
              <w:ind w:left="180" w:right="-31"/>
              <w:rPr>
                <w:rFonts w:ascii="Tahoma" w:eastAsia="Tahoma" w:hAnsi="Tahoma" w:cs="Tahoma"/>
                <w:w w:val="101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DD/</w:t>
            </w:r>
            <w:proofErr w:type="spellStart"/>
            <w:r>
              <w:rPr>
                <w:rFonts w:ascii="Tahoma" w:eastAsia="Tahoma" w:hAnsi="Tahoma" w:cs="Tahoma"/>
                <w:b/>
                <w:sz w:val="17"/>
                <w:szCs w:val="17"/>
              </w:rPr>
              <w:t>Instrument.Date</w:t>
            </w:r>
            <w:proofErr w:type="spellEnd"/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  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 w:rsidR="004E28E5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4E28E5">
              <w:rPr>
                <w:rFonts w:ascii="Tahoma" w:hAnsi="Tahoma"/>
                <w:sz w:val="16"/>
                <w:szCs w:val="16"/>
              </w:rPr>
              <w:t>instrument_date</w:t>
            </w:r>
            <w:proofErr w:type="spellEnd"/>
            <w:r w:rsidR="004E28E5">
              <w:rPr>
                <w:rFonts w:ascii="Tahoma" w:hAnsi="Tahoma"/>
                <w:sz w:val="16"/>
                <w:szCs w:val="16"/>
              </w:rPr>
              <w:t>}</w:t>
            </w:r>
          </w:p>
          <w:p w14:paraId="258A7D70" w14:textId="6F1E3251" w:rsidR="009D398B" w:rsidRDefault="009D398B" w:rsidP="009D398B">
            <w:pPr>
              <w:spacing w:before="94" w:line="360" w:lineRule="auto"/>
              <w:ind w:left="180"/>
              <w:rPr>
                <w:rFonts w:ascii="Tahoma" w:eastAsia="Tahoma" w:hAnsi="Tahoma" w:cs="Tahoma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sz w:val="17"/>
                <w:szCs w:val="17"/>
              </w:rPr>
              <w:t>DD/Instrument</w:t>
            </w:r>
            <w:r>
              <w:rPr>
                <w:rFonts w:ascii="Tahoma" w:eastAsia="Tahoma" w:hAnsi="Tahoma" w:cs="Tahoma"/>
                <w:b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 xml:space="preserve">No  </w:t>
            </w:r>
            <w:r>
              <w:rPr>
                <w:rFonts w:ascii="Tahoma" w:eastAsia="Tahoma" w:hAnsi="Tahoma" w:cs="Tahoma"/>
                <w:b/>
                <w:spacing w:val="18"/>
                <w:sz w:val="17"/>
                <w:szCs w:val="17"/>
              </w:rPr>
              <w:t xml:space="preserve">   </w:t>
            </w:r>
            <w:r>
              <w:rPr>
                <w:rFonts w:ascii="Tahoma" w:eastAsia="Tahoma" w:hAnsi="Tahoma" w:cs="Tahoma"/>
                <w:b/>
                <w:sz w:val="17"/>
                <w:szCs w:val="17"/>
              </w:rPr>
              <w:t>:</w:t>
            </w:r>
            <w:r>
              <w:rPr>
                <w:rFonts w:ascii="Tahoma" w:eastAsia="Tahoma" w:hAnsi="Tahoma" w:cs="Tahoma"/>
                <w:b/>
                <w:spacing w:val="5"/>
                <w:sz w:val="17"/>
                <w:szCs w:val="17"/>
              </w:rPr>
              <w:t xml:space="preserve"> </w:t>
            </w:r>
            <w:r w:rsidR="004E28E5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4E28E5">
              <w:rPr>
                <w:rFonts w:ascii="Tahoma" w:hAnsi="Tahoma"/>
                <w:sz w:val="16"/>
                <w:szCs w:val="16"/>
              </w:rPr>
              <w:t>instrument_no</w:t>
            </w:r>
            <w:proofErr w:type="spellEnd"/>
            <w:r w:rsidR="004E28E5">
              <w:rPr>
                <w:rFonts w:ascii="Tahoma" w:hAnsi="Tahoma"/>
                <w:sz w:val="16"/>
                <w:szCs w:val="16"/>
              </w:rPr>
              <w:t>}</w:t>
            </w:r>
          </w:p>
        </w:tc>
      </w:tr>
    </w:tbl>
    <w:p w14:paraId="1B0FBE3C" w14:textId="77777777" w:rsidR="009D398B" w:rsidRDefault="009D398B" w:rsidP="004E28E5">
      <w:pPr>
        <w:spacing w:line="433" w:lineRule="auto"/>
        <w:ind w:right="689"/>
        <w:rPr>
          <w:rFonts w:ascii="Tahoma" w:eastAsia="Tahoma" w:hAnsi="Tahoma" w:cs="Tahoma"/>
          <w:w w:val="101"/>
          <w:sz w:val="17"/>
          <w:szCs w:val="17"/>
        </w:rPr>
      </w:pPr>
    </w:p>
    <w:tbl>
      <w:tblPr>
        <w:tblW w:w="1052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2544"/>
        <w:gridCol w:w="1985"/>
        <w:gridCol w:w="1984"/>
        <w:gridCol w:w="2025"/>
      </w:tblGrid>
      <w:tr w:rsidR="00170D0A" w14:paraId="4994A612" w14:textId="2D98E48F" w:rsidTr="00415E12">
        <w:trPr>
          <w:trHeight w:hRule="exact" w:val="360"/>
          <w:jc w:val="center"/>
        </w:trPr>
        <w:tc>
          <w:tcPr>
            <w:tcW w:w="45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C6C6C6"/>
          </w:tcPr>
          <w:p w14:paraId="3ECC5A5F" w14:textId="6427B0EA" w:rsidR="00170D0A" w:rsidRPr="0056656B" w:rsidRDefault="00170D0A" w:rsidP="007C0042">
            <w:pPr>
              <w:spacing w:before="95"/>
              <w:rPr>
                <w:rFonts w:ascii="Tahoma" w:eastAsia="Tahoma" w:hAnsi="Tahoma" w:cs="Tahoma"/>
                <w:b/>
                <w:sz w:val="17"/>
                <w:szCs w:val="17"/>
              </w:rPr>
            </w:pPr>
            <w:r w:rsidRPr="0056656B">
              <w:rPr>
                <w:rFonts w:ascii="Tahoma" w:eastAsia="Tahoma" w:hAnsi="Tahoma" w:cs="Tahoma"/>
                <w:b/>
                <w:w w:val="101"/>
                <w:sz w:val="17"/>
                <w:szCs w:val="17"/>
              </w:rPr>
              <w:t>Particulars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C6C6C6"/>
          </w:tcPr>
          <w:p w14:paraId="42888A1F" w14:textId="638D8300" w:rsidR="00170D0A" w:rsidRPr="0056656B" w:rsidRDefault="00170D0A" w:rsidP="0056656B">
            <w:pPr>
              <w:spacing w:before="95"/>
              <w:jc w:val="center"/>
              <w:rPr>
                <w:rFonts w:ascii="Tahoma" w:eastAsia="Tahoma" w:hAnsi="Tahoma" w:cs="Tahoma"/>
                <w:b/>
                <w:sz w:val="17"/>
                <w:szCs w:val="17"/>
              </w:rPr>
            </w:pPr>
            <w:r w:rsidRPr="0056656B">
              <w:rPr>
                <w:rFonts w:ascii="Tahoma" w:eastAsia="Tahoma" w:hAnsi="Tahoma" w:cs="Tahoma"/>
                <w:b/>
                <w:sz w:val="17"/>
                <w:szCs w:val="17"/>
              </w:rPr>
              <w:t>Invoice Amount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0B136EB" w14:textId="484963DA" w:rsidR="00170D0A" w:rsidRDefault="00170D0A" w:rsidP="0086168B">
            <w:pPr>
              <w:spacing w:before="94"/>
              <w:ind w:left="572" w:right="573"/>
              <w:jc w:val="center"/>
              <w:rPr>
                <w:rFonts w:ascii="Tahoma" w:eastAsia="Tahoma" w:hAnsi="Tahoma" w:cs="Tahoma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w w:val="101"/>
                <w:sz w:val="17"/>
                <w:szCs w:val="17"/>
              </w:rPr>
              <w:t>Paid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A85EC8" w14:textId="5F81F6F8" w:rsidR="00170D0A" w:rsidRPr="00170D0A" w:rsidRDefault="00170D0A" w:rsidP="00170D0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170D0A">
              <w:rPr>
                <w:rFonts w:ascii="Tahoma" w:hAnsi="Tahoma" w:cs="Tahoma"/>
                <w:b/>
                <w:bCs/>
                <w:sz w:val="18"/>
                <w:szCs w:val="18"/>
              </w:rPr>
              <w:t>Pending Amount</w:t>
            </w:r>
          </w:p>
        </w:tc>
      </w:tr>
      <w:tr w:rsidR="00170D0A" w14:paraId="6E4F70C4" w14:textId="54741DFB" w:rsidTr="00415E12">
        <w:trPr>
          <w:trHeight w:hRule="exact" w:val="234"/>
          <w:jc w:val="center"/>
        </w:trPr>
        <w:tc>
          <w:tcPr>
            <w:tcW w:w="19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6B3CC11" w14:textId="2B3E49D8" w:rsidR="00170D0A" w:rsidRPr="00603E98" w:rsidRDefault="00170D0A" w:rsidP="0056656B">
            <w:pPr>
              <w:ind w:left="65"/>
              <w:rPr>
                <w:rFonts w:ascii="Tahoma" w:eastAsia="Tahoma" w:hAnsi="Tahoma" w:cs="Tahoma"/>
                <w:sz w:val="16"/>
                <w:szCs w:val="16"/>
              </w:rPr>
            </w:pPr>
            <w:r w:rsidRPr="00603E98">
              <w:rPr>
                <w:sz w:val="16"/>
                <w:szCs w:val="16"/>
              </w:rPr>
              <w:t>${</w:t>
            </w:r>
            <w:proofErr w:type="spellStart"/>
            <w:r w:rsidRPr="00603E98">
              <w:rPr>
                <w:sz w:val="16"/>
                <w:szCs w:val="16"/>
              </w:rPr>
              <w:t>serial.all</w:t>
            </w:r>
            <w:proofErr w:type="spellEnd"/>
            <w:r w:rsidRPr="00603E98">
              <w:rPr>
                <w:sz w:val="16"/>
                <w:szCs w:val="16"/>
              </w:rPr>
              <w:t>}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0342EA3" w14:textId="068E9BCA" w:rsidR="00170D0A" w:rsidRPr="00603E98" w:rsidRDefault="00170D0A" w:rsidP="0056656B">
            <w:pPr>
              <w:ind w:left="135" w:right="151"/>
              <w:rPr>
                <w:rFonts w:ascii="Tahoma" w:eastAsia="Tahoma" w:hAnsi="Tahoma" w:cs="Tahoma"/>
                <w:sz w:val="16"/>
                <w:szCs w:val="16"/>
              </w:rPr>
            </w:pPr>
            <w:r w:rsidRPr="00603E98">
              <w:rPr>
                <w:sz w:val="16"/>
                <w:szCs w:val="16"/>
              </w:rPr>
              <w:t>${</w:t>
            </w:r>
            <w:proofErr w:type="spellStart"/>
            <w:r w:rsidRPr="00603E98">
              <w:rPr>
                <w:sz w:val="16"/>
                <w:szCs w:val="16"/>
              </w:rPr>
              <w:t>particulars.all</w:t>
            </w:r>
            <w:proofErr w:type="spellEnd"/>
            <w:r w:rsidRPr="00603E98">
              <w:rPr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FD8922A" w14:textId="4898FC0E" w:rsidR="00170D0A" w:rsidRPr="00603E98" w:rsidRDefault="00170D0A" w:rsidP="0056656B">
            <w:pPr>
              <w:ind w:right="151"/>
              <w:jc w:val="right"/>
              <w:rPr>
                <w:rFonts w:ascii="Tahoma" w:eastAsia="Tahoma" w:hAnsi="Tahoma" w:cs="Tahoma"/>
                <w:sz w:val="16"/>
                <w:szCs w:val="16"/>
              </w:rPr>
            </w:pPr>
            <w:r w:rsidRPr="00603E98">
              <w:rPr>
                <w:sz w:val="16"/>
                <w:szCs w:val="16"/>
              </w:rPr>
              <w:t>${</w:t>
            </w:r>
            <w:proofErr w:type="spellStart"/>
            <w:r w:rsidRPr="00603E98">
              <w:rPr>
                <w:sz w:val="16"/>
                <w:szCs w:val="16"/>
              </w:rPr>
              <w:t>amount.all</w:t>
            </w:r>
            <w:proofErr w:type="spellEnd"/>
            <w:r w:rsidRPr="00603E98">
              <w:rPr>
                <w:sz w:val="16"/>
                <w:szCs w:val="16"/>
              </w:rPr>
              <w:t>}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A9EEB" w14:textId="3F28B766" w:rsidR="00170D0A" w:rsidRPr="005F33D3" w:rsidRDefault="00170D0A" w:rsidP="00415E12">
            <w:pPr>
              <w:ind w:right="151"/>
              <w:jc w:val="center"/>
              <w:rPr>
                <w:rFonts w:eastAsia="Tahoma"/>
                <w:sz w:val="16"/>
                <w:szCs w:val="16"/>
              </w:rPr>
            </w:pPr>
            <w:r w:rsidRPr="005F33D3">
              <w:rPr>
                <w:sz w:val="16"/>
                <w:szCs w:val="16"/>
              </w:rPr>
              <w:t>${</w:t>
            </w:r>
            <w:proofErr w:type="spellStart"/>
            <w:r w:rsidRPr="005F33D3">
              <w:rPr>
                <w:sz w:val="16"/>
                <w:szCs w:val="16"/>
              </w:rPr>
              <w:t>inv_amt_paid.all</w:t>
            </w:r>
            <w:proofErr w:type="spellEnd"/>
            <w:r w:rsidRPr="005F33D3">
              <w:rPr>
                <w:sz w:val="16"/>
                <w:szCs w:val="16"/>
              </w:rPr>
              <w:t>}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4EFA" w14:textId="2FE0D633" w:rsidR="00170D0A" w:rsidRPr="005F33D3" w:rsidRDefault="00170D0A" w:rsidP="005C3DEE">
            <w:pPr>
              <w:ind w:right="103"/>
              <w:jc w:val="right"/>
              <w:rPr>
                <w:sz w:val="16"/>
                <w:szCs w:val="16"/>
              </w:rPr>
            </w:pPr>
            <w:r w:rsidRPr="005F33D3">
              <w:rPr>
                <w:sz w:val="16"/>
                <w:szCs w:val="16"/>
              </w:rPr>
              <w:t>${</w:t>
            </w:r>
            <w:proofErr w:type="spellStart"/>
            <w:r w:rsidRPr="005F33D3">
              <w:rPr>
                <w:sz w:val="16"/>
                <w:szCs w:val="16"/>
              </w:rPr>
              <w:t>inv_amt_pending.all</w:t>
            </w:r>
            <w:proofErr w:type="spellEnd"/>
            <w:r w:rsidRPr="005F33D3">
              <w:rPr>
                <w:sz w:val="16"/>
                <w:szCs w:val="16"/>
              </w:rPr>
              <w:t>}</w:t>
            </w:r>
          </w:p>
        </w:tc>
      </w:tr>
      <w:tr w:rsidR="00170D0A" w14:paraId="7FE5E1EB" w14:textId="24D4A109" w:rsidTr="00415E12">
        <w:trPr>
          <w:trHeight w:hRule="exact" w:val="281"/>
          <w:jc w:val="center"/>
        </w:trPr>
        <w:tc>
          <w:tcPr>
            <w:tcW w:w="6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AA0CCA" w14:textId="2E906DFE" w:rsidR="00170D0A" w:rsidRDefault="00170D0A" w:rsidP="0056656B">
            <w:pPr>
              <w:ind w:right="151"/>
              <w:jc w:val="right"/>
              <w:rPr>
                <w:rFonts w:ascii="Tahoma" w:eastAsia="Tahoma" w:hAnsi="Tahoma" w:cs="Tahoma"/>
                <w:sz w:val="17"/>
                <w:szCs w:val="17"/>
              </w:rPr>
            </w:pPr>
            <w:r>
              <w:rPr>
                <w:rFonts w:ascii="Tahoma" w:eastAsia="Tahoma" w:hAnsi="Tahoma" w:cs="Tahoma"/>
                <w:b/>
                <w:w w:val="101"/>
                <w:sz w:val="17"/>
                <w:szCs w:val="17"/>
              </w:rPr>
              <w:t>Total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0BBCE4B" w14:textId="59AAB41A" w:rsidR="00170D0A" w:rsidRPr="0056656B" w:rsidRDefault="00170D0A" w:rsidP="0056656B">
            <w:pPr>
              <w:ind w:left="16" w:right="151"/>
              <w:jc w:val="right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${total}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9326" w14:textId="77777777" w:rsidR="00170D0A" w:rsidRDefault="00170D0A"/>
        </w:tc>
      </w:tr>
    </w:tbl>
    <w:p w14:paraId="61B22BD1" w14:textId="7D2003AA" w:rsidR="004E28E5" w:rsidRDefault="00170D0A" w:rsidP="00F07E42">
      <w:pPr>
        <w:rPr>
          <w:rFonts w:ascii="Tahoma" w:eastAsia="Tahoma" w:hAnsi="Tahoma" w:cs="Tahoma"/>
          <w:sz w:val="17"/>
          <w:szCs w:val="17"/>
        </w:rPr>
      </w:pPr>
      <w:r>
        <w:rPr>
          <w:rFonts w:ascii="Tahoma" w:eastAsia="Tahoma" w:hAnsi="Tahoma" w:cs="Tahoma"/>
          <w:b/>
          <w:sz w:val="17"/>
          <w:szCs w:val="17"/>
        </w:rPr>
        <w:t xml:space="preserve">  </w:t>
      </w:r>
      <w:r w:rsidR="004E28E5">
        <w:rPr>
          <w:rFonts w:ascii="Tahoma" w:eastAsia="Tahoma" w:hAnsi="Tahoma" w:cs="Tahoma"/>
          <w:b/>
          <w:sz w:val="17"/>
          <w:szCs w:val="17"/>
        </w:rPr>
        <w:t>Amount</w:t>
      </w:r>
      <w:r w:rsidR="004E28E5">
        <w:rPr>
          <w:rFonts w:ascii="Tahoma" w:eastAsia="Tahoma" w:hAnsi="Tahoma" w:cs="Tahoma"/>
          <w:b/>
          <w:spacing w:val="8"/>
          <w:sz w:val="17"/>
          <w:szCs w:val="17"/>
        </w:rPr>
        <w:t xml:space="preserve"> </w:t>
      </w:r>
      <w:r w:rsidR="004E28E5">
        <w:rPr>
          <w:rFonts w:ascii="Tahoma" w:eastAsia="Tahoma" w:hAnsi="Tahoma" w:cs="Tahoma"/>
          <w:b/>
          <w:sz w:val="17"/>
          <w:szCs w:val="17"/>
        </w:rPr>
        <w:t>in</w:t>
      </w:r>
      <w:r w:rsidR="004E28E5">
        <w:rPr>
          <w:rFonts w:ascii="Tahoma" w:eastAsia="Tahoma" w:hAnsi="Tahoma" w:cs="Tahoma"/>
          <w:b/>
          <w:spacing w:val="3"/>
          <w:sz w:val="17"/>
          <w:szCs w:val="17"/>
        </w:rPr>
        <w:t xml:space="preserve"> </w:t>
      </w:r>
      <w:r w:rsidR="004E28E5">
        <w:rPr>
          <w:rFonts w:ascii="Tahoma" w:eastAsia="Tahoma" w:hAnsi="Tahoma" w:cs="Tahoma"/>
          <w:b/>
          <w:sz w:val="17"/>
          <w:szCs w:val="17"/>
        </w:rPr>
        <w:t>Words:</w:t>
      </w:r>
      <w:r w:rsidR="004E28E5">
        <w:rPr>
          <w:rFonts w:ascii="Tahoma" w:eastAsia="Tahoma" w:hAnsi="Tahoma" w:cs="Tahoma"/>
          <w:b/>
          <w:spacing w:val="5"/>
          <w:sz w:val="17"/>
          <w:szCs w:val="17"/>
        </w:rPr>
        <w:t xml:space="preserve"> </w:t>
      </w:r>
      <w:r w:rsidR="004E28E5" w:rsidRPr="005F33D3">
        <w:rPr>
          <w:rFonts w:eastAsia="Tahoma"/>
          <w:sz w:val="19"/>
          <w:szCs w:val="19"/>
        </w:rPr>
        <w:t>${</w:t>
      </w:r>
      <w:proofErr w:type="spellStart"/>
      <w:r w:rsidR="004E28E5" w:rsidRPr="005F33D3">
        <w:rPr>
          <w:rFonts w:eastAsia="Tahoma"/>
          <w:bCs/>
          <w:w w:val="103"/>
          <w:sz w:val="19"/>
          <w:szCs w:val="19"/>
        </w:rPr>
        <w:t>total_paid_in_words</w:t>
      </w:r>
      <w:proofErr w:type="spellEnd"/>
      <w:r w:rsidR="004E28E5" w:rsidRPr="005F33D3">
        <w:rPr>
          <w:rFonts w:eastAsia="Tahoma"/>
          <w:sz w:val="19"/>
          <w:szCs w:val="19"/>
        </w:rPr>
        <w:t>}</w:t>
      </w:r>
      <w:bookmarkStart w:id="0" w:name="_GoBack"/>
      <w:bookmarkEnd w:id="0"/>
    </w:p>
    <w:p w14:paraId="5C8B0F41" w14:textId="48EB9C9A" w:rsidR="004E28E5" w:rsidRDefault="00603E98" w:rsidP="00F07E42">
      <w:pPr>
        <w:rPr>
          <w:rFonts w:ascii="Tahoma" w:eastAsia="Tahoma" w:hAnsi="Tahoma" w:cs="Tahoma"/>
          <w:sz w:val="17"/>
          <w:szCs w:val="17"/>
        </w:rPr>
      </w:pPr>
      <w:r>
        <w:rPr>
          <w:sz w:val="24"/>
          <w:szCs w:val="24"/>
        </w:rPr>
        <w:br/>
      </w:r>
      <w:r w:rsidR="00170D0A">
        <w:rPr>
          <w:rFonts w:ascii="Tahoma" w:eastAsia="Tahoma" w:hAnsi="Tahoma" w:cs="Tahoma"/>
          <w:sz w:val="17"/>
          <w:szCs w:val="17"/>
        </w:rPr>
        <w:t xml:space="preserve">  </w:t>
      </w:r>
      <w:r w:rsidR="004E28E5">
        <w:rPr>
          <w:rFonts w:ascii="Tahoma" w:eastAsia="Tahoma" w:hAnsi="Tahoma" w:cs="Tahoma"/>
          <w:sz w:val="17"/>
          <w:szCs w:val="17"/>
        </w:rPr>
        <w:t>E</w:t>
      </w:r>
      <w:r w:rsidR="004E28E5">
        <w:rPr>
          <w:rFonts w:ascii="Tahoma" w:eastAsia="Tahoma" w:hAnsi="Tahoma" w:cs="Tahoma"/>
          <w:spacing w:val="2"/>
          <w:sz w:val="17"/>
          <w:szCs w:val="17"/>
        </w:rPr>
        <w:t xml:space="preserve"> </w:t>
      </w:r>
      <w:r w:rsidR="004E28E5">
        <w:rPr>
          <w:rFonts w:ascii="Tahoma" w:eastAsia="Tahoma" w:hAnsi="Tahoma" w:cs="Tahoma"/>
          <w:w w:val="101"/>
          <w:sz w:val="17"/>
          <w:szCs w:val="17"/>
        </w:rPr>
        <w:t>&amp;OE</w:t>
      </w:r>
    </w:p>
    <w:p w14:paraId="5DD509B4" w14:textId="619E3C10" w:rsidR="004E28E5" w:rsidRDefault="00170D0A" w:rsidP="00F07E42">
      <w:pPr>
        <w:spacing w:before="76"/>
        <w:rPr>
          <w:rFonts w:ascii="Tahoma" w:eastAsia="Tahoma" w:hAnsi="Tahoma" w:cs="Tahoma"/>
          <w:sz w:val="15"/>
          <w:szCs w:val="15"/>
        </w:rPr>
      </w:pPr>
      <w:r>
        <w:rPr>
          <w:rFonts w:ascii="Tahoma" w:eastAsia="Tahoma" w:hAnsi="Tahoma" w:cs="Tahoma"/>
          <w:sz w:val="15"/>
          <w:szCs w:val="15"/>
        </w:rPr>
        <w:t xml:space="preserve">  </w:t>
      </w:r>
      <w:r w:rsidR="004E28E5">
        <w:rPr>
          <w:rFonts w:ascii="Tahoma" w:eastAsia="Tahoma" w:hAnsi="Tahoma" w:cs="Tahoma"/>
          <w:sz w:val="15"/>
          <w:szCs w:val="15"/>
        </w:rPr>
        <w:t>All</w:t>
      </w:r>
      <w:r w:rsidR="004E28E5">
        <w:rPr>
          <w:rFonts w:ascii="Tahoma" w:eastAsia="Tahoma" w:hAnsi="Tahoma" w:cs="Tahoma"/>
          <w:spacing w:val="5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Fees</w:t>
      </w:r>
      <w:r w:rsidR="004E28E5">
        <w:rPr>
          <w:rFonts w:ascii="Tahoma" w:eastAsia="Tahoma" w:hAnsi="Tahoma" w:cs="Tahoma"/>
          <w:spacing w:val="11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paid</w:t>
      </w:r>
      <w:r w:rsidR="004E28E5">
        <w:rPr>
          <w:rFonts w:ascii="Tahoma" w:eastAsia="Tahoma" w:hAnsi="Tahoma" w:cs="Tahoma"/>
          <w:spacing w:val="10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are</w:t>
      </w:r>
      <w:r w:rsidR="004E28E5">
        <w:rPr>
          <w:rFonts w:ascii="Tahoma" w:eastAsia="Tahoma" w:hAnsi="Tahoma" w:cs="Tahoma"/>
          <w:spacing w:val="7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not</w:t>
      </w:r>
      <w:r w:rsidR="004E28E5">
        <w:rPr>
          <w:rFonts w:ascii="Tahoma" w:eastAsia="Tahoma" w:hAnsi="Tahoma" w:cs="Tahoma"/>
          <w:spacing w:val="8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transferable</w:t>
      </w:r>
      <w:r w:rsidR="004E28E5">
        <w:rPr>
          <w:rFonts w:ascii="Tahoma" w:eastAsia="Tahoma" w:hAnsi="Tahoma" w:cs="Tahoma"/>
          <w:spacing w:val="31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or</w:t>
      </w:r>
      <w:r w:rsidR="004E28E5">
        <w:rPr>
          <w:rFonts w:ascii="Tahoma" w:eastAsia="Tahoma" w:hAnsi="Tahoma" w:cs="Tahoma"/>
          <w:spacing w:val="4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w w:val="104"/>
          <w:sz w:val="15"/>
          <w:szCs w:val="15"/>
        </w:rPr>
        <w:t>refundable</w:t>
      </w:r>
    </w:p>
    <w:p w14:paraId="50E2171B" w14:textId="71DD1172" w:rsidR="004E28E5" w:rsidRDefault="00170D0A" w:rsidP="00F07E42">
      <w:pPr>
        <w:spacing w:before="96"/>
        <w:rPr>
          <w:rFonts w:ascii="Tahoma" w:eastAsia="Tahoma" w:hAnsi="Tahoma" w:cs="Tahoma"/>
          <w:sz w:val="15"/>
          <w:szCs w:val="15"/>
        </w:rPr>
      </w:pPr>
      <w:r>
        <w:rPr>
          <w:rFonts w:ascii="Tahoma" w:eastAsia="Tahoma" w:hAnsi="Tahoma" w:cs="Tahoma"/>
          <w:sz w:val="15"/>
          <w:szCs w:val="15"/>
        </w:rPr>
        <w:t xml:space="preserve">  </w:t>
      </w:r>
      <w:r w:rsidR="004E28E5">
        <w:rPr>
          <w:rFonts w:ascii="Tahoma" w:eastAsia="Tahoma" w:hAnsi="Tahoma" w:cs="Tahoma"/>
          <w:sz w:val="15"/>
          <w:szCs w:val="15"/>
        </w:rPr>
        <w:t>This</w:t>
      </w:r>
      <w:r w:rsidR="004E28E5">
        <w:rPr>
          <w:rFonts w:ascii="Tahoma" w:eastAsia="Tahoma" w:hAnsi="Tahoma" w:cs="Tahoma"/>
          <w:spacing w:val="10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is</w:t>
      </w:r>
      <w:r w:rsidR="004E28E5">
        <w:rPr>
          <w:rFonts w:ascii="Tahoma" w:eastAsia="Tahoma" w:hAnsi="Tahoma" w:cs="Tahoma"/>
          <w:spacing w:val="3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a</w:t>
      </w:r>
      <w:r w:rsidR="004E28E5">
        <w:rPr>
          <w:rFonts w:ascii="Tahoma" w:eastAsia="Tahoma" w:hAnsi="Tahoma" w:cs="Tahoma"/>
          <w:spacing w:val="2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computer</w:t>
      </w:r>
      <w:r w:rsidR="004E28E5">
        <w:rPr>
          <w:rFonts w:ascii="Tahoma" w:eastAsia="Tahoma" w:hAnsi="Tahoma" w:cs="Tahoma"/>
          <w:spacing w:val="24"/>
          <w:sz w:val="15"/>
          <w:szCs w:val="15"/>
        </w:rPr>
        <w:t>-generated</w:t>
      </w:r>
      <w:r w:rsidR="004E28E5">
        <w:rPr>
          <w:rFonts w:ascii="Tahoma" w:eastAsia="Tahoma" w:hAnsi="Tahoma" w:cs="Tahoma"/>
          <w:spacing w:val="26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receipt</w:t>
      </w:r>
      <w:r w:rsidR="004E28E5">
        <w:rPr>
          <w:rFonts w:ascii="Tahoma" w:eastAsia="Tahoma" w:hAnsi="Tahoma" w:cs="Tahoma"/>
          <w:spacing w:val="17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and</w:t>
      </w:r>
      <w:r w:rsidR="004E28E5">
        <w:rPr>
          <w:rFonts w:ascii="Tahoma" w:eastAsia="Tahoma" w:hAnsi="Tahoma" w:cs="Tahoma"/>
          <w:spacing w:val="9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no</w:t>
      </w:r>
      <w:r w:rsidR="004E28E5">
        <w:rPr>
          <w:rFonts w:ascii="Tahoma" w:eastAsia="Tahoma" w:hAnsi="Tahoma" w:cs="Tahoma"/>
          <w:spacing w:val="6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signature</w:t>
      </w:r>
      <w:r w:rsidR="004E28E5">
        <w:rPr>
          <w:rFonts w:ascii="Tahoma" w:eastAsia="Tahoma" w:hAnsi="Tahoma" w:cs="Tahoma"/>
          <w:spacing w:val="23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sz w:val="15"/>
          <w:szCs w:val="15"/>
        </w:rPr>
        <w:t>is</w:t>
      </w:r>
      <w:r w:rsidR="004E28E5">
        <w:rPr>
          <w:rFonts w:ascii="Tahoma" w:eastAsia="Tahoma" w:hAnsi="Tahoma" w:cs="Tahoma"/>
          <w:spacing w:val="3"/>
          <w:sz w:val="15"/>
          <w:szCs w:val="15"/>
        </w:rPr>
        <w:t xml:space="preserve"> </w:t>
      </w:r>
      <w:r w:rsidR="004E28E5">
        <w:rPr>
          <w:rFonts w:ascii="Tahoma" w:eastAsia="Tahoma" w:hAnsi="Tahoma" w:cs="Tahoma"/>
          <w:w w:val="104"/>
          <w:sz w:val="15"/>
          <w:szCs w:val="15"/>
        </w:rPr>
        <w:t>required.</w:t>
      </w:r>
    </w:p>
    <w:p w14:paraId="04E1D72E" w14:textId="77777777" w:rsidR="009D398B" w:rsidRDefault="009D398B">
      <w:pPr>
        <w:spacing w:before="1" w:line="360" w:lineRule="atLeast"/>
        <w:ind w:left="290" w:right="-31"/>
        <w:rPr>
          <w:rFonts w:ascii="Tahoma" w:eastAsia="Tahoma" w:hAnsi="Tahoma" w:cs="Tahoma"/>
          <w:sz w:val="17"/>
          <w:szCs w:val="17"/>
        </w:rPr>
      </w:pPr>
    </w:p>
    <w:p w14:paraId="5C74B36C" w14:textId="717DC060" w:rsidR="008D1A93" w:rsidRPr="00603E98" w:rsidRDefault="008D1A93" w:rsidP="00603E98">
      <w:pPr>
        <w:spacing w:before="6" w:line="120" w:lineRule="exact"/>
        <w:rPr>
          <w:sz w:val="13"/>
          <w:szCs w:val="13"/>
        </w:rPr>
      </w:pPr>
    </w:p>
    <w:sectPr w:rsidR="008D1A93" w:rsidRPr="00603E98">
      <w:type w:val="continuous"/>
      <w:pgSz w:w="12240" w:h="15840"/>
      <w:pgMar w:top="780" w:right="6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F6120"/>
    <w:multiLevelType w:val="multilevel"/>
    <w:tmpl w:val="8A08E0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93"/>
    <w:rsid w:val="000B5B61"/>
    <w:rsid w:val="00170D0A"/>
    <w:rsid w:val="0025442A"/>
    <w:rsid w:val="0034577D"/>
    <w:rsid w:val="00415E12"/>
    <w:rsid w:val="004E28E5"/>
    <w:rsid w:val="0056656B"/>
    <w:rsid w:val="005C3DEE"/>
    <w:rsid w:val="005F33D3"/>
    <w:rsid w:val="00603E98"/>
    <w:rsid w:val="007C0042"/>
    <w:rsid w:val="008D1A93"/>
    <w:rsid w:val="009D398B"/>
    <w:rsid w:val="00A32DC2"/>
    <w:rsid w:val="00AB6BA1"/>
    <w:rsid w:val="00F0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D395-F9C7-4739-9483-6BE4AAD6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lavanya</cp:lastModifiedBy>
  <cp:revision>2</cp:revision>
  <dcterms:created xsi:type="dcterms:W3CDTF">2021-05-03T13:12:00Z</dcterms:created>
  <dcterms:modified xsi:type="dcterms:W3CDTF">2021-05-03T13:12:00Z</dcterms:modified>
</cp:coreProperties>
</file>