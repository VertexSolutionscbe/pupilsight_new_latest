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F1ECF" w14:textId="784714A9" w:rsidR="00E65CEE" w:rsidRDefault="00E65CEE">
      <w:pPr>
        <w:spacing w:before="92"/>
        <w:ind w:left="161"/>
      </w:pP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2572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3657A07F" w:rsidR="00E65CEE" w:rsidRDefault="005B42A4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Admission</w:t>
            </w:r>
            <w:r>
              <w:rPr>
                <w:rFonts w:ascii="Tahoma" w:eastAsia="Tahoma" w:hAnsi="Tahoma" w:cs="Tahoma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No:</w:t>
            </w:r>
            <w:r>
              <w:rPr>
                <w:rFonts w:ascii="Tahoma" w:eastAsia="Tahoma" w:hAnsi="Tahoma" w:cs="Tahom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student_id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   </w:t>
            </w:r>
            <w:r>
              <w:rPr>
                <w:rFonts w:ascii="Tahoma" w:eastAsia="Tahoma" w:hAnsi="Tahoma" w:cs="Tahoma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1A9666E3" w:rsidR="00E65CEE" w:rsidRDefault="005B42A4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</w:p>
        </w:tc>
      </w:tr>
      <w:tr w:rsidR="00E65CEE" w14:paraId="70724CFF" w14:textId="77777777" w:rsidTr="004F4799">
        <w:trPr>
          <w:trHeight w:hRule="exact" w:val="390"/>
        </w:trPr>
        <w:tc>
          <w:tcPr>
            <w:tcW w:w="3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3119B175" w:rsidR="00E65CEE" w:rsidRDefault="004F4799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Particulars</w:t>
            </w:r>
          </w:p>
        </w:tc>
        <w:tc>
          <w:tcPr>
            <w:tcW w:w="25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4F599CB" w:rsidR="00E65CEE" w:rsidRDefault="004F4799" w:rsidP="004F4799">
            <w:pPr>
              <w:spacing w:before="64"/>
              <w:ind w:right="1679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Tax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4F4799">
        <w:trPr>
          <w:trHeight w:hRule="exact" w:val="390"/>
        </w:trPr>
        <w:tc>
          <w:tcPr>
            <w:tcW w:w="3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07FC3031" w:rsidR="00E65CEE" w:rsidRDefault="004F4799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5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4ADAD24B" w:rsidR="00E65CEE" w:rsidRDefault="004F4799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 w:rsidRPr="004F4799">
              <w:t>${</w:t>
            </w:r>
            <w:proofErr w:type="spellStart"/>
            <w:r w:rsidRPr="004F4799">
              <w:t>tax.all</w:t>
            </w:r>
            <w:proofErr w:type="spellEnd"/>
            <w:r w:rsidRPr="004F4799">
              <w:t>}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4B743D8A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4F4799">
              <w:t>${</w:t>
            </w:r>
            <w:proofErr w:type="spellStart"/>
            <w:r w:rsidR="004F4799">
              <w:t>itemtot.all</w:t>
            </w:r>
            <w:proofErr w:type="spellEnd"/>
            <w:r w:rsidR="004F4799">
              <w:t>}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6335C131" w14:textId="77777777" w:rsidR="00E65CEE" w:rsidRDefault="00E65CEE">
      <w:pPr>
        <w:spacing w:before="6" w:line="180" w:lineRule="exact"/>
      </w:pPr>
    </w:p>
    <w:p w14:paraId="22C0D979" w14:textId="3168F840" w:rsidR="004F4799" w:rsidRPr="004F4799" w:rsidRDefault="004F4799">
      <w:pPr>
        <w:spacing w:before="6" w:line="180" w:lineRule="exact"/>
        <w:rPr>
          <w:rFonts w:asciiTheme="minorHAnsi" w:hAnsiTheme="minorHAnsi"/>
        </w:rPr>
      </w:pPr>
      <w:r>
        <w:t xml:space="preserve">  </w:t>
      </w:r>
      <w:r w:rsidRPr="004F4799">
        <w:rPr>
          <w:rFonts w:asciiTheme="minorHAnsi" w:hAnsiTheme="minorHAnsi"/>
        </w:rPr>
        <w:t>Invoice Title: ${</w:t>
      </w:r>
      <w:proofErr w:type="spellStart"/>
      <w:r w:rsidRPr="004F4799">
        <w:rPr>
          <w:rFonts w:asciiTheme="minorHAnsi" w:hAnsiTheme="minorHAnsi"/>
        </w:rPr>
        <w:t>inv_title</w:t>
      </w:r>
      <w:proofErr w:type="spellEnd"/>
      <w:r w:rsidRPr="004F4799">
        <w:rPr>
          <w:rFonts w:asciiTheme="minorHAnsi" w:hAnsiTheme="minorHAnsi"/>
        </w:rPr>
        <w:t>}</w:t>
      </w:r>
    </w:p>
    <w:p w14:paraId="5EE046BA" w14:textId="77777777" w:rsidR="004F4799" w:rsidRPr="004F4799" w:rsidRDefault="004F4799">
      <w:pPr>
        <w:spacing w:before="6" w:line="180" w:lineRule="exact"/>
        <w:rPr>
          <w:rFonts w:asciiTheme="minorHAnsi" w:hAnsiTheme="minorHAnsi"/>
        </w:rPr>
      </w:pPr>
    </w:p>
    <w:p w14:paraId="23087A55" w14:textId="660EBFC8" w:rsidR="004F4799" w:rsidRPr="004F4799" w:rsidRDefault="004F4799">
      <w:pPr>
        <w:spacing w:before="6" w:line="180" w:lineRule="exact"/>
        <w:rPr>
          <w:rFonts w:asciiTheme="minorHAnsi" w:hAnsiTheme="minorHAnsi"/>
          <w:sz w:val="18"/>
          <w:szCs w:val="18"/>
        </w:rPr>
      </w:pPr>
      <w:r w:rsidRPr="004F4799">
        <w:rPr>
          <w:rFonts w:asciiTheme="minorHAnsi" w:hAnsiTheme="minorHAnsi"/>
          <w:sz w:val="18"/>
          <w:szCs w:val="18"/>
        </w:rPr>
        <w:t xml:space="preserve">   Due Date: ${</w:t>
      </w:r>
      <w:proofErr w:type="spellStart"/>
      <w:r w:rsidRPr="004F4799">
        <w:rPr>
          <w:rFonts w:asciiTheme="minorHAnsi" w:hAnsiTheme="minorHAnsi"/>
          <w:sz w:val="18"/>
          <w:szCs w:val="18"/>
        </w:rPr>
        <w:t>due_date</w:t>
      </w:r>
      <w:proofErr w:type="spellEnd"/>
      <w:r w:rsidRPr="004F4799">
        <w:rPr>
          <w:rFonts w:asciiTheme="minorHAnsi" w:hAnsiTheme="minorHAnsi"/>
          <w:sz w:val="18"/>
          <w:szCs w:val="18"/>
        </w:rPr>
        <w:t>}</w:t>
      </w:r>
    </w:p>
    <w:p w14:paraId="2ECF152D" w14:textId="77777777" w:rsidR="004F4799" w:rsidRPr="004F4799" w:rsidRDefault="004F4799">
      <w:pPr>
        <w:spacing w:before="6" w:line="180" w:lineRule="exact"/>
        <w:rPr>
          <w:rFonts w:asciiTheme="minorHAnsi" w:hAnsiTheme="minorHAnsi"/>
          <w:sz w:val="18"/>
          <w:szCs w:val="18"/>
        </w:rPr>
      </w:pPr>
    </w:p>
    <w:p w14:paraId="2041534A" w14:textId="0168DC10" w:rsidR="00E65CEE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Invoice Date: ${</w:t>
      </w:r>
      <w:proofErr w:type="spellStart"/>
      <w:r w:rsidRPr="004F4799">
        <w:rPr>
          <w:rFonts w:asciiTheme="minorHAnsi" w:hAnsiTheme="minorHAnsi"/>
        </w:rPr>
        <w:t>inv_date</w:t>
      </w:r>
      <w:proofErr w:type="spellEnd"/>
      <w:r w:rsidRPr="004F4799">
        <w:rPr>
          <w:rFonts w:asciiTheme="minorHAnsi" w:hAnsiTheme="minorHAnsi"/>
        </w:rPr>
        <w:t>}</w:t>
      </w:r>
    </w:p>
    <w:p w14:paraId="520F189C" w14:textId="77777777" w:rsidR="004F4799" w:rsidRPr="004F4799" w:rsidRDefault="004F4799">
      <w:pPr>
        <w:spacing w:line="200" w:lineRule="exact"/>
        <w:rPr>
          <w:rFonts w:asciiTheme="minorHAnsi" w:hAnsiTheme="minorHAnsi"/>
        </w:rPr>
      </w:pPr>
    </w:p>
    <w:p w14:paraId="282FEFBE" w14:textId="2474E1DF" w:rsidR="004F4799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Invoice </w:t>
      </w:r>
      <w:proofErr w:type="gramStart"/>
      <w:r w:rsidRPr="004F4799">
        <w:rPr>
          <w:rFonts w:asciiTheme="minorHAnsi" w:hAnsiTheme="minorHAnsi"/>
        </w:rPr>
        <w:t>Amount :</w:t>
      </w:r>
      <w:proofErr w:type="gramEnd"/>
      <w:r w:rsidRPr="004F4799">
        <w:rPr>
          <w:rFonts w:asciiTheme="minorHAnsi" w:hAnsiTheme="minorHAnsi"/>
        </w:rPr>
        <w:t xml:space="preserve"> ${</w:t>
      </w:r>
      <w:proofErr w:type="spellStart"/>
      <w:r w:rsidRPr="004F4799">
        <w:rPr>
          <w:rFonts w:asciiTheme="minorHAnsi" w:hAnsiTheme="minorHAnsi"/>
        </w:rPr>
        <w:t>inv_amt</w:t>
      </w:r>
      <w:proofErr w:type="spellEnd"/>
      <w:r w:rsidRPr="004F4799">
        <w:rPr>
          <w:rFonts w:asciiTheme="minorHAnsi" w:hAnsiTheme="minorHAnsi"/>
        </w:rPr>
        <w:t>}</w:t>
      </w:r>
      <w:r w:rsidRPr="004F4799">
        <w:rPr>
          <w:rFonts w:asciiTheme="minorHAnsi" w:hAnsiTheme="minorHAnsi"/>
        </w:rPr>
        <w:br/>
      </w:r>
      <w:r w:rsidRPr="004F4799">
        <w:rPr>
          <w:rFonts w:asciiTheme="minorHAnsi" w:hAnsiTheme="minorHAnsi"/>
        </w:rPr>
        <w:br/>
        <w:t xml:space="preserve">   Total Tax: ${</w:t>
      </w:r>
      <w:proofErr w:type="spellStart"/>
      <w:r w:rsidRPr="004F4799">
        <w:rPr>
          <w:rFonts w:asciiTheme="minorHAnsi" w:hAnsiTheme="minorHAnsi"/>
        </w:rPr>
        <w:t>total_tax</w:t>
      </w:r>
      <w:proofErr w:type="spellEnd"/>
      <w:r w:rsidRPr="004F4799">
        <w:rPr>
          <w:rFonts w:asciiTheme="minorHAnsi" w:hAnsiTheme="minorHAnsi"/>
        </w:rPr>
        <w:t>}</w:t>
      </w:r>
      <w:r w:rsidRPr="004F4799">
        <w:rPr>
          <w:rFonts w:asciiTheme="minorHAnsi" w:hAnsiTheme="minorHAnsi"/>
        </w:rPr>
        <w:br/>
      </w:r>
      <w:r w:rsidRPr="004F4799">
        <w:rPr>
          <w:rFonts w:asciiTheme="minorHAnsi" w:hAnsiTheme="minorHAnsi"/>
        </w:rPr>
        <w:br/>
        <w:t xml:space="preserve">   Invoice Total : ${</w:t>
      </w:r>
      <w:proofErr w:type="spellStart"/>
      <w:r w:rsidRPr="004F4799">
        <w:rPr>
          <w:rFonts w:asciiTheme="minorHAnsi" w:hAnsiTheme="minorHAnsi"/>
        </w:rPr>
        <w:t>inv_total</w:t>
      </w:r>
      <w:proofErr w:type="spellEnd"/>
      <w:r w:rsidRPr="004F4799">
        <w:rPr>
          <w:rFonts w:asciiTheme="minorHAnsi" w:hAnsiTheme="minorHAnsi"/>
        </w:rPr>
        <w:t>}</w:t>
      </w:r>
    </w:p>
    <w:p w14:paraId="3309E814" w14:textId="77777777" w:rsidR="004F4799" w:rsidRPr="004F4799" w:rsidRDefault="004F4799">
      <w:pPr>
        <w:spacing w:line="200" w:lineRule="exact"/>
        <w:rPr>
          <w:rFonts w:asciiTheme="minorHAnsi" w:hAnsiTheme="minorHAnsi"/>
        </w:rPr>
      </w:pPr>
    </w:p>
    <w:p w14:paraId="1E19065C" w14:textId="17DABCE3" w:rsidR="004F4799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</w:t>
      </w:r>
      <w:proofErr w:type="gramStart"/>
      <w:r w:rsidRPr="004F4799">
        <w:rPr>
          <w:rFonts w:asciiTheme="minorHAnsi" w:hAnsiTheme="minorHAnsi"/>
        </w:rPr>
        <w:t>Address :</w:t>
      </w:r>
      <w:proofErr w:type="gramEnd"/>
      <w:r w:rsidRPr="004F4799">
        <w:rPr>
          <w:rFonts w:asciiTheme="minorHAnsi" w:hAnsiTheme="minorHAnsi"/>
        </w:rPr>
        <w:t xml:space="preserve"> ${address}</w:t>
      </w:r>
    </w:p>
    <w:p w14:paraId="596C1E23" w14:textId="77777777" w:rsidR="004F4799" w:rsidRDefault="004F4799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40EFC033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 w:rsidR="00DE1B85">
        <w:rPr>
          <w:rFonts w:ascii="Tahoma" w:eastAsia="Tahoma" w:hAnsi="Tahoma" w:cs="Tahoma"/>
          <w:w w:val="102"/>
          <w:sz w:val="19"/>
          <w:szCs w:val="19"/>
        </w:rPr>
        <w:t>${</w:t>
      </w:r>
      <w:proofErr w:type="spellStart"/>
      <w:r w:rsidR="00DE1B85">
        <w:rPr>
          <w:rFonts w:ascii="Tahoma" w:eastAsia="Tahoma" w:hAnsi="Tahoma" w:cs="Tahoma"/>
          <w:w w:val="102"/>
          <w:sz w:val="19"/>
          <w:szCs w:val="19"/>
        </w:rPr>
        <w:t>bank_name</w:t>
      </w:r>
      <w:proofErr w:type="spellEnd"/>
      <w:r w:rsidR="00DE1B85">
        <w:rPr>
          <w:rFonts w:ascii="Tahoma" w:eastAsia="Tahoma" w:hAnsi="Tahoma" w:cs="Tahoma"/>
          <w:w w:val="102"/>
          <w:sz w:val="19"/>
          <w:szCs w:val="19"/>
        </w:rPr>
        <w:t>}</w:t>
      </w:r>
      <w:bookmarkStart w:id="0" w:name="_GoBack"/>
      <w:bookmarkEnd w:id="0"/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0B566F46" w:rsidR="00E65CEE" w:rsidRDefault="00355810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5BA6068E">
            <wp:extent cx="1173480" cy="19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355810"/>
    <w:rsid w:val="00471700"/>
    <w:rsid w:val="004F4799"/>
    <w:rsid w:val="005B42A4"/>
    <w:rsid w:val="00DE1B85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2021-04-12T07:34:00Z</dcterms:created>
  <dcterms:modified xsi:type="dcterms:W3CDTF">2021-04-12T07:34:00Z</dcterms:modified>
</cp:coreProperties>
</file>