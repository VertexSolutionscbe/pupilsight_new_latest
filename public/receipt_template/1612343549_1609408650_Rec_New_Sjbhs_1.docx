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A98B0" w14:textId="74D2478E" w:rsidR="007B1702" w:rsidRDefault="007B1702" w:rsidP="007B1702">
      <w:pPr>
        <w:spacing w:before="92"/>
        <w:ind w:left="161"/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563D3D8" wp14:editId="4F94BCDE">
            <wp:simplePos x="0" y="0"/>
            <wp:positionH relativeFrom="column">
              <wp:posOffset>38100</wp:posOffset>
            </wp:positionH>
            <wp:positionV relativeFrom="paragraph">
              <wp:posOffset>-3175</wp:posOffset>
            </wp:positionV>
            <wp:extent cx="895350" cy="895350"/>
            <wp:effectExtent l="0" t="0" r="0" b="0"/>
            <wp:wrapThrough wrapText="bothSides">
              <wp:wrapPolygon edited="0">
                <wp:start x="7813" y="460"/>
                <wp:lineTo x="5974" y="1838"/>
                <wp:lineTo x="1379" y="6894"/>
                <wp:lineTo x="0" y="17464"/>
                <wp:lineTo x="5515" y="19762"/>
                <wp:lineTo x="8272" y="20681"/>
                <wp:lineTo x="13787" y="20681"/>
                <wp:lineTo x="16085" y="19762"/>
                <wp:lineTo x="21140" y="17004"/>
                <wp:lineTo x="20681" y="7353"/>
                <wp:lineTo x="15166" y="1379"/>
                <wp:lineTo x="13328" y="460"/>
                <wp:lineTo x="7813" y="46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  <w:shd w:val="clear" w:color="auto" w:fill="FFFFFF"/>
        </w:rPr>
        <w:t>St. Joseph's Boys' High School</w:t>
      </w:r>
    </w:p>
    <w:p w14:paraId="6C8F1ECF" w14:textId="1F33EDE7" w:rsidR="00E65CEE" w:rsidRPr="007B1702" w:rsidRDefault="007B1702" w:rsidP="007B1702">
      <w:pPr>
        <w:spacing w:before="92"/>
        <w:ind w:left="161"/>
        <w:jc w:val="center"/>
        <w:rPr>
          <w:color w:val="808080" w:themeColor="background1" w:themeShade="80"/>
        </w:rPr>
      </w:pPr>
      <w:r w:rsidRPr="007B1702">
        <w:rPr>
          <w:rFonts w:ascii="Arial" w:hAnsi="Arial" w:cs="Arial"/>
          <w:color w:val="808080" w:themeColor="background1" w:themeShade="80"/>
          <w:sz w:val="21"/>
          <w:szCs w:val="21"/>
          <w:shd w:val="clear" w:color="auto" w:fill="FFFFFF"/>
        </w:rPr>
        <w:t>27, Museum Rd, Bengaluru, Karnataka 560025</w:t>
      </w:r>
    </w:p>
    <w:p w14:paraId="6AA097CD" w14:textId="77777777" w:rsidR="007B1702" w:rsidRDefault="007B1702">
      <w:pPr>
        <w:spacing w:before="92"/>
        <w:ind w:left="161"/>
      </w:pPr>
    </w:p>
    <w:p w14:paraId="499DD1B3" w14:textId="77777777" w:rsidR="00E65CEE" w:rsidRDefault="00E65CEE">
      <w:pPr>
        <w:spacing w:before="2" w:line="120" w:lineRule="exact"/>
        <w:rPr>
          <w:sz w:val="12"/>
          <w:szCs w:val="12"/>
        </w:rPr>
      </w:pPr>
    </w:p>
    <w:p w14:paraId="263A69DF" w14:textId="77777777" w:rsidR="00443FB7" w:rsidRDefault="00443FB7">
      <w:pPr>
        <w:spacing w:before="2" w:line="120" w:lineRule="exact"/>
        <w:rPr>
          <w:sz w:val="12"/>
          <w:szCs w:val="12"/>
        </w:rPr>
      </w:pPr>
    </w:p>
    <w:p w14:paraId="4682AC73" w14:textId="77777777" w:rsidR="00E65CEE" w:rsidRDefault="00E65CEE">
      <w:pPr>
        <w:spacing w:line="200" w:lineRule="exact"/>
      </w:pPr>
    </w:p>
    <w:tbl>
      <w:tblPr>
        <w:tblW w:w="8988" w:type="dxa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440"/>
        <w:gridCol w:w="2568"/>
      </w:tblGrid>
      <w:tr w:rsidR="00E65CEE" w14:paraId="722D76E6" w14:textId="77777777" w:rsidTr="001452E2">
        <w:trPr>
          <w:trHeight w:hRule="exact" w:val="2080"/>
        </w:trPr>
        <w:tc>
          <w:tcPr>
            <w:tcW w:w="8988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E1E8B40" w14:textId="20E9923F" w:rsidR="00E65CEE" w:rsidRDefault="001452E2" w:rsidP="001452E2">
            <w:pPr>
              <w:spacing w:before="79"/>
              <w:ind w:left="3337" w:right="3352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 </w:t>
            </w:r>
            <w:r w:rsidR="005B42A4">
              <w:rPr>
                <w:rFonts w:ascii="Tahoma" w:eastAsia="Tahoma" w:hAnsi="Tahoma" w:cs="Tahoma"/>
                <w:b/>
                <w:sz w:val="22"/>
                <w:szCs w:val="22"/>
              </w:rPr>
              <w:t>FEE</w:t>
            </w:r>
            <w:r w:rsidR="005B42A4">
              <w:rPr>
                <w:rFonts w:ascii="Tahoma" w:eastAsia="Tahoma" w:hAnsi="Tahoma" w:cs="Tahoma"/>
                <w:b/>
                <w:spacing w:val="10"/>
                <w:sz w:val="22"/>
                <w:szCs w:val="22"/>
              </w:rPr>
              <w:t xml:space="preserve"> </w:t>
            </w:r>
            <w:r w:rsidR="005B42A4">
              <w:rPr>
                <w:rFonts w:ascii="Tahoma" w:eastAsia="Tahoma" w:hAnsi="Tahoma" w:cs="Tahoma"/>
                <w:b/>
                <w:w w:val="102"/>
                <w:sz w:val="22"/>
                <w:szCs w:val="22"/>
              </w:rPr>
              <w:t>RECEIPT</w:t>
            </w:r>
          </w:p>
          <w:p w14:paraId="14D0D711" w14:textId="77777777" w:rsidR="00E65CEE" w:rsidRDefault="00E65CEE">
            <w:pPr>
              <w:spacing w:before="5" w:line="140" w:lineRule="exact"/>
              <w:rPr>
                <w:sz w:val="15"/>
                <w:szCs w:val="15"/>
              </w:rPr>
            </w:pPr>
          </w:p>
          <w:p w14:paraId="2AD75F39" w14:textId="1F8DEA93" w:rsidR="00E65CEE" w:rsidRDefault="005B42A4" w:rsidP="005B42A4">
            <w:pPr>
              <w:ind w:left="-13" w:right="32"/>
              <w:rPr>
                <w:rFonts w:ascii="Tahoma" w:hAnsi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Rec.No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>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receipt_no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443FB7"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   </w:t>
            </w:r>
            <w:r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Date: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${date}</w:t>
            </w:r>
          </w:p>
          <w:p w14:paraId="74299ABE" w14:textId="77777777" w:rsidR="001452E2" w:rsidRDefault="001452E2" w:rsidP="005B42A4">
            <w:pPr>
              <w:ind w:left="-13" w:right="32"/>
              <w:rPr>
                <w:rFonts w:ascii="Tahoma" w:eastAsia="Tahoma" w:hAnsi="Tahoma" w:cs="Tahoma"/>
                <w:sz w:val="19"/>
                <w:szCs w:val="19"/>
              </w:rPr>
            </w:pPr>
          </w:p>
          <w:p w14:paraId="236CE274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3384054" w14:textId="4A275E38" w:rsidR="00E65CEE" w:rsidRDefault="005B42A4" w:rsidP="005B42A4">
            <w:pPr>
              <w:ind w:left="-16" w:right="3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Admission</w:t>
            </w:r>
            <w:r>
              <w:rPr>
                <w:rFonts w:ascii="Tahoma" w:eastAsia="Tahoma" w:hAnsi="Tahoma" w:cs="Tahoma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No:</w:t>
            </w:r>
            <w:r>
              <w:rPr>
                <w:rFonts w:ascii="Tahoma" w:eastAsia="Tahoma" w:hAnsi="Tahoma" w:cs="Tahoma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student_id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</w:t>
            </w:r>
            <w:r w:rsidR="00443FB7"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</w:t>
            </w:r>
            <w:r w:rsidR="001452E2"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Class/Section:</w:t>
            </w:r>
            <w:r>
              <w:rPr>
                <w:rFonts w:ascii="Tahoma" w:eastAsia="Tahoma" w:hAnsi="Tahoma" w:cs="Tahoma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class_section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</w:p>
          <w:p w14:paraId="4008953B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3B9C3EFF" w14:textId="77777777" w:rsidR="001452E2" w:rsidRDefault="001452E2">
            <w:pPr>
              <w:spacing w:before="6" w:line="160" w:lineRule="exact"/>
              <w:rPr>
                <w:sz w:val="17"/>
                <w:szCs w:val="17"/>
              </w:rPr>
            </w:pPr>
          </w:p>
          <w:p w14:paraId="2451D38C" w14:textId="1A9666E3" w:rsidR="00E65CEE" w:rsidRDefault="005B42A4">
            <w:pPr>
              <w:ind w:left="2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Name:</w:t>
            </w:r>
            <w:r>
              <w:rPr>
                <w:rFonts w:ascii="Tahoma" w:eastAsia="Tahoma" w:hAnsi="Tahoma" w:cs="Tahoma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student_name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</w:p>
        </w:tc>
      </w:tr>
      <w:tr w:rsidR="00E65CEE" w14:paraId="70724CFF" w14:textId="77777777" w:rsidTr="00443FB7">
        <w:trPr>
          <w:trHeight w:hRule="exact" w:val="652"/>
        </w:trPr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75BFA" w14:textId="77777777" w:rsidR="00E65CEE" w:rsidRDefault="005B42A4">
            <w:pPr>
              <w:spacing w:before="64"/>
              <w:ind w:left="47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Sl</w:t>
            </w:r>
            <w:proofErr w:type="spellEnd"/>
            <w:r>
              <w:rPr>
                <w:rFonts w:ascii="Tahoma" w:eastAsia="Tahoma" w:hAnsi="Tahoma" w:cs="Tahoma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669BA" w14:textId="0522E72E" w:rsidR="00E65CEE" w:rsidRDefault="00443FB7" w:rsidP="00443FB7">
            <w:pPr>
              <w:spacing w:before="64"/>
              <w:ind w:right="1679"/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 xml:space="preserve">                         </w:t>
            </w:r>
            <w:r w:rsidR="005B42A4"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Particulars</w:t>
            </w:r>
          </w:p>
          <w:p w14:paraId="47D05A90" w14:textId="77777777" w:rsidR="00443FB7" w:rsidRDefault="00443FB7">
            <w:pPr>
              <w:spacing w:before="64"/>
              <w:ind w:left="1664" w:right="1679"/>
              <w:jc w:val="center"/>
              <w:rPr>
                <w:rFonts w:ascii="Tahoma" w:eastAsia="Tahoma" w:hAnsi="Tahoma" w:cs="Tahoma"/>
                <w:sz w:val="19"/>
                <w:szCs w:val="19"/>
              </w:rPr>
            </w:pPr>
          </w:p>
        </w:tc>
        <w:tc>
          <w:tcPr>
            <w:tcW w:w="25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30DD" w14:textId="77777777" w:rsidR="00E65CEE" w:rsidRDefault="005B42A4">
            <w:pPr>
              <w:spacing w:before="64"/>
              <w:ind w:left="73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E65CEE" w14:paraId="2A328532" w14:textId="77777777" w:rsidTr="001452E2">
        <w:trPr>
          <w:trHeight w:hRule="exact" w:val="487"/>
        </w:trPr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0D41C" w14:textId="26A9E3C1" w:rsidR="00E65CEE" w:rsidRDefault="005B42A4" w:rsidP="00471700">
            <w:pPr>
              <w:spacing w:before="74"/>
              <w:ind w:right="583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serial.all</w:t>
            </w:r>
            <w:proofErr w:type="spellEnd"/>
            <w:r>
              <w:t>}</w:t>
            </w:r>
          </w:p>
        </w:tc>
        <w:tc>
          <w:tcPr>
            <w:tcW w:w="4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63193" w14:textId="67C0D6E5" w:rsidR="00E65CEE" w:rsidRDefault="005B42A4">
            <w:pPr>
              <w:spacing w:before="74"/>
              <w:ind w:left="-9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particulars.all</w:t>
            </w:r>
            <w:proofErr w:type="spellEnd"/>
            <w:r>
              <w:t>}</w:t>
            </w:r>
          </w:p>
        </w:tc>
        <w:tc>
          <w:tcPr>
            <w:tcW w:w="25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8DAE7" w14:textId="1D2F138F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                      </w:t>
            </w:r>
            <w:r w:rsidR="005B42A4">
              <w:t>${</w:t>
            </w:r>
            <w:proofErr w:type="spellStart"/>
            <w:r w:rsidR="005B42A4">
              <w:t>amount.all</w:t>
            </w:r>
            <w:proofErr w:type="spellEnd"/>
            <w:r w:rsidR="005B42A4">
              <w:t>}</w:t>
            </w:r>
            <w:r>
              <w:t xml:space="preserve"> </w:t>
            </w:r>
          </w:p>
        </w:tc>
      </w:tr>
      <w:tr w:rsidR="00E65CEE" w14:paraId="27D7E1C9" w14:textId="77777777" w:rsidTr="001452E2">
        <w:trPr>
          <w:trHeight w:hRule="exact" w:val="487"/>
        </w:trPr>
        <w:tc>
          <w:tcPr>
            <w:tcW w:w="6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3952B" w14:textId="77777777" w:rsidR="00E65CEE" w:rsidRDefault="005B42A4">
            <w:pPr>
              <w:spacing w:before="74"/>
              <w:ind w:right="112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Total</w:t>
            </w:r>
          </w:p>
        </w:tc>
        <w:tc>
          <w:tcPr>
            <w:tcW w:w="25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56E2" w14:textId="6ACDC797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  <w:r w:rsidR="005B42A4">
              <w:rPr>
                <w:rFonts w:ascii="Tahoma" w:hAnsi="Tahoma"/>
                <w:sz w:val="16"/>
                <w:szCs w:val="16"/>
              </w:rPr>
              <w:t>${total}</w:t>
            </w:r>
          </w:p>
        </w:tc>
      </w:tr>
    </w:tbl>
    <w:p w14:paraId="6335C131" w14:textId="77777777" w:rsidR="00E65CEE" w:rsidRDefault="00E65CEE">
      <w:pPr>
        <w:spacing w:before="6" w:line="180" w:lineRule="exact"/>
        <w:rPr>
          <w:sz w:val="18"/>
          <w:szCs w:val="18"/>
        </w:rPr>
      </w:pPr>
    </w:p>
    <w:p w14:paraId="2041534A" w14:textId="77777777" w:rsidR="00E65CEE" w:rsidRDefault="00E65CEE">
      <w:pPr>
        <w:spacing w:line="200" w:lineRule="exact"/>
      </w:pPr>
    </w:p>
    <w:p w14:paraId="0524F33C" w14:textId="102B1ED0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pay_mode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59404DC" w14:textId="77777777" w:rsidR="00E65CEE" w:rsidRDefault="00E65CEE">
      <w:pPr>
        <w:spacing w:before="6" w:line="140" w:lineRule="exact"/>
        <w:rPr>
          <w:sz w:val="14"/>
          <w:szCs w:val="14"/>
        </w:rPr>
      </w:pPr>
      <w:bookmarkStart w:id="0" w:name="_GoBack"/>
      <w:bookmarkEnd w:id="0"/>
    </w:p>
    <w:p w14:paraId="4A8B5160" w14:textId="6EDC165D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instrument_no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5DBDA79D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FD426C6" w14:textId="1D8C7ECC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</w:p>
    <w:p w14:paraId="18E0539F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70F4BE7F" w14:textId="186C1098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instrument_date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83CEFC4" w14:textId="77777777" w:rsidR="00E65CEE" w:rsidRDefault="00E65CEE">
      <w:pPr>
        <w:spacing w:before="6" w:line="100" w:lineRule="exact"/>
        <w:rPr>
          <w:sz w:val="11"/>
          <w:szCs w:val="11"/>
        </w:rPr>
      </w:pPr>
    </w:p>
    <w:p w14:paraId="54C7261E" w14:textId="77777777" w:rsidR="00E65CEE" w:rsidRDefault="00E65CEE">
      <w:pPr>
        <w:spacing w:line="200" w:lineRule="exact"/>
      </w:pPr>
    </w:p>
    <w:p w14:paraId="770E26BC" w14:textId="77777777" w:rsidR="00E65CEE" w:rsidRDefault="00E65CEE">
      <w:pPr>
        <w:spacing w:line="200" w:lineRule="exact"/>
      </w:pPr>
    </w:p>
    <w:p w14:paraId="5A8D806B" w14:textId="77777777" w:rsidR="00E65CEE" w:rsidRDefault="00E65CEE">
      <w:pPr>
        <w:spacing w:line="200" w:lineRule="exact"/>
      </w:pPr>
    </w:p>
    <w:p w14:paraId="0184651D" w14:textId="77777777" w:rsidR="00E65CEE" w:rsidRDefault="00E65CEE">
      <w:pPr>
        <w:spacing w:before="7" w:line="220" w:lineRule="exact"/>
        <w:rPr>
          <w:sz w:val="22"/>
          <w:szCs w:val="22"/>
        </w:rPr>
      </w:pPr>
    </w:p>
    <w:p w14:paraId="4F27ADA6" w14:textId="7DA16421" w:rsidR="00E65CEE" w:rsidRPr="001452E2" w:rsidRDefault="005B42A4" w:rsidP="001452E2">
      <w:pPr>
        <w:ind w:left="153"/>
        <w:jc w:val="both"/>
        <w:rPr>
          <w:rFonts w:asciiTheme="minorHAnsi" w:eastAsia="Tahoma" w:hAnsiTheme="minorHAnsi" w:cs="Tahoma"/>
          <w:sz w:val="18"/>
          <w:szCs w:val="18"/>
        </w:rPr>
      </w:pPr>
      <w:r w:rsidRPr="001452E2">
        <w:rPr>
          <w:rFonts w:asciiTheme="minorHAnsi" w:eastAsia="Tahoma" w:hAnsiTheme="minorHAnsi" w:cs="Tahoma"/>
          <w:sz w:val="18"/>
          <w:szCs w:val="18"/>
        </w:rPr>
        <w:t>This</w:t>
      </w:r>
      <w:r w:rsidRPr="001452E2">
        <w:rPr>
          <w:rFonts w:asciiTheme="minorHAnsi" w:eastAsia="Tahoma" w:hAnsiTheme="minorHAnsi" w:cs="Tahoma"/>
          <w:spacing w:val="11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is</w:t>
      </w:r>
      <w:r w:rsidRPr="001452E2">
        <w:rPr>
          <w:rFonts w:asciiTheme="minorHAnsi" w:eastAsia="Tahoma" w:hAnsiTheme="minorHAnsi" w:cs="Tahoma"/>
          <w:spacing w:val="5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a</w:t>
      </w:r>
      <w:r w:rsidRPr="001452E2">
        <w:rPr>
          <w:rFonts w:asciiTheme="minorHAnsi" w:eastAsia="Tahoma" w:hAnsiTheme="minorHAnsi" w:cs="Tahoma"/>
          <w:spacing w:val="4"/>
          <w:sz w:val="18"/>
          <w:szCs w:val="18"/>
        </w:rPr>
        <w:t xml:space="preserve"> </w:t>
      </w:r>
      <w:r w:rsidR="00471700" w:rsidRPr="001452E2">
        <w:rPr>
          <w:rFonts w:asciiTheme="minorHAnsi" w:eastAsia="Tahoma" w:hAnsiTheme="minorHAnsi" w:cs="Tahoma"/>
          <w:sz w:val="18"/>
          <w:szCs w:val="18"/>
        </w:rPr>
        <w:t>computer</w:t>
      </w:r>
      <w:r w:rsidR="00471700" w:rsidRPr="001452E2">
        <w:rPr>
          <w:rFonts w:asciiTheme="minorHAnsi" w:eastAsia="Tahoma" w:hAnsiTheme="minorHAnsi" w:cs="Tahoma"/>
          <w:spacing w:val="22"/>
          <w:sz w:val="18"/>
          <w:szCs w:val="18"/>
        </w:rPr>
        <w:t>-generated</w:t>
      </w:r>
      <w:r w:rsidRPr="001452E2">
        <w:rPr>
          <w:rFonts w:asciiTheme="minorHAnsi" w:eastAsia="Tahoma" w:hAnsiTheme="minorHAnsi" w:cs="Tahoma"/>
          <w:spacing w:val="23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receipt</w:t>
      </w:r>
      <w:r w:rsidRPr="001452E2">
        <w:rPr>
          <w:rFonts w:asciiTheme="minorHAnsi" w:eastAsia="Tahoma" w:hAnsiTheme="minorHAnsi" w:cs="Tahoma"/>
          <w:spacing w:val="16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and</w:t>
      </w:r>
      <w:r w:rsidRPr="001452E2">
        <w:rPr>
          <w:rFonts w:asciiTheme="minorHAnsi" w:eastAsia="Tahoma" w:hAnsiTheme="minorHAnsi" w:cs="Tahoma"/>
          <w:spacing w:val="10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no</w:t>
      </w:r>
      <w:r w:rsidRPr="001452E2">
        <w:rPr>
          <w:rFonts w:asciiTheme="minorHAnsi" w:eastAsia="Tahoma" w:hAnsiTheme="minorHAnsi" w:cs="Tahoma"/>
          <w:spacing w:val="7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signature</w:t>
      </w:r>
      <w:r w:rsidRPr="001452E2">
        <w:rPr>
          <w:rFonts w:asciiTheme="minorHAnsi" w:eastAsia="Tahoma" w:hAnsiTheme="minorHAnsi" w:cs="Tahoma"/>
          <w:spacing w:val="22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is</w:t>
      </w:r>
      <w:r w:rsidRPr="001452E2">
        <w:rPr>
          <w:rFonts w:asciiTheme="minorHAnsi" w:eastAsia="Tahoma" w:hAnsiTheme="minorHAnsi" w:cs="Tahoma"/>
          <w:spacing w:val="5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w w:val="103"/>
          <w:sz w:val="18"/>
          <w:szCs w:val="18"/>
        </w:rPr>
        <w:t>required.</w:t>
      </w:r>
    </w:p>
    <w:p w14:paraId="403DA846" w14:textId="77777777" w:rsidR="00E65CEE" w:rsidRDefault="00E65CEE">
      <w:pPr>
        <w:spacing w:before="7" w:line="140" w:lineRule="exact"/>
        <w:rPr>
          <w:sz w:val="15"/>
          <w:szCs w:val="15"/>
        </w:rPr>
      </w:pPr>
    </w:p>
    <w:p w14:paraId="186D6B1C" w14:textId="77777777" w:rsidR="00E65CEE" w:rsidRDefault="00E65CEE">
      <w:pPr>
        <w:spacing w:line="200" w:lineRule="exact"/>
      </w:pPr>
    </w:p>
    <w:p w14:paraId="38B2D74E" w14:textId="069A1683" w:rsidR="00E65CEE" w:rsidRDefault="001452E2">
      <w:pPr>
        <w:ind w:left="3537"/>
      </w:pPr>
      <w:r>
        <w:rPr>
          <w:noProof/>
          <w:lang w:val="en-IN" w:eastAsia="en-IN"/>
        </w:rPr>
        <w:drawing>
          <wp:inline distT="0" distB="0" distL="0" distR="0" wp14:anchorId="0DB67FFD" wp14:editId="135A346E">
            <wp:extent cx="1173480" cy="19050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CEE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CB5"/>
    <w:multiLevelType w:val="multilevel"/>
    <w:tmpl w:val="10FE35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EE"/>
    <w:rsid w:val="001452E2"/>
    <w:rsid w:val="00443FB7"/>
    <w:rsid w:val="00471700"/>
    <w:rsid w:val="005B42A4"/>
    <w:rsid w:val="007B1702"/>
    <w:rsid w:val="009B430B"/>
    <w:rsid w:val="00E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1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2</cp:revision>
  <dcterms:created xsi:type="dcterms:W3CDTF">2020-12-31T09:56:00Z</dcterms:created>
  <dcterms:modified xsi:type="dcterms:W3CDTF">2020-12-31T09:56:00Z</dcterms:modified>
</cp:coreProperties>
</file>