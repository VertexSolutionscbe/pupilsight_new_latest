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4B0" w:rsidRDefault="00811CA3">
      <w:pPr>
        <w:spacing w:before="92"/>
        <w:ind w:left="16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pt;height:63.5pt">
            <v:imagedata r:id="rId5" o:title=""/>
          </v:shape>
        </w:pict>
      </w:r>
    </w:p>
    <w:p w:rsidR="00A024B0" w:rsidRDefault="00A024B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A024B0" w:rsidRDefault="00A024B0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86"/>
        <w:gridCol w:w="4487"/>
        <w:gridCol w:w="2266"/>
      </w:tblGrid>
      <w:tr w:rsidR="00A024B0">
        <w:trPr>
          <w:trHeight w:hRule="exact" w:val="1666"/>
        </w:trPr>
        <w:tc>
          <w:tcPr>
            <w:tcW w:w="8239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A024B0" w:rsidRPr="00122310" w:rsidRDefault="00C607A9">
            <w:pPr>
              <w:spacing w:before="79"/>
              <w:ind w:left="3337" w:right="3352"/>
              <w:jc w:val="center"/>
              <w:rPr>
                <w:rFonts w:eastAsia="Tahoma"/>
                <w:sz w:val="22"/>
                <w:szCs w:val="22"/>
              </w:rPr>
            </w:pPr>
            <w:r>
              <w:rPr>
                <w:rFonts w:eastAsia="Tahoma"/>
                <w:b/>
                <w:w w:val="102"/>
                <w:sz w:val="22"/>
                <w:szCs w:val="22"/>
              </w:rPr>
              <w:t xml:space="preserve">CANCEL </w:t>
            </w:r>
            <w:r w:rsidR="00C56F3E" w:rsidRPr="00122310">
              <w:rPr>
                <w:rFonts w:eastAsia="Tahoma"/>
                <w:b/>
                <w:w w:val="102"/>
                <w:sz w:val="22"/>
                <w:szCs w:val="22"/>
              </w:rPr>
              <w:t>RECEIPT</w:t>
            </w:r>
          </w:p>
          <w:p w:rsidR="00A024B0" w:rsidRPr="00122310" w:rsidRDefault="00A024B0">
            <w:pPr>
              <w:spacing w:before="5" w:line="140" w:lineRule="exact"/>
              <w:rPr>
                <w:sz w:val="15"/>
                <w:szCs w:val="15"/>
              </w:rPr>
            </w:pPr>
          </w:p>
          <w:p w:rsidR="00A024B0" w:rsidRPr="00122310" w:rsidRDefault="00C56F3E" w:rsidP="00122310">
            <w:pPr>
              <w:ind w:left="-13" w:right="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sz w:val="19"/>
                <w:szCs w:val="19"/>
              </w:rPr>
              <w:t>Rec.No:</w:t>
            </w:r>
            <w:r w:rsidR="009E2536">
              <w:rPr>
                <w:rFonts w:ascii="Tahoma" w:hAnsi="Tahoma"/>
                <w:sz w:val="16"/>
                <w:szCs w:val="16"/>
              </w:rPr>
              <w:t>${receipt_no}</w:t>
            </w:r>
            <w:r w:rsidRPr="00122310">
              <w:rPr>
                <w:rFonts w:eastAsia="Tahoma"/>
                <w:sz w:val="19"/>
                <w:szCs w:val="19"/>
              </w:rPr>
              <w:t>Date:</w:t>
            </w:r>
            <w:r w:rsidR="009E2536">
              <w:rPr>
                <w:rFonts w:ascii="Tahoma" w:hAnsi="Tahoma"/>
                <w:sz w:val="16"/>
                <w:szCs w:val="16"/>
              </w:rPr>
              <w:t>${date}</w:t>
            </w:r>
          </w:p>
          <w:p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:rsidR="00A024B0" w:rsidRPr="00122310" w:rsidRDefault="00122310" w:rsidP="00122310">
            <w:pPr>
              <w:ind w:left="-16" w:right="30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sz w:val="19"/>
                <w:szCs w:val="19"/>
              </w:rPr>
              <w:t>Registration</w:t>
            </w:r>
            <w:r w:rsidR="00C56F3E" w:rsidRPr="00122310">
              <w:rPr>
                <w:rFonts w:eastAsia="Tahoma"/>
                <w:sz w:val="19"/>
                <w:szCs w:val="19"/>
              </w:rPr>
              <w:t>No:</w:t>
            </w:r>
            <w:r w:rsidR="0087005B">
              <w:rPr>
                <w:rFonts w:ascii="Tahoma" w:hAnsi="Tahoma"/>
                <w:sz w:val="16"/>
                <w:szCs w:val="16"/>
              </w:rPr>
              <w:t>${application_no}</w:t>
            </w:r>
            <w:r w:rsidR="00C56F3E" w:rsidRPr="00122310">
              <w:rPr>
                <w:rFonts w:eastAsia="Tahoma"/>
                <w:sz w:val="19"/>
                <w:szCs w:val="19"/>
              </w:rPr>
              <w:t>Class:</w:t>
            </w:r>
            <w:r w:rsidR="009E2536">
              <w:rPr>
                <w:rFonts w:ascii="Tahoma" w:hAnsi="Tahoma"/>
                <w:sz w:val="16"/>
                <w:szCs w:val="16"/>
              </w:rPr>
              <w:t>${class_section}</w:t>
            </w:r>
          </w:p>
          <w:p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:rsidR="00A024B0" w:rsidRPr="00122310" w:rsidRDefault="00C56F3E">
            <w:pPr>
              <w:ind w:left="2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sz w:val="19"/>
                <w:szCs w:val="19"/>
              </w:rPr>
              <w:t>Name:</w:t>
            </w:r>
            <w:r w:rsidR="009E2536">
              <w:rPr>
                <w:rFonts w:ascii="Tahoma" w:hAnsi="Tahoma"/>
                <w:sz w:val="16"/>
                <w:szCs w:val="16"/>
              </w:rPr>
              <w:t>${student_name}</w:t>
            </w:r>
          </w:p>
        </w:tc>
        <w:bookmarkStart w:id="0" w:name="_GoBack"/>
        <w:bookmarkEnd w:id="0"/>
      </w:tr>
      <w:tr w:rsidR="00A024B0" w:rsidTr="00C56F3E">
        <w:trPr>
          <w:trHeight w:hRule="exact" w:val="551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A024B0" w:rsidRPr="00122310" w:rsidRDefault="00C56F3E">
            <w:pPr>
              <w:spacing w:before="64"/>
              <w:ind w:left="47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sz w:val="19"/>
                <w:szCs w:val="19"/>
              </w:rPr>
              <w:t>Sl</w:t>
            </w: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A024B0" w:rsidRPr="00122310" w:rsidRDefault="00C56F3E">
            <w:pPr>
              <w:spacing w:before="64"/>
              <w:ind w:left="1664" w:right="1679"/>
              <w:jc w:val="center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A024B0" w:rsidRPr="00122310" w:rsidRDefault="00C56F3E">
            <w:pPr>
              <w:spacing w:before="64"/>
              <w:ind w:left="7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A024B0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${serial.all}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A024B0" w:rsidRPr="00122310" w:rsidRDefault="009E2536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t>${particulars.all}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>${amount.all}</w:t>
            </w:r>
          </w:p>
        </w:tc>
      </w:tr>
      <w:tr w:rsidR="00A024B0" w:rsidTr="00C56F3E">
        <w:trPr>
          <w:trHeight w:hRule="exact" w:val="538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A024B0" w:rsidRPr="00122310" w:rsidRDefault="00C56F3E">
            <w:pPr>
              <w:spacing w:before="74"/>
              <w:ind w:right="112"/>
              <w:jc w:val="right"/>
              <w:rPr>
                <w:rFonts w:eastAsia="Tahoma"/>
                <w:sz w:val="18"/>
                <w:szCs w:val="18"/>
              </w:rPr>
            </w:pPr>
            <w:r w:rsidRPr="00122310">
              <w:rPr>
                <w:rFonts w:eastAsia="Tahoma"/>
                <w:b/>
                <w:sz w:val="18"/>
                <w:szCs w:val="18"/>
              </w:rPr>
              <w:t>Total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A024B0" w:rsidRPr="00122310" w:rsidRDefault="009E2536">
            <w:pPr>
              <w:spacing w:before="74"/>
              <w:ind w:left="1327" w:right="-41"/>
              <w:rPr>
                <w:rFonts w:eastAsia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${total}</w:t>
            </w:r>
          </w:p>
        </w:tc>
      </w:tr>
    </w:tbl>
    <w:p w:rsidR="00A024B0" w:rsidRDefault="00A024B0">
      <w:pPr>
        <w:spacing w:line="200" w:lineRule="exact"/>
      </w:pPr>
    </w:p>
    <w:p w:rsidR="00A024B0" w:rsidRDefault="00A024B0">
      <w:pPr>
        <w:spacing w:before="10" w:line="220" w:lineRule="exact"/>
        <w:rPr>
          <w:sz w:val="22"/>
          <w:szCs w:val="22"/>
        </w:rPr>
      </w:pPr>
    </w:p>
    <w:p w:rsidR="00A024B0" w:rsidRDefault="00A024B0">
      <w:pPr>
        <w:spacing w:before="6" w:line="180" w:lineRule="exact"/>
        <w:rPr>
          <w:sz w:val="18"/>
          <w:szCs w:val="18"/>
        </w:rPr>
      </w:pPr>
    </w:p>
    <w:p w:rsidR="00A024B0" w:rsidRDefault="00A024B0">
      <w:pPr>
        <w:spacing w:line="200" w:lineRule="exact"/>
      </w:pPr>
    </w:p>
    <w:p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PaymentMode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9E2536">
        <w:rPr>
          <w:rFonts w:ascii="Tahoma" w:hAnsi="Tahoma"/>
          <w:sz w:val="16"/>
          <w:szCs w:val="16"/>
        </w:rPr>
        <w:t>${pay_mode}</w:t>
      </w:r>
    </w:p>
    <w:p w:rsidR="00A024B0" w:rsidRDefault="00A024B0">
      <w:pPr>
        <w:spacing w:before="6" w:line="140" w:lineRule="exact"/>
        <w:rPr>
          <w:sz w:val="14"/>
          <w:szCs w:val="14"/>
        </w:rPr>
      </w:pPr>
    </w:p>
    <w:p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InstrumentNo.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9E2536">
        <w:rPr>
          <w:rFonts w:ascii="Tahoma" w:hAnsi="Tahoma"/>
          <w:sz w:val="16"/>
          <w:szCs w:val="16"/>
        </w:rPr>
        <w:t>${instrument_no}</w:t>
      </w:r>
    </w:p>
    <w:p w:rsidR="00A024B0" w:rsidRDefault="00A024B0">
      <w:pPr>
        <w:spacing w:before="6" w:line="140" w:lineRule="exact"/>
        <w:rPr>
          <w:sz w:val="14"/>
          <w:szCs w:val="14"/>
        </w:rPr>
      </w:pPr>
    </w:p>
    <w:p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 </w:t>
      </w:r>
      <w:r w:rsidR="009E2536">
        <w:rPr>
          <w:rFonts w:ascii="Tahoma" w:hAnsi="Tahoma"/>
          <w:sz w:val="16"/>
          <w:szCs w:val="16"/>
        </w:rPr>
        <w:t>${bank_name}</w:t>
      </w:r>
    </w:p>
    <w:p w:rsidR="00A024B0" w:rsidRDefault="00A024B0">
      <w:pPr>
        <w:spacing w:before="6" w:line="140" w:lineRule="exact"/>
        <w:rPr>
          <w:sz w:val="14"/>
          <w:szCs w:val="14"/>
        </w:rPr>
      </w:pPr>
    </w:p>
    <w:p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InstrumentDate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9E2536">
        <w:rPr>
          <w:rFonts w:ascii="Tahoma" w:hAnsi="Tahoma"/>
          <w:sz w:val="16"/>
          <w:szCs w:val="16"/>
        </w:rPr>
        <w:t>${instrument_date}</w:t>
      </w:r>
    </w:p>
    <w:p w:rsidR="00A024B0" w:rsidRDefault="00A024B0">
      <w:pPr>
        <w:spacing w:before="6" w:line="100" w:lineRule="exact"/>
        <w:rPr>
          <w:sz w:val="11"/>
          <w:szCs w:val="11"/>
        </w:rPr>
      </w:pPr>
    </w:p>
    <w:p w:rsidR="00A024B0" w:rsidRDefault="00A024B0">
      <w:pPr>
        <w:spacing w:line="200" w:lineRule="exact"/>
      </w:pPr>
    </w:p>
    <w:p w:rsidR="00A024B0" w:rsidRDefault="00A024B0">
      <w:pPr>
        <w:spacing w:line="200" w:lineRule="exact"/>
      </w:pPr>
    </w:p>
    <w:p w:rsidR="00A024B0" w:rsidRDefault="00C56F3E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:rsidR="00A024B0" w:rsidRDefault="00A024B0">
      <w:pPr>
        <w:spacing w:line="200" w:lineRule="exact"/>
      </w:pPr>
    </w:p>
    <w:p w:rsidR="00A024B0" w:rsidRDefault="00A024B0">
      <w:pPr>
        <w:spacing w:before="7" w:line="220" w:lineRule="exact"/>
        <w:rPr>
          <w:sz w:val="22"/>
          <w:szCs w:val="22"/>
        </w:rPr>
      </w:pPr>
    </w:p>
    <w:p w:rsidR="00A024B0" w:rsidRDefault="00C56F3E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Thisisacomputergeneratedreceiptandnosignatureis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:rsidR="00A024B0" w:rsidRDefault="00A024B0">
      <w:pPr>
        <w:spacing w:before="7" w:line="140" w:lineRule="exact"/>
        <w:rPr>
          <w:sz w:val="15"/>
          <w:szCs w:val="15"/>
        </w:rPr>
      </w:pPr>
    </w:p>
    <w:p w:rsidR="00A024B0" w:rsidRDefault="00A024B0">
      <w:pPr>
        <w:spacing w:line="200" w:lineRule="exact"/>
      </w:pPr>
    </w:p>
    <w:p w:rsidR="00A024B0" w:rsidRDefault="00A024B0">
      <w:pPr>
        <w:ind w:left="3537"/>
      </w:pPr>
    </w:p>
    <w:sectPr w:rsidR="00A024B0" w:rsidSect="00811CA3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24B0"/>
    <w:rsid w:val="00122310"/>
    <w:rsid w:val="00310DFA"/>
    <w:rsid w:val="00811CA3"/>
    <w:rsid w:val="0087005B"/>
    <w:rsid w:val="009E2536"/>
    <w:rsid w:val="00A024B0"/>
    <w:rsid w:val="00C56F3E"/>
    <w:rsid w:val="00C607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Parentof</cp:lastModifiedBy>
  <cp:revision>4</cp:revision>
  <dcterms:created xsi:type="dcterms:W3CDTF">2020-10-08T11:06:00Z</dcterms:created>
  <dcterms:modified xsi:type="dcterms:W3CDTF">2020-12-14T09:26:00Z</dcterms:modified>
</cp:coreProperties>
</file>