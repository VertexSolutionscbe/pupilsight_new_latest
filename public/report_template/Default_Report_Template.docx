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E7" w:rsidRDefault="00372DE7">
      <w:pPr>
        <w:spacing w:before="7" w:line="140" w:lineRule="exact"/>
        <w:rPr>
          <w:sz w:val="14"/>
          <w:szCs w:val="14"/>
        </w:rPr>
      </w:pPr>
    </w:p>
    <w:p w:rsidR="00372DE7" w:rsidRDefault="00AE20BA">
      <w:pPr>
        <w:spacing w:line="540" w:lineRule="exact"/>
        <w:ind w:left="2304" w:right="1933"/>
        <w:jc w:val="center"/>
        <w:rPr>
          <w:rFonts w:ascii="Calibri" w:eastAsia="Calibri" w:hAnsi="Calibri" w:cs="Calibri"/>
          <w:sz w:val="48"/>
          <w:szCs w:val="48"/>
        </w:rPr>
      </w:pPr>
      <w:r w:rsidRPr="00AE20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32.65pt;margin-top:13.45pt;width:95pt;height:89.9pt;z-index:-251656704;mso-position-horizontal-relative:page;mso-position-vertical-relative:page">
            <v:imagedata r:id="rId5" o:title=""/>
            <w10:wrap anchorx="page" anchory="page"/>
          </v:shape>
        </w:pict>
      </w:r>
      <w:r w:rsidR="0067459C">
        <w:rPr>
          <w:rFonts w:ascii="Calibri" w:eastAsia="Calibri" w:hAnsi="Calibri" w:cs="Calibri"/>
          <w:b/>
          <w:position w:val="1"/>
          <w:sz w:val="48"/>
          <w:szCs w:val="48"/>
        </w:rPr>
        <w:t>ST JOS</w:t>
      </w:r>
      <w:r w:rsidR="0067459C">
        <w:rPr>
          <w:rFonts w:ascii="Calibri" w:eastAsia="Calibri" w:hAnsi="Calibri" w:cs="Calibri"/>
          <w:b/>
          <w:spacing w:val="1"/>
          <w:position w:val="1"/>
          <w:sz w:val="48"/>
          <w:szCs w:val="48"/>
        </w:rPr>
        <w:t>E</w:t>
      </w:r>
      <w:r w:rsidR="0067459C">
        <w:rPr>
          <w:rFonts w:ascii="Calibri" w:eastAsia="Calibri" w:hAnsi="Calibri" w:cs="Calibri"/>
          <w:b/>
          <w:position w:val="1"/>
          <w:sz w:val="48"/>
          <w:szCs w:val="48"/>
        </w:rPr>
        <w:t>PH'S</w:t>
      </w:r>
      <w:r w:rsidR="0067459C">
        <w:rPr>
          <w:rFonts w:ascii="Calibri" w:eastAsia="Calibri" w:hAnsi="Calibri" w:cs="Calibri"/>
          <w:b/>
          <w:spacing w:val="-2"/>
          <w:position w:val="1"/>
          <w:sz w:val="48"/>
          <w:szCs w:val="48"/>
        </w:rPr>
        <w:t xml:space="preserve"> </w:t>
      </w:r>
      <w:r w:rsidR="0067459C">
        <w:rPr>
          <w:rFonts w:ascii="Calibri" w:eastAsia="Calibri" w:hAnsi="Calibri" w:cs="Calibri"/>
          <w:b/>
          <w:position w:val="1"/>
          <w:sz w:val="48"/>
          <w:szCs w:val="48"/>
        </w:rPr>
        <w:t>B</w:t>
      </w:r>
      <w:r w:rsidR="0067459C">
        <w:rPr>
          <w:rFonts w:ascii="Calibri" w:eastAsia="Calibri" w:hAnsi="Calibri" w:cs="Calibri"/>
          <w:b/>
          <w:spacing w:val="-1"/>
          <w:position w:val="1"/>
          <w:sz w:val="48"/>
          <w:szCs w:val="48"/>
        </w:rPr>
        <w:t>O</w:t>
      </w:r>
      <w:r w:rsidR="0067459C">
        <w:rPr>
          <w:rFonts w:ascii="Calibri" w:eastAsia="Calibri" w:hAnsi="Calibri" w:cs="Calibri"/>
          <w:b/>
          <w:position w:val="1"/>
          <w:sz w:val="48"/>
          <w:szCs w:val="48"/>
        </w:rPr>
        <w:t>YS'</w:t>
      </w:r>
      <w:r w:rsidR="0067459C">
        <w:rPr>
          <w:rFonts w:ascii="Calibri" w:eastAsia="Calibri" w:hAnsi="Calibri" w:cs="Calibri"/>
          <w:b/>
          <w:spacing w:val="2"/>
          <w:position w:val="1"/>
          <w:sz w:val="48"/>
          <w:szCs w:val="48"/>
        </w:rPr>
        <w:t xml:space="preserve"> </w:t>
      </w:r>
      <w:r w:rsidR="0067459C">
        <w:rPr>
          <w:rFonts w:ascii="Calibri" w:eastAsia="Calibri" w:hAnsi="Calibri" w:cs="Calibri"/>
          <w:b/>
          <w:position w:val="1"/>
          <w:sz w:val="48"/>
          <w:szCs w:val="48"/>
        </w:rPr>
        <w:t>H</w:t>
      </w:r>
      <w:r w:rsidR="0067459C">
        <w:rPr>
          <w:rFonts w:ascii="Calibri" w:eastAsia="Calibri" w:hAnsi="Calibri" w:cs="Calibri"/>
          <w:b/>
          <w:spacing w:val="-2"/>
          <w:position w:val="1"/>
          <w:sz w:val="48"/>
          <w:szCs w:val="48"/>
        </w:rPr>
        <w:t>I</w:t>
      </w:r>
      <w:r w:rsidR="0067459C">
        <w:rPr>
          <w:rFonts w:ascii="Calibri" w:eastAsia="Calibri" w:hAnsi="Calibri" w:cs="Calibri"/>
          <w:b/>
          <w:position w:val="1"/>
          <w:sz w:val="48"/>
          <w:szCs w:val="48"/>
        </w:rPr>
        <w:t xml:space="preserve">GH </w:t>
      </w:r>
      <w:r w:rsidR="0067459C">
        <w:rPr>
          <w:rFonts w:ascii="Calibri" w:eastAsia="Calibri" w:hAnsi="Calibri" w:cs="Calibri"/>
          <w:b/>
          <w:spacing w:val="1"/>
          <w:position w:val="1"/>
          <w:sz w:val="48"/>
          <w:szCs w:val="48"/>
        </w:rPr>
        <w:t>S</w:t>
      </w:r>
      <w:r w:rsidR="0067459C">
        <w:rPr>
          <w:rFonts w:ascii="Calibri" w:eastAsia="Calibri" w:hAnsi="Calibri" w:cs="Calibri"/>
          <w:b/>
          <w:position w:val="1"/>
          <w:sz w:val="48"/>
          <w:szCs w:val="48"/>
        </w:rPr>
        <w:t>CHOOL</w:t>
      </w:r>
    </w:p>
    <w:p w:rsidR="00372DE7" w:rsidRDefault="0067459C">
      <w:pPr>
        <w:spacing w:line="240" w:lineRule="exact"/>
        <w:ind w:left="3705" w:right="350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position w:val="1"/>
          <w:sz w:val="24"/>
          <w:szCs w:val="24"/>
        </w:rPr>
        <w:t>27</w:t>
      </w:r>
      <w:r>
        <w:rPr>
          <w:rFonts w:ascii="Calibri" w:eastAsia="Calibri" w:hAnsi="Calibri" w:cs="Calibri"/>
          <w:b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seum Ro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ga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lur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5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6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25</w:t>
      </w:r>
    </w:p>
    <w:p w:rsidR="00372DE7" w:rsidRDefault="0067459C">
      <w:pPr>
        <w:spacing w:before="32"/>
        <w:ind w:left="4229" w:right="3764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color w:val="008000"/>
          <w:sz w:val="36"/>
          <w:szCs w:val="36"/>
        </w:rPr>
        <w:t>PR</w:t>
      </w:r>
      <w:r>
        <w:rPr>
          <w:rFonts w:ascii="Calibri" w:eastAsia="Calibri" w:hAnsi="Calibri" w:cs="Calibri"/>
          <w:b/>
          <w:color w:val="008000"/>
          <w:spacing w:val="-2"/>
          <w:sz w:val="36"/>
          <w:szCs w:val="36"/>
        </w:rPr>
        <w:t>O</w:t>
      </w:r>
      <w:r>
        <w:rPr>
          <w:rFonts w:ascii="Calibri" w:eastAsia="Calibri" w:hAnsi="Calibri" w:cs="Calibri"/>
          <w:b/>
          <w:color w:val="008000"/>
          <w:spacing w:val="1"/>
          <w:sz w:val="36"/>
          <w:szCs w:val="36"/>
        </w:rPr>
        <w:t>G</w:t>
      </w:r>
      <w:r>
        <w:rPr>
          <w:rFonts w:ascii="Calibri" w:eastAsia="Calibri" w:hAnsi="Calibri" w:cs="Calibri"/>
          <w:b/>
          <w:color w:val="008000"/>
          <w:spacing w:val="-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 xml:space="preserve">ESS </w:t>
      </w:r>
      <w:r>
        <w:rPr>
          <w:rFonts w:ascii="Calibri" w:eastAsia="Calibri" w:hAnsi="Calibri" w:cs="Calibri"/>
          <w:b/>
          <w:color w:val="008000"/>
          <w:spacing w:val="-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E</w:t>
      </w:r>
      <w:r>
        <w:rPr>
          <w:rFonts w:ascii="Calibri" w:eastAsia="Calibri" w:hAnsi="Calibri" w:cs="Calibri"/>
          <w:b/>
          <w:color w:val="008000"/>
          <w:spacing w:val="2"/>
          <w:sz w:val="36"/>
          <w:szCs w:val="36"/>
        </w:rPr>
        <w:t>P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O</w:t>
      </w:r>
      <w:r>
        <w:rPr>
          <w:rFonts w:ascii="Calibri" w:eastAsia="Calibri" w:hAnsi="Calibri" w:cs="Calibri"/>
          <w:b/>
          <w:color w:val="008000"/>
          <w:spacing w:val="-2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008000"/>
          <w:sz w:val="36"/>
          <w:szCs w:val="36"/>
        </w:rPr>
        <w:t>T</w:t>
      </w:r>
    </w:p>
    <w:p w:rsidR="00372DE7" w:rsidRDefault="0067459C">
      <w:pPr>
        <w:spacing w:before="8"/>
        <w:ind w:left="4255" w:right="398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Final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Examination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Tahoma" w:hAnsi="Tahoma"/>
          <w:sz w:val="16"/>
          <w:szCs w:val="16"/>
        </w:rPr>
        <w:t>${academic_year}</w:t>
      </w:r>
    </w:p>
    <w:p w:rsidR="00372DE7" w:rsidRDefault="00372DE7">
      <w:pPr>
        <w:spacing w:before="5" w:line="180" w:lineRule="exact"/>
        <w:rPr>
          <w:sz w:val="19"/>
          <w:szCs w:val="19"/>
        </w:rPr>
      </w:pPr>
    </w:p>
    <w:p w:rsidR="00372DE7" w:rsidRDefault="00372DE7">
      <w:pPr>
        <w:spacing w:line="200" w:lineRule="exact"/>
        <w:sectPr w:rsidR="00372DE7">
          <w:type w:val="continuous"/>
          <w:pgSz w:w="11920" w:h="16840"/>
          <w:pgMar w:top="160" w:right="480" w:bottom="0" w:left="480" w:header="720" w:footer="720" w:gutter="0"/>
          <w:cols w:space="720"/>
        </w:sectPr>
      </w:pPr>
    </w:p>
    <w:p w:rsidR="00372DE7" w:rsidRDefault="0067459C">
      <w:pPr>
        <w:spacing w:before="34"/>
        <w:ind w:left="134" w:right="-53"/>
        <w:rPr>
          <w:rFonts w:ascii="Calibri" w:eastAsia="Calibri" w:hAnsi="Calibri" w:cs="Calibri"/>
        </w:rPr>
      </w:pPr>
      <w:r>
        <w:rPr>
          <w:b/>
          <w:position w:val="1"/>
        </w:rPr>
        <w:lastRenderedPageBreak/>
        <w:t>S</w:t>
      </w:r>
      <w:r>
        <w:rPr>
          <w:b/>
          <w:spacing w:val="-1"/>
          <w:position w:val="1"/>
        </w:rPr>
        <w:t>T</w:t>
      </w:r>
      <w:r>
        <w:rPr>
          <w:b/>
          <w:position w:val="1"/>
        </w:rPr>
        <w:t>U</w:t>
      </w:r>
      <w:r>
        <w:rPr>
          <w:b/>
          <w:spacing w:val="3"/>
          <w:position w:val="1"/>
        </w:rPr>
        <w:t>D</w:t>
      </w:r>
      <w:r>
        <w:rPr>
          <w:b/>
          <w:spacing w:val="-1"/>
          <w:position w:val="1"/>
        </w:rPr>
        <w:t>E</w:t>
      </w:r>
      <w:r>
        <w:rPr>
          <w:b/>
          <w:spacing w:val="2"/>
          <w:position w:val="1"/>
        </w:rPr>
        <w:t>N</w:t>
      </w:r>
      <w:r>
        <w:rPr>
          <w:b/>
          <w:position w:val="1"/>
        </w:rPr>
        <w:t>T</w:t>
      </w:r>
      <w:r>
        <w:rPr>
          <w:b/>
          <w:spacing w:val="-10"/>
          <w:position w:val="1"/>
        </w:rPr>
        <w:t xml:space="preserve"> </w:t>
      </w:r>
      <w:r>
        <w:rPr>
          <w:b/>
          <w:position w:val="1"/>
        </w:rPr>
        <w:t>NA</w:t>
      </w:r>
      <w:r>
        <w:rPr>
          <w:b/>
          <w:spacing w:val="4"/>
          <w:position w:val="1"/>
        </w:rPr>
        <w:t>M</w:t>
      </w:r>
      <w:r>
        <w:rPr>
          <w:b/>
          <w:position w:val="1"/>
        </w:rPr>
        <w:t xml:space="preserve">E   </w:t>
      </w:r>
      <w:r>
        <w:rPr>
          <w:b/>
          <w:spacing w:val="46"/>
          <w:position w:val="1"/>
        </w:rPr>
        <w:t xml:space="preserve"> </w:t>
      </w:r>
      <w:r>
        <w:rPr>
          <w:b/>
          <w:position w:val="1"/>
        </w:rPr>
        <w:t>:</w:t>
      </w:r>
      <w:r>
        <w:rPr>
          <w:b/>
          <w:spacing w:val="32"/>
          <w:position w:val="1"/>
        </w:rPr>
        <w:t xml:space="preserve"> </w:t>
      </w:r>
      <w:r w:rsidR="00E57531">
        <w:rPr>
          <w:rFonts w:ascii="Tahoma" w:hAnsi="Tahoma"/>
          <w:sz w:val="16"/>
          <w:szCs w:val="16"/>
        </w:rPr>
        <w:t>${student_name}</w:t>
      </w:r>
    </w:p>
    <w:p w:rsidR="00372DE7" w:rsidRDefault="0067459C">
      <w:pPr>
        <w:spacing w:before="49"/>
        <w:ind w:left="134"/>
        <w:rPr>
          <w:rFonts w:ascii="Calibri" w:eastAsia="Calibri" w:hAnsi="Calibri" w:cs="Calibri"/>
        </w:rPr>
      </w:pPr>
      <w:r>
        <w:rPr>
          <w:b/>
        </w:rPr>
        <w:t>C</w:t>
      </w:r>
      <w:r>
        <w:rPr>
          <w:b/>
          <w:spacing w:val="-1"/>
        </w:rPr>
        <w:t>L</w:t>
      </w:r>
      <w:r>
        <w:rPr>
          <w:b/>
        </w:rPr>
        <w:t>A</w:t>
      </w:r>
      <w:r>
        <w:rPr>
          <w:b/>
          <w:spacing w:val="2"/>
        </w:rPr>
        <w:t>S</w:t>
      </w:r>
      <w:r>
        <w:rPr>
          <w:b/>
        </w:rPr>
        <w:t>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  <w:spacing w:val="2"/>
        </w:rPr>
        <w:t>S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2"/>
        </w:rPr>
        <w:t>T</w:t>
      </w:r>
      <w:r>
        <w:rPr>
          <w:b/>
          <w:spacing w:val="-1"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8"/>
        </w:rPr>
        <w:t xml:space="preserve"> </w:t>
      </w:r>
      <w:r>
        <w:rPr>
          <w:b/>
        </w:rPr>
        <w:t>:</w:t>
      </w:r>
      <w:r>
        <w:rPr>
          <w:b/>
          <w:spacing w:val="29"/>
        </w:rPr>
        <w:t xml:space="preserve"> </w:t>
      </w:r>
      <w:r w:rsidR="00E57531">
        <w:rPr>
          <w:rFonts w:ascii="Tahoma" w:hAnsi="Tahoma"/>
          <w:sz w:val="16"/>
          <w:szCs w:val="16"/>
        </w:rPr>
        <w:t>${class_section_name}</w:t>
      </w:r>
    </w:p>
    <w:p w:rsidR="00372DE7" w:rsidRDefault="0067459C">
      <w:pPr>
        <w:spacing w:before="31"/>
        <w:rPr>
          <w:rFonts w:ascii="Calibri" w:eastAsia="Calibri" w:hAnsi="Calibri" w:cs="Calibri"/>
        </w:rPr>
      </w:pPr>
      <w:r>
        <w:br w:type="column"/>
      </w:r>
      <w:r>
        <w:rPr>
          <w:b/>
        </w:rPr>
        <w:lastRenderedPageBreak/>
        <w:t>R</w:t>
      </w:r>
      <w:r>
        <w:rPr>
          <w:b/>
          <w:spacing w:val="-1"/>
        </w:rPr>
        <w:t>E</w:t>
      </w:r>
      <w:r>
        <w:rPr>
          <w:b/>
        </w:rPr>
        <w:t>G</w:t>
      </w:r>
      <w:r>
        <w:rPr>
          <w:b/>
          <w:spacing w:val="-5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6"/>
        </w:rPr>
        <w:t xml:space="preserve"> </w:t>
      </w:r>
      <w:r>
        <w:rPr>
          <w:rFonts w:ascii="Tahoma" w:hAnsi="Tahoma"/>
          <w:sz w:val="16"/>
          <w:szCs w:val="16"/>
        </w:rPr>
        <w:t>${student_id}</w:t>
      </w:r>
    </w:p>
    <w:p w:rsidR="00372DE7" w:rsidRDefault="0067459C">
      <w:pPr>
        <w:spacing w:before="61"/>
        <w:ind w:left="58"/>
        <w:sectPr w:rsidR="00372DE7">
          <w:type w:val="continuous"/>
          <w:pgSz w:w="11920" w:h="16840"/>
          <w:pgMar w:top="160" w:right="480" w:bottom="0" w:left="480" w:header="720" w:footer="720" w:gutter="0"/>
          <w:cols w:num="2" w:space="720" w:equalWidth="0">
            <w:col w:w="3856" w:space="4555"/>
            <w:col w:w="2549"/>
          </w:cols>
        </w:sectPr>
      </w:pPr>
      <w:r>
        <w:rPr>
          <w:b/>
        </w:rPr>
        <w:t xml:space="preserve">DATE  </w:t>
      </w:r>
      <w:r>
        <w:rPr>
          <w:b/>
          <w:spacing w:val="44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rFonts w:ascii="Tahoma" w:hAnsi="Tahoma"/>
          <w:sz w:val="16"/>
          <w:szCs w:val="16"/>
        </w:rPr>
        <w:t>${date}</w:t>
      </w:r>
    </w:p>
    <w:p w:rsidR="00372DE7" w:rsidRDefault="00372DE7">
      <w:pPr>
        <w:spacing w:before="5" w:line="40" w:lineRule="exact"/>
        <w:rPr>
          <w:sz w:val="5"/>
          <w:szCs w:val="5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2"/>
        <w:gridCol w:w="4471"/>
        <w:gridCol w:w="1846"/>
        <w:gridCol w:w="1702"/>
        <w:gridCol w:w="1783"/>
      </w:tblGrid>
      <w:tr w:rsidR="00372DE7" w:rsidTr="00403B34">
        <w:trPr>
          <w:trHeight w:hRule="exact" w:val="305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6"/>
              <w:ind w:left="97"/>
            </w:pPr>
            <w:r>
              <w:rPr>
                <w:b/>
              </w:rPr>
              <w:t>Sl.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6"/>
              <w:ind w:left="1862" w:right="1865"/>
              <w:jc w:val="center"/>
            </w:pPr>
            <w:r>
              <w:rPr>
                <w:b/>
                <w:w w:val="99"/>
              </w:rPr>
              <w:t>S</w:t>
            </w:r>
            <w:r>
              <w:rPr>
                <w:b/>
                <w:spacing w:val="-1"/>
                <w:w w:val="99"/>
              </w:rPr>
              <w:t>u</w:t>
            </w:r>
            <w:r>
              <w:rPr>
                <w:b/>
                <w:w w:val="99"/>
              </w:rPr>
              <w:t>bj</w:t>
            </w:r>
            <w:r>
              <w:rPr>
                <w:b/>
                <w:spacing w:val="1"/>
                <w:w w:val="99"/>
              </w:rPr>
              <w:t>e</w:t>
            </w:r>
            <w:r>
              <w:rPr>
                <w:b/>
                <w:w w:val="99"/>
              </w:rPr>
              <w:t>c</w:t>
            </w:r>
            <w:r>
              <w:rPr>
                <w:b/>
                <w:spacing w:val="1"/>
                <w:w w:val="99"/>
              </w:rPr>
              <w:t>t</w:t>
            </w:r>
            <w:r>
              <w:rPr>
                <w:b/>
                <w:w w:val="99"/>
              </w:rPr>
              <w:t>s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6"/>
              <w:ind w:left="383"/>
            </w:pPr>
            <w:r>
              <w:rPr>
                <w:b/>
                <w:spacing w:val="1"/>
              </w:rPr>
              <w:t>Ma</w:t>
            </w:r>
            <w:r>
              <w:rPr>
                <w:b/>
                <w:spacing w:val="-1"/>
              </w:rPr>
              <w:t>x</w:t>
            </w:r>
            <w:r>
              <w:rPr>
                <w:b/>
              </w:rPr>
              <w:t>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4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>k</w:t>
            </w:r>
            <w:r>
              <w:rPr>
                <w:b/>
              </w:rPr>
              <w:t>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6"/>
              <w:ind w:left="133"/>
            </w:pPr>
            <w:r>
              <w:rPr>
                <w:b/>
                <w:spacing w:val="1"/>
              </w:rPr>
              <w:t>Ma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>k</w:t>
            </w:r>
            <w:r>
              <w:rPr>
                <w:b/>
              </w:rPr>
              <w:t>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bt</w:t>
            </w:r>
            <w:r>
              <w:rPr>
                <w:b/>
                <w:spacing w:val="2"/>
              </w:rPr>
              <w:t>a</w:t>
            </w:r>
            <w:r>
              <w:rPr>
                <w:b/>
              </w:rPr>
              <w:t>ined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6"/>
              <w:ind w:left="184"/>
            </w:pPr>
            <w:r>
              <w:rPr>
                <w:b/>
                <w:spacing w:val="-1"/>
              </w:rPr>
              <w:t>G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bt</w:t>
            </w:r>
            <w:r>
              <w:rPr>
                <w:b/>
                <w:spacing w:val="2"/>
              </w:rPr>
              <w:t>a</w:t>
            </w:r>
            <w:r>
              <w:rPr>
                <w:b/>
              </w:rPr>
              <w:t>ined</w:t>
            </w:r>
          </w:p>
        </w:tc>
      </w:tr>
      <w:tr w:rsidR="00372DE7" w:rsidTr="00403B34">
        <w:trPr>
          <w:trHeight w:hRule="exact" w:val="302"/>
        </w:trPr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403B34" w:rsidP="00403B34">
            <w:pPr>
              <w:spacing w:before="23"/>
              <w:ind w:right="286"/>
            </w:pPr>
            <w:r>
              <w:t>${serial.all}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403B34">
            <w:pPr>
              <w:spacing w:before="12"/>
              <w:ind w:left="30"/>
              <w:rPr>
                <w:rFonts w:ascii="Calibri" w:eastAsia="Calibri" w:hAnsi="Calibri" w:cs="Calibri"/>
              </w:rPr>
            </w:pPr>
            <w:r>
              <w:t>${particulars.all}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403B34">
            <w:pPr>
              <w:spacing w:before="26"/>
              <w:ind w:left="731" w:right="75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t>${maxmarks.all}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403B34">
            <w:pPr>
              <w:spacing w:before="19"/>
              <w:ind w:left="724" w:right="70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t>${marksobtained.all}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403B34">
            <w:pPr>
              <w:spacing w:before="26"/>
              <w:ind w:left="805" w:right="7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t>${gradeobtained.all}</w:t>
            </w:r>
          </w:p>
        </w:tc>
      </w:tr>
    </w:tbl>
    <w:p w:rsidR="00372DE7" w:rsidRDefault="00372DE7">
      <w:pPr>
        <w:spacing w:before="8" w:line="120" w:lineRule="exact"/>
        <w:rPr>
          <w:sz w:val="12"/>
          <w:szCs w:val="12"/>
        </w:rPr>
      </w:pPr>
    </w:p>
    <w:p w:rsidR="00372DE7" w:rsidRDefault="0067459C">
      <w:pPr>
        <w:spacing w:line="220" w:lineRule="exact"/>
        <w:ind w:left="120"/>
      </w:pPr>
      <w:r>
        <w:rPr>
          <w:b/>
          <w:position w:val="-1"/>
        </w:rPr>
        <w:t>PR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1"/>
          <w:position w:val="-1"/>
        </w:rPr>
        <w:t>ILE</w:t>
      </w:r>
      <w:r>
        <w:rPr>
          <w:b/>
          <w:position w:val="-1"/>
        </w:rPr>
        <w:t>:</w:t>
      </w:r>
      <w:r>
        <w:rPr>
          <w:b/>
          <w:spacing w:val="-9"/>
          <w:position w:val="-1"/>
        </w:rPr>
        <w:t xml:space="preserve"> </w:t>
      </w:r>
      <w:r>
        <w:rPr>
          <w:b/>
          <w:position w:val="-1"/>
        </w:rPr>
        <w:t>C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N</w:t>
      </w:r>
      <w:r>
        <w:rPr>
          <w:b/>
          <w:spacing w:val="3"/>
          <w:position w:val="-1"/>
        </w:rPr>
        <w:t>D</w:t>
      </w:r>
      <w:r>
        <w:rPr>
          <w:b/>
          <w:position w:val="-1"/>
        </w:rPr>
        <w:t>UCT</w:t>
      </w:r>
      <w:r>
        <w:rPr>
          <w:b/>
          <w:spacing w:val="-10"/>
          <w:position w:val="-1"/>
        </w:rPr>
        <w:t xml:space="preserve"> </w:t>
      </w:r>
      <w:r>
        <w:rPr>
          <w:b/>
          <w:spacing w:val="2"/>
          <w:position w:val="-1"/>
        </w:rPr>
        <w:t>AN</w:t>
      </w:r>
      <w:r>
        <w:rPr>
          <w:b/>
          <w:position w:val="-1"/>
        </w:rPr>
        <w:t>D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C</w:t>
      </w:r>
      <w:r>
        <w:rPr>
          <w:b/>
          <w:spacing w:val="1"/>
          <w:position w:val="-1"/>
        </w:rPr>
        <w:t>O-</w:t>
      </w:r>
      <w:r>
        <w:rPr>
          <w:b/>
          <w:position w:val="-1"/>
        </w:rPr>
        <w:t>CUR</w:t>
      </w:r>
      <w:r>
        <w:rPr>
          <w:b/>
          <w:spacing w:val="1"/>
          <w:position w:val="-1"/>
        </w:rPr>
        <w:t>R</w:t>
      </w:r>
      <w:r>
        <w:rPr>
          <w:b/>
          <w:spacing w:val="-1"/>
          <w:position w:val="-1"/>
        </w:rPr>
        <w:t>I</w:t>
      </w:r>
      <w:r>
        <w:rPr>
          <w:b/>
          <w:position w:val="-1"/>
        </w:rPr>
        <w:t>C</w:t>
      </w:r>
      <w:r>
        <w:rPr>
          <w:b/>
          <w:spacing w:val="3"/>
          <w:position w:val="-1"/>
        </w:rPr>
        <w:t>U</w:t>
      </w:r>
      <w:r>
        <w:rPr>
          <w:b/>
          <w:spacing w:val="-1"/>
          <w:position w:val="-1"/>
        </w:rPr>
        <w:t>L</w:t>
      </w:r>
      <w:r>
        <w:rPr>
          <w:b/>
          <w:position w:val="-1"/>
        </w:rPr>
        <w:t>AR</w:t>
      </w:r>
      <w:r>
        <w:rPr>
          <w:b/>
          <w:spacing w:val="-16"/>
          <w:position w:val="-1"/>
        </w:rPr>
        <w:t xml:space="preserve"> </w:t>
      </w:r>
      <w:r>
        <w:rPr>
          <w:b/>
          <w:position w:val="-1"/>
        </w:rPr>
        <w:t>A</w:t>
      </w:r>
      <w:r>
        <w:rPr>
          <w:b/>
          <w:spacing w:val="3"/>
          <w:position w:val="-1"/>
        </w:rPr>
        <w:t>C</w:t>
      </w:r>
      <w:r>
        <w:rPr>
          <w:b/>
          <w:spacing w:val="1"/>
          <w:position w:val="-1"/>
        </w:rPr>
        <w:t>T</w:t>
      </w:r>
      <w:r>
        <w:rPr>
          <w:b/>
          <w:spacing w:val="-1"/>
          <w:position w:val="-1"/>
        </w:rPr>
        <w:t>I</w:t>
      </w:r>
      <w:r>
        <w:rPr>
          <w:b/>
          <w:position w:val="-1"/>
        </w:rPr>
        <w:t>V</w:t>
      </w:r>
      <w:r>
        <w:rPr>
          <w:b/>
          <w:spacing w:val="2"/>
          <w:position w:val="-1"/>
        </w:rPr>
        <w:t>I</w:t>
      </w:r>
      <w:r>
        <w:rPr>
          <w:b/>
          <w:spacing w:val="-1"/>
          <w:position w:val="-1"/>
        </w:rPr>
        <w:t>T</w:t>
      </w:r>
      <w:r>
        <w:rPr>
          <w:b/>
          <w:spacing w:val="2"/>
          <w:position w:val="-1"/>
        </w:rPr>
        <w:t>I</w:t>
      </w:r>
      <w:r>
        <w:rPr>
          <w:b/>
          <w:spacing w:val="-1"/>
          <w:position w:val="-1"/>
        </w:rPr>
        <w:t>E</w:t>
      </w:r>
      <w:r>
        <w:rPr>
          <w:b/>
          <w:position w:val="-1"/>
        </w:rPr>
        <w:t>S</w:t>
      </w:r>
    </w:p>
    <w:p w:rsidR="00372DE7" w:rsidRDefault="00372DE7">
      <w:pPr>
        <w:spacing w:before="6" w:line="120" w:lineRule="exact"/>
        <w:rPr>
          <w:sz w:val="12"/>
          <w:szCs w:val="12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99"/>
        <w:gridCol w:w="1786"/>
      </w:tblGrid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6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Respectful towards his Teachers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32"/>
              <w:ind w:left="802" w:right="78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  <w:tr w:rsidR="00372DE7">
        <w:trPr>
          <w:trHeight w:hRule="exact" w:val="302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1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Sociable in class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43"/>
              <w:ind w:left="812" w:right="77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2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focused and concentrates in class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34"/>
              <w:ind w:left="809" w:right="7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3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Appearance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33"/>
              <w:ind w:left="805" w:right="78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  <w:tr w:rsidR="00372DE7">
        <w:trPr>
          <w:trHeight w:hRule="exact" w:val="302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18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 Knowledge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43"/>
              <w:ind w:left="808" w:right="79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15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Public Speaking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41"/>
              <w:ind w:left="812" w:right="78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18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40"/>
              <w:ind w:left="809" w:right="78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  <w:tr w:rsidR="00372DE7">
        <w:trPr>
          <w:trHeight w:hRule="exact" w:val="303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21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Music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40"/>
              <w:ind w:left="812" w:right="77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  <w:tr w:rsidR="00372DE7">
        <w:trPr>
          <w:trHeight w:hRule="exact" w:val="305"/>
        </w:trPr>
        <w:tc>
          <w:tcPr>
            <w:tcW w:w="8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AE20BA">
            <w:pPr>
              <w:spacing w:before="26"/>
              <w:ind w:left="40"/>
              <w:rPr>
                <w:rFonts w:ascii="Calibri" w:eastAsia="Calibri" w:hAnsi="Calibri" w:cs="Calibri"/>
              </w:rPr>
            </w:pPr>
            <w:r w:rsidRPr="00AE20BA">
              <w:pict>
                <v:group id="_x0000_s1034" style="position:absolute;left:0;text-align:left;margin-left:-1.6pt;margin-top:14.05pt;width:535.3pt;height:17.25pt;z-index:-251659776;mso-position-horizontal-relative:page;mso-position-vertical-relative:text" coordorigin="601,-24" coordsize="10706,345">
                  <v:shape id="_x0000_s1044" style="position:absolute;left:622;top:-3;width:2640;height:0" coordorigin="622,-3" coordsize="2640,0" path="m622,-3r2640,e" filled="f" strokeweight="1.06pt">
                    <v:path arrowok="t"/>
                  </v:shape>
                  <v:shape id="_x0000_s1043" style="position:absolute;left:3281;top:-3;width:6220;height:0" coordorigin="3281,-3" coordsize="6220,0" path="m3281,-3r6220,e" filled="f" strokeweight="1.06pt">
                    <v:path arrowok="t"/>
                  </v:shape>
                  <v:shape id="_x0000_s1042" style="position:absolute;left:9520;top:-3;width:1766;height:0" coordorigin="9520,-3" coordsize="1766,0" path="m9520,-3r1767,e" filled="f" strokeweight="1.06pt">
                    <v:path arrowok="t"/>
                  </v:shape>
                  <v:shape id="_x0000_s1041" style="position:absolute;left:612;top:-13;width:0;height:324" coordorigin="612,-13" coordsize="0,324" path="m612,-13r,324e" filled="f" strokeweight="1.06pt">
                    <v:path arrowok="t"/>
                  </v:shape>
                  <v:shape id="_x0000_s1040" style="position:absolute;left:622;top:301;width:2640;height:0" coordorigin="622,301" coordsize="2640,0" path="m622,301r2640,e" filled="f" strokeweight="1.06pt">
                    <v:path arrowok="t"/>
                  </v:shape>
                  <v:shape id="_x0000_s1039" style="position:absolute;left:3272;top:-13;width:0;height:324" coordorigin="3272,-13" coordsize="0,324" path="m3272,-13r,324e" filled="f" strokeweight="1.06pt">
                    <v:path arrowok="t"/>
                  </v:shape>
                  <v:shape id="_x0000_s1038" style="position:absolute;left:3281;top:301;width:6220;height:0" coordorigin="3281,301" coordsize="6220,0" path="m3281,301r6220,e" filled="f" strokeweight="1.06pt">
                    <v:path arrowok="t"/>
                  </v:shape>
                  <v:shape id="_x0000_s1037" style="position:absolute;left:9511;top:-13;width:0;height:324" coordorigin="9511,-13" coordsize="0,324" path="m9511,-13r,324e" filled="f" strokeweight="1.06pt">
                    <v:path arrowok="t"/>
                  </v:shape>
                  <v:shape id="_x0000_s1036" style="position:absolute;left:9520;top:301;width:1766;height:0" coordorigin="9520,301" coordsize="1766,0" path="m9520,301r1767,e" filled="f" strokeweight="1.06pt">
                    <v:path arrowok="t"/>
                  </v:shape>
                  <v:shape id="_x0000_s1035" style="position:absolute;left:11296;top:-13;width:0;height:324" coordorigin="11296,-13" coordsize="0,324" path="m11296,-13r,324e" filled="f" strokeweight="1.06pt">
                    <v:path arrowok="t"/>
                  </v:shape>
                  <w10:wrap anchorx="page"/>
                </v:group>
              </w:pict>
            </w:r>
            <w:r w:rsidR="0067459C">
              <w:rPr>
                <w:rFonts w:ascii="Calibri" w:eastAsia="Calibri" w:hAnsi="Calibri" w:cs="Calibri"/>
              </w:rPr>
              <w:t>Physical Education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DE7" w:rsidRDefault="0067459C">
            <w:pPr>
              <w:spacing w:before="47"/>
              <w:ind w:left="797" w:right="79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</w:tbl>
    <w:p w:rsidR="00372DE7" w:rsidRDefault="00372DE7">
      <w:pPr>
        <w:spacing w:before="8" w:line="180" w:lineRule="exact"/>
        <w:rPr>
          <w:sz w:val="18"/>
          <w:szCs w:val="18"/>
        </w:rPr>
        <w:sectPr w:rsidR="00372DE7">
          <w:type w:val="continuous"/>
          <w:pgSz w:w="11920" w:h="16840"/>
          <w:pgMar w:top="160" w:right="480" w:bottom="0" w:left="480" w:header="720" w:footer="720" w:gutter="0"/>
          <w:cols w:space="720"/>
        </w:sectPr>
      </w:pPr>
    </w:p>
    <w:p w:rsidR="00372DE7" w:rsidRDefault="0067459C">
      <w:pPr>
        <w:spacing w:before="33" w:line="220" w:lineRule="exact"/>
        <w:ind w:left="240" w:right="-50"/>
      </w:pPr>
      <w:r>
        <w:rPr>
          <w:b/>
          <w:position w:val="-1"/>
        </w:rPr>
        <w:lastRenderedPageBreak/>
        <w:t>A</w:t>
      </w:r>
      <w:r>
        <w:rPr>
          <w:b/>
          <w:spacing w:val="-1"/>
          <w:position w:val="-1"/>
        </w:rPr>
        <w:t>T</w:t>
      </w:r>
      <w:r>
        <w:rPr>
          <w:b/>
          <w:spacing w:val="1"/>
          <w:position w:val="-1"/>
        </w:rPr>
        <w:t>T</w:t>
      </w:r>
      <w:r>
        <w:rPr>
          <w:b/>
          <w:spacing w:val="-1"/>
          <w:position w:val="-1"/>
        </w:rPr>
        <w:t>E</w:t>
      </w:r>
      <w:r>
        <w:rPr>
          <w:b/>
          <w:position w:val="-1"/>
        </w:rPr>
        <w:t>N</w:t>
      </w:r>
      <w:r>
        <w:rPr>
          <w:b/>
          <w:spacing w:val="3"/>
          <w:position w:val="-1"/>
        </w:rPr>
        <w:t>D</w:t>
      </w:r>
      <w:r>
        <w:rPr>
          <w:b/>
          <w:position w:val="-1"/>
        </w:rPr>
        <w:t xml:space="preserve">ANCE                       </w:t>
      </w:r>
      <w:r>
        <w:rPr>
          <w:b/>
          <w:spacing w:val="49"/>
          <w:position w:val="-1"/>
        </w:rPr>
        <w:t xml:space="preserve"> </w:t>
      </w:r>
      <w:r>
        <w:rPr>
          <w:b/>
          <w:position w:val="-1"/>
        </w:rPr>
        <w:t>N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.</w:t>
      </w:r>
      <w:r>
        <w:rPr>
          <w:b/>
          <w:spacing w:val="-2"/>
          <w:position w:val="-1"/>
        </w:rPr>
        <w:t xml:space="preserve"> 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d</w:t>
      </w:r>
      <w:r>
        <w:rPr>
          <w:b/>
          <w:spacing w:val="-2"/>
          <w:position w:val="-1"/>
        </w:rPr>
        <w:t>a</w:t>
      </w:r>
      <w:r>
        <w:rPr>
          <w:b/>
          <w:spacing w:val="1"/>
          <w:position w:val="-1"/>
        </w:rPr>
        <w:t>y</w:t>
      </w:r>
      <w:r>
        <w:rPr>
          <w:b/>
          <w:position w:val="-1"/>
        </w:rPr>
        <w:t>s</w:t>
      </w:r>
      <w:r>
        <w:rPr>
          <w:b/>
          <w:spacing w:val="-4"/>
          <w:position w:val="-1"/>
        </w:rPr>
        <w:t xml:space="preserve"> </w:t>
      </w:r>
      <w:r>
        <w:rPr>
          <w:b/>
          <w:spacing w:val="1"/>
          <w:position w:val="-1"/>
        </w:rPr>
        <w:t>att</w:t>
      </w:r>
      <w:r>
        <w:rPr>
          <w:b/>
          <w:position w:val="-1"/>
        </w:rPr>
        <w:t>ended</w:t>
      </w:r>
      <w:r>
        <w:rPr>
          <w:b/>
          <w:spacing w:val="-7"/>
          <w:position w:val="-1"/>
        </w:rPr>
        <w:t xml:space="preserve"> </w:t>
      </w:r>
      <w:r>
        <w:rPr>
          <w:b/>
          <w:position w:val="-1"/>
        </w:rPr>
        <w:t>/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N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.</w:t>
      </w:r>
      <w:r>
        <w:rPr>
          <w:b/>
          <w:spacing w:val="-2"/>
          <w:position w:val="-1"/>
        </w:rPr>
        <w:t xml:space="preserve"> 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f</w:t>
      </w:r>
      <w:r>
        <w:rPr>
          <w:b/>
          <w:spacing w:val="-3"/>
          <w:position w:val="-1"/>
        </w:rPr>
        <w:t xml:space="preserve"> </w:t>
      </w:r>
      <w:r>
        <w:rPr>
          <w:b/>
          <w:spacing w:val="2"/>
          <w:position w:val="-1"/>
        </w:rPr>
        <w:t>w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r</w:t>
      </w:r>
      <w:r>
        <w:rPr>
          <w:b/>
          <w:spacing w:val="-2"/>
          <w:position w:val="-1"/>
        </w:rPr>
        <w:t>k</w:t>
      </w:r>
      <w:r>
        <w:rPr>
          <w:b/>
          <w:position w:val="-1"/>
        </w:rPr>
        <w:t>ing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d</w:t>
      </w:r>
      <w:r>
        <w:rPr>
          <w:b/>
          <w:spacing w:val="1"/>
          <w:position w:val="-1"/>
        </w:rPr>
        <w:t>ay</w:t>
      </w:r>
      <w:r>
        <w:rPr>
          <w:b/>
          <w:position w:val="-1"/>
        </w:rPr>
        <w:t>s</w:t>
      </w:r>
    </w:p>
    <w:p w:rsidR="00372DE7" w:rsidRDefault="0067459C">
      <w:pPr>
        <w:spacing w:before="30"/>
        <w:rPr>
          <w:rFonts w:ascii="Calibri" w:eastAsia="Calibri" w:hAnsi="Calibri" w:cs="Calibri"/>
          <w:sz w:val="18"/>
          <w:szCs w:val="18"/>
        </w:rPr>
        <w:sectPr w:rsidR="00372DE7">
          <w:type w:val="continuous"/>
          <w:pgSz w:w="11920" w:h="16840"/>
          <w:pgMar w:top="160" w:right="480" w:bottom="0" w:left="480" w:header="720" w:footer="720" w:gutter="0"/>
          <w:cols w:num="2" w:space="720" w:equalWidth="0">
            <w:col w:w="6513" w:space="3094"/>
            <w:col w:w="1353"/>
          </w:cols>
        </w:sectPr>
      </w:pPr>
      <w:r>
        <w:br w:type="column"/>
      </w:r>
      <w:r>
        <w:rPr>
          <w:rFonts w:ascii="Tahoma" w:hAnsi="Tahoma"/>
          <w:sz w:val="16"/>
          <w:szCs w:val="16"/>
        </w:rPr>
        <w:lastRenderedPageBreak/>
        <w:t>${attendance}</w:t>
      </w:r>
    </w:p>
    <w:p w:rsidR="00372DE7" w:rsidRDefault="00372DE7">
      <w:pPr>
        <w:spacing w:before="4" w:line="180" w:lineRule="exact"/>
        <w:rPr>
          <w:sz w:val="19"/>
          <w:szCs w:val="19"/>
        </w:rPr>
      </w:pPr>
    </w:p>
    <w:p w:rsidR="00372DE7" w:rsidRDefault="00372DE7">
      <w:pPr>
        <w:spacing w:line="200" w:lineRule="exact"/>
      </w:pPr>
    </w:p>
    <w:p w:rsidR="00372DE7" w:rsidRDefault="00372DE7">
      <w:pPr>
        <w:spacing w:before="1" w:line="140" w:lineRule="exact"/>
        <w:rPr>
          <w:sz w:val="15"/>
          <w:szCs w:val="15"/>
        </w:rPr>
      </w:pPr>
    </w:p>
    <w:p w:rsidR="00372DE7" w:rsidRDefault="0067459C">
      <w:pPr>
        <w:spacing w:before="33"/>
        <w:ind w:left="240"/>
      </w:pPr>
      <w:r>
        <w:rPr>
          <w:b/>
          <w:spacing w:val="-1"/>
        </w:rPr>
        <w:t>T</w:t>
      </w:r>
      <w:r>
        <w:rPr>
          <w:b/>
        </w:rPr>
        <w:t>e</w:t>
      </w:r>
      <w:r>
        <w:rPr>
          <w:b/>
          <w:spacing w:val="1"/>
        </w:rPr>
        <w:t>a</w:t>
      </w:r>
      <w:r>
        <w:rPr>
          <w:b/>
        </w:rPr>
        <w:t>che</w:t>
      </w:r>
      <w:r>
        <w:rPr>
          <w:b/>
          <w:spacing w:val="1"/>
        </w:rPr>
        <w:t>r</w:t>
      </w:r>
      <w:r>
        <w:rPr>
          <w:b/>
        </w:rPr>
        <w:t>'s</w:t>
      </w:r>
      <w:r>
        <w:rPr>
          <w:b/>
          <w:spacing w:val="-9"/>
        </w:rPr>
        <w:t xml:space="preserve"> </w:t>
      </w:r>
      <w:r>
        <w:rPr>
          <w:b/>
          <w:spacing w:val="1"/>
        </w:rPr>
        <w:t>O</w:t>
      </w:r>
      <w:r>
        <w:rPr>
          <w:b/>
          <w:spacing w:val="2"/>
        </w:rPr>
        <w:t>b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1"/>
        </w:rPr>
        <w:t>rvat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1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</w:t>
      </w:r>
      <w:r>
        <w:rPr>
          <w:b/>
        </w:rPr>
        <w:t>e</w:t>
      </w:r>
      <w:r>
        <w:rPr>
          <w:b/>
          <w:spacing w:val="1"/>
        </w:rPr>
        <w:t>rfo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</w:t>
      </w:r>
      <w:r>
        <w:rPr>
          <w:b/>
        </w:rPr>
        <w:t>nce:</w:t>
      </w:r>
    </w:p>
    <w:p w:rsidR="00372DE7" w:rsidRDefault="0067459C">
      <w:pPr>
        <w:spacing w:before="19"/>
        <w:ind w:left="28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•Promoted</w:t>
      </w:r>
    </w:p>
    <w:p w:rsidR="00372DE7" w:rsidRDefault="00372DE7">
      <w:pPr>
        <w:spacing w:before="10" w:line="180" w:lineRule="exact"/>
        <w:rPr>
          <w:sz w:val="19"/>
          <w:szCs w:val="19"/>
        </w:rPr>
      </w:pPr>
    </w:p>
    <w:p w:rsidR="00372DE7" w:rsidRDefault="00AE20BA">
      <w:pPr>
        <w:ind w:left="8988"/>
      </w:pPr>
      <w:r>
        <w:pict>
          <v:group id="_x0000_s1029" style="position:absolute;left:0;text-align:left;margin-left:30.05pt;margin-top:-34.85pt;width:535.3pt;height:87pt;z-index:-251658752;mso-position-horizontal-relative:page" coordorigin="601,-697" coordsize="10706,1740">
            <v:shape id="_x0000_s1033" style="position:absolute;left:622;top:-677;width:10665;height:0" coordorigin="622,-677" coordsize="10665,0" path="m622,-677r10665,e" filled="f" strokeweight=".37392mm">
              <v:path arrowok="t"/>
            </v:shape>
            <v:shape id="_x0000_s1032" style="position:absolute;left:612;top:-686;width:0;height:1719" coordorigin="612,-686" coordsize="0,1719" path="m612,-686r,1719e" filled="f" strokeweight="1.06pt">
              <v:path arrowok="t"/>
            </v:shape>
            <v:shape id="_x0000_s1031" style="position:absolute;left:622;top:1023;width:10665;height:0" coordorigin="622,1023" coordsize="10665,0" path="m622,1023r10665,e" filled="f" strokeweight=".37392mm">
              <v:path arrowok="t"/>
            </v:shape>
            <v:shape id="_x0000_s1030" style="position:absolute;left:11296;top:-686;width:0;height:1719" coordorigin="11296,-686" coordsize="0,1719" path="m11296,-686r,1719e" filled="f" strokeweight="1.06pt">
              <v:path arrowok="t"/>
            </v:shape>
            <w10:wrap anchorx="page"/>
          </v:group>
        </w:pict>
      </w:r>
      <w:r w:rsidR="00DE0048">
        <w:pict>
          <v:shape id="_x0000_i1025" type="#_x0000_t75" style="width:57pt;height:34pt">
            <v:imagedata r:id="rId6" o:title=""/>
          </v:shape>
        </w:pict>
      </w:r>
    </w:p>
    <w:p w:rsidR="00372DE7" w:rsidRDefault="00AE20BA">
      <w:pPr>
        <w:spacing w:before="31" w:line="220" w:lineRule="exact"/>
        <w:ind w:left="240"/>
      </w:pPr>
      <w:r>
        <w:pict>
          <v:shape id="_x0000_s1027" type="#_x0000_t75" style="position:absolute;left:0;text-align:left;margin-left:268.85pt;margin-top:-30.05pt;width:49.35pt;height:34.3pt;z-index:-251660800;mso-position-horizontal-relative:page">
            <v:imagedata r:id="rId7" o:title=""/>
            <w10:wrap anchorx="page"/>
          </v:shape>
        </w:pict>
      </w:r>
      <w:r w:rsidR="0067459C">
        <w:rPr>
          <w:b/>
          <w:position w:val="-1"/>
        </w:rPr>
        <w:t>P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r</w:t>
      </w:r>
      <w:r w:rsidR="0067459C">
        <w:rPr>
          <w:b/>
          <w:spacing w:val="1"/>
          <w:position w:val="-1"/>
        </w:rPr>
        <w:t>e</w:t>
      </w:r>
      <w:r w:rsidR="0067459C">
        <w:rPr>
          <w:b/>
          <w:position w:val="-1"/>
        </w:rPr>
        <w:t>nt's</w:t>
      </w:r>
      <w:r w:rsidR="0067459C">
        <w:rPr>
          <w:b/>
          <w:spacing w:val="-7"/>
          <w:position w:val="-1"/>
        </w:rPr>
        <w:t xml:space="preserve"> </w:t>
      </w:r>
      <w:r w:rsidR="0067459C">
        <w:rPr>
          <w:b/>
          <w:position w:val="-1"/>
        </w:rPr>
        <w:t>Si</w:t>
      </w:r>
      <w:r w:rsidR="0067459C">
        <w:rPr>
          <w:b/>
          <w:spacing w:val="1"/>
          <w:position w:val="-1"/>
        </w:rPr>
        <w:t>g</w:t>
      </w:r>
      <w:r w:rsidR="0067459C">
        <w:rPr>
          <w:b/>
          <w:position w:val="-1"/>
        </w:rPr>
        <w:t>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 xml:space="preserve">ure                                                    </w:t>
      </w:r>
      <w:r w:rsidR="0067459C">
        <w:rPr>
          <w:b/>
          <w:spacing w:val="38"/>
          <w:position w:val="-1"/>
        </w:rPr>
        <w:t xml:space="preserve"> </w:t>
      </w:r>
      <w:r w:rsidR="0067459C">
        <w:rPr>
          <w:b/>
          <w:position w:val="-1"/>
        </w:rPr>
        <w:t>Princ</w:t>
      </w:r>
      <w:r w:rsidR="0067459C">
        <w:rPr>
          <w:b/>
          <w:spacing w:val="-2"/>
          <w:position w:val="-1"/>
        </w:rPr>
        <w:t>i</w:t>
      </w:r>
      <w:r w:rsidR="0067459C">
        <w:rPr>
          <w:b/>
          <w:position w:val="-1"/>
        </w:rPr>
        <w:t>p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l's</w:t>
      </w:r>
      <w:r w:rsidR="0067459C">
        <w:rPr>
          <w:b/>
          <w:spacing w:val="-10"/>
          <w:position w:val="-1"/>
        </w:rPr>
        <w:t xml:space="preserve"> </w:t>
      </w:r>
      <w:r w:rsidR="0067459C">
        <w:rPr>
          <w:b/>
          <w:position w:val="-1"/>
        </w:rPr>
        <w:t>Sign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 xml:space="preserve">ure                                        </w:t>
      </w:r>
      <w:r w:rsidR="0067459C">
        <w:rPr>
          <w:b/>
          <w:spacing w:val="11"/>
          <w:position w:val="-1"/>
        </w:rPr>
        <w:t xml:space="preserve"> </w:t>
      </w:r>
      <w:r w:rsidR="0067459C">
        <w:rPr>
          <w:b/>
          <w:position w:val="-1"/>
        </w:rPr>
        <w:t>Cl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spacing w:val="-1"/>
          <w:position w:val="-1"/>
        </w:rPr>
        <w:t>s</w:t>
      </w:r>
      <w:r w:rsidR="0067459C">
        <w:rPr>
          <w:b/>
          <w:position w:val="-1"/>
        </w:rPr>
        <w:t>s</w:t>
      </w:r>
      <w:r w:rsidR="0067459C">
        <w:rPr>
          <w:b/>
          <w:spacing w:val="-5"/>
          <w:position w:val="-1"/>
        </w:rPr>
        <w:t xml:space="preserve"> </w:t>
      </w:r>
      <w:r w:rsidR="0067459C">
        <w:rPr>
          <w:b/>
          <w:spacing w:val="-1"/>
          <w:position w:val="-1"/>
        </w:rPr>
        <w:t>T</w:t>
      </w:r>
      <w:r w:rsidR="0067459C">
        <w:rPr>
          <w:b/>
          <w:position w:val="-1"/>
        </w:rPr>
        <w:t>e</w:t>
      </w:r>
      <w:r w:rsidR="0067459C">
        <w:rPr>
          <w:b/>
          <w:spacing w:val="1"/>
          <w:position w:val="-1"/>
        </w:rPr>
        <w:t>a</w:t>
      </w:r>
      <w:r w:rsidR="0067459C">
        <w:rPr>
          <w:b/>
          <w:position w:val="-1"/>
        </w:rPr>
        <w:t>che</w:t>
      </w:r>
      <w:r w:rsidR="0067459C">
        <w:rPr>
          <w:b/>
          <w:spacing w:val="1"/>
          <w:position w:val="-1"/>
        </w:rPr>
        <w:t>r</w:t>
      </w:r>
      <w:r w:rsidR="0067459C">
        <w:rPr>
          <w:b/>
          <w:position w:val="-1"/>
        </w:rPr>
        <w:t>'s</w:t>
      </w:r>
      <w:r w:rsidR="0067459C">
        <w:rPr>
          <w:b/>
          <w:spacing w:val="-9"/>
          <w:position w:val="-1"/>
        </w:rPr>
        <w:t xml:space="preserve"> </w:t>
      </w:r>
      <w:r w:rsidR="0067459C">
        <w:rPr>
          <w:b/>
          <w:position w:val="-1"/>
        </w:rPr>
        <w:t>S</w:t>
      </w:r>
      <w:r w:rsidR="0067459C">
        <w:rPr>
          <w:b/>
          <w:spacing w:val="2"/>
          <w:position w:val="-1"/>
        </w:rPr>
        <w:t>i</w:t>
      </w:r>
      <w:r w:rsidR="0067459C">
        <w:rPr>
          <w:b/>
          <w:spacing w:val="1"/>
          <w:position w:val="-1"/>
        </w:rPr>
        <w:t>g</w:t>
      </w:r>
      <w:r w:rsidR="0067459C">
        <w:rPr>
          <w:b/>
          <w:position w:val="-1"/>
        </w:rPr>
        <w:t>n</w:t>
      </w:r>
      <w:r w:rsidR="0067459C">
        <w:rPr>
          <w:b/>
          <w:spacing w:val="1"/>
          <w:position w:val="-1"/>
        </w:rPr>
        <w:t>at</w:t>
      </w:r>
      <w:r w:rsidR="0067459C">
        <w:rPr>
          <w:b/>
          <w:position w:val="-1"/>
        </w:rPr>
        <w:t>ure</w:t>
      </w:r>
    </w:p>
    <w:p w:rsidR="00372DE7" w:rsidRDefault="00372DE7">
      <w:pPr>
        <w:spacing w:before="8" w:line="180" w:lineRule="exact"/>
        <w:rPr>
          <w:sz w:val="18"/>
          <w:szCs w:val="18"/>
        </w:rPr>
      </w:pPr>
    </w:p>
    <w:p w:rsidR="00372DE7" w:rsidRDefault="00372DE7">
      <w:pPr>
        <w:spacing w:line="200" w:lineRule="exact"/>
      </w:pPr>
    </w:p>
    <w:p w:rsidR="00372DE7" w:rsidRDefault="00372DE7">
      <w:pPr>
        <w:spacing w:line="200" w:lineRule="exact"/>
      </w:pPr>
    </w:p>
    <w:p w:rsidR="00372DE7" w:rsidRDefault="0067459C">
      <w:pPr>
        <w:spacing w:before="33" w:line="220" w:lineRule="exact"/>
        <w:ind w:left="4599" w:right="4664"/>
        <w:jc w:val="center"/>
      </w:pPr>
      <w:r>
        <w:rPr>
          <w:b/>
          <w:position w:val="-1"/>
        </w:rPr>
        <w:t>Ac</w:t>
      </w:r>
      <w:r>
        <w:rPr>
          <w:b/>
          <w:spacing w:val="2"/>
          <w:position w:val="-1"/>
        </w:rPr>
        <w:t>a</w:t>
      </w:r>
      <w:r>
        <w:rPr>
          <w:b/>
          <w:position w:val="-1"/>
        </w:rPr>
        <w:t>d</w:t>
      </w:r>
      <w:r>
        <w:rPr>
          <w:b/>
          <w:spacing w:val="2"/>
          <w:position w:val="-1"/>
        </w:rPr>
        <w:t>e</w:t>
      </w:r>
      <w:r>
        <w:rPr>
          <w:b/>
          <w:spacing w:val="-3"/>
          <w:position w:val="-1"/>
        </w:rPr>
        <w:t>m</w:t>
      </w:r>
      <w:r>
        <w:rPr>
          <w:b/>
          <w:position w:val="-1"/>
        </w:rPr>
        <w:t>ic</w:t>
      </w:r>
      <w:r>
        <w:rPr>
          <w:b/>
          <w:spacing w:val="-8"/>
          <w:position w:val="-1"/>
        </w:rPr>
        <w:t xml:space="preserve"> </w:t>
      </w:r>
      <w:r>
        <w:rPr>
          <w:b/>
          <w:spacing w:val="-1"/>
          <w:w w:val="99"/>
          <w:position w:val="-1"/>
        </w:rPr>
        <w:t>G</w:t>
      </w:r>
      <w:r>
        <w:rPr>
          <w:b/>
          <w:w w:val="99"/>
          <w:position w:val="-1"/>
        </w:rPr>
        <w:t>r</w:t>
      </w:r>
      <w:r>
        <w:rPr>
          <w:b/>
          <w:spacing w:val="1"/>
          <w:w w:val="99"/>
          <w:position w:val="-1"/>
        </w:rPr>
        <w:t>a</w:t>
      </w:r>
      <w:r>
        <w:rPr>
          <w:b/>
          <w:spacing w:val="2"/>
          <w:w w:val="99"/>
          <w:position w:val="-1"/>
        </w:rPr>
        <w:t>d</w:t>
      </w:r>
      <w:r>
        <w:rPr>
          <w:b/>
          <w:w w:val="99"/>
          <w:position w:val="-1"/>
        </w:rPr>
        <w:t>ing</w:t>
      </w:r>
    </w:p>
    <w:p w:rsidR="00372DE7" w:rsidRDefault="00372DE7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7"/>
      </w:tblGrid>
      <w:tr w:rsidR="0067459C" w:rsidTr="0067459C">
        <w:trPr>
          <w:trHeight w:hRule="exact" w:val="305"/>
        </w:trPr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459C" w:rsidRDefault="0067459C" w:rsidP="0067459C">
            <w:pPr>
              <w:spacing w:before="35"/>
              <w:ind w:left="97"/>
              <w:rPr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>${grade_configuration</w:t>
            </w:r>
            <w:r w:rsidR="00DE0048">
              <w:rPr>
                <w:rFonts w:ascii="Tahoma" w:hAnsi="Tahoma"/>
                <w:sz w:val="16"/>
                <w:szCs w:val="16"/>
              </w:rPr>
              <w:t>.all</w:t>
            </w:r>
            <w:r>
              <w:rPr>
                <w:rFonts w:ascii="Tahoma" w:hAnsi="Tahoma"/>
                <w:sz w:val="16"/>
                <w:szCs w:val="16"/>
              </w:rPr>
              <w:t>}</w:t>
            </w:r>
          </w:p>
        </w:tc>
      </w:tr>
    </w:tbl>
    <w:p w:rsidR="00372DE7" w:rsidRDefault="00372DE7">
      <w:pPr>
        <w:spacing w:before="5" w:line="80" w:lineRule="exact"/>
        <w:rPr>
          <w:sz w:val="9"/>
          <w:szCs w:val="9"/>
        </w:rPr>
      </w:pPr>
    </w:p>
    <w:p w:rsidR="00372DE7" w:rsidRDefault="00372DE7">
      <w:pPr>
        <w:spacing w:before="5" w:line="180" w:lineRule="exact"/>
        <w:rPr>
          <w:sz w:val="18"/>
          <w:szCs w:val="18"/>
        </w:rPr>
      </w:pPr>
    </w:p>
    <w:p w:rsidR="00372DE7" w:rsidRDefault="00372DE7">
      <w:pPr>
        <w:spacing w:line="200" w:lineRule="exact"/>
      </w:pPr>
    </w:p>
    <w:p w:rsidR="00372DE7" w:rsidRDefault="00AE20BA">
      <w:pPr>
        <w:spacing w:before="44"/>
        <w:ind w:left="4411" w:right="5522"/>
        <w:jc w:val="center"/>
        <w:rPr>
          <w:sz w:val="17"/>
          <w:szCs w:val="17"/>
        </w:rPr>
      </w:pPr>
      <w:r w:rsidRPr="00AE20BA">
        <w:pict>
          <v:shape id="_x0000_s1026" type="#_x0000_t75" style="position:absolute;left:0;text-align:left;margin-left:295.1pt;margin-top:.45pt;width:45.45pt;height:14.15pt;z-index:-251657728;mso-position-horizontal-relative:page">
            <v:imagedata r:id="rId8" o:title=""/>
            <w10:wrap anchorx="page"/>
          </v:shape>
        </w:pict>
      </w:r>
      <w:r w:rsidR="0067459C">
        <w:rPr>
          <w:b/>
          <w:w w:val="115"/>
          <w:sz w:val="17"/>
          <w:szCs w:val="17"/>
        </w:rPr>
        <w:t>P</w:t>
      </w:r>
      <w:r w:rsidR="0067459C">
        <w:rPr>
          <w:b/>
          <w:w w:val="129"/>
          <w:sz w:val="17"/>
          <w:szCs w:val="17"/>
        </w:rPr>
        <w:t>o</w:t>
      </w:r>
      <w:r w:rsidR="0067459C">
        <w:rPr>
          <w:b/>
          <w:w w:val="113"/>
          <w:sz w:val="17"/>
          <w:szCs w:val="17"/>
        </w:rPr>
        <w:t>w</w:t>
      </w:r>
      <w:r w:rsidR="0067459C">
        <w:rPr>
          <w:b/>
          <w:w w:val="132"/>
          <w:sz w:val="17"/>
          <w:szCs w:val="17"/>
        </w:rPr>
        <w:t>e</w:t>
      </w:r>
      <w:r w:rsidR="0067459C">
        <w:rPr>
          <w:b/>
          <w:w w:val="92"/>
          <w:sz w:val="17"/>
          <w:szCs w:val="17"/>
        </w:rPr>
        <w:t>r</w:t>
      </w:r>
      <w:r w:rsidR="0067459C">
        <w:rPr>
          <w:b/>
          <w:w w:val="132"/>
          <w:sz w:val="17"/>
          <w:szCs w:val="17"/>
        </w:rPr>
        <w:t>e</w:t>
      </w:r>
      <w:r w:rsidR="0067459C">
        <w:rPr>
          <w:b/>
          <w:w w:val="116"/>
          <w:sz w:val="17"/>
          <w:szCs w:val="17"/>
        </w:rPr>
        <w:t>d</w:t>
      </w:r>
      <w:r w:rsidR="0067459C">
        <w:rPr>
          <w:b/>
          <w:spacing w:val="4"/>
          <w:sz w:val="17"/>
          <w:szCs w:val="17"/>
        </w:rPr>
        <w:t xml:space="preserve"> </w:t>
      </w:r>
      <w:r w:rsidR="0067459C">
        <w:rPr>
          <w:b/>
          <w:w w:val="116"/>
          <w:sz w:val="17"/>
          <w:szCs w:val="17"/>
        </w:rPr>
        <w:t>b</w:t>
      </w:r>
      <w:r w:rsidR="0067459C">
        <w:rPr>
          <w:b/>
          <w:w w:val="117"/>
          <w:sz w:val="17"/>
          <w:szCs w:val="17"/>
        </w:rPr>
        <w:t>y</w:t>
      </w:r>
    </w:p>
    <w:sectPr w:rsidR="00372DE7" w:rsidSect="00372DE7">
      <w:type w:val="continuous"/>
      <w:pgSz w:w="11920" w:h="16840"/>
      <w:pgMar w:top="160" w:right="480" w:bottom="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33266"/>
    <w:multiLevelType w:val="multilevel"/>
    <w:tmpl w:val="56C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2DE7"/>
    <w:rsid w:val="0027642E"/>
    <w:rsid w:val="00372DE7"/>
    <w:rsid w:val="00403B34"/>
    <w:rsid w:val="0067459C"/>
    <w:rsid w:val="00A30891"/>
    <w:rsid w:val="00AE20BA"/>
    <w:rsid w:val="00DE0048"/>
    <w:rsid w:val="00E5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Parentof</dc:creator>
  <cp:lastModifiedBy>Parentof</cp:lastModifiedBy>
  <cp:revision>2</cp:revision>
  <dcterms:created xsi:type="dcterms:W3CDTF">2020-08-13T07:16:00Z</dcterms:created>
  <dcterms:modified xsi:type="dcterms:W3CDTF">2020-08-13T07:16:00Z</dcterms:modified>
</cp:coreProperties>
</file>