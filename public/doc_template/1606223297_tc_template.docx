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0F4" w:rsidRDefault="00F450F4">
      <w:pPr>
        <w:spacing w:before="10" w:line="160" w:lineRule="exact"/>
        <w:rPr>
          <w:sz w:val="17"/>
          <w:szCs w:val="17"/>
        </w:rPr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6A231B">
      <w:pPr>
        <w:spacing w:before="8" w:line="440" w:lineRule="exact"/>
        <w:ind w:left="3066"/>
        <w:rPr>
          <w:sz w:val="40"/>
          <w:szCs w:val="40"/>
        </w:rPr>
      </w:pPr>
      <w:r>
        <w:rPr>
          <w:w w:val="111"/>
          <w:position w:val="-1"/>
          <w:sz w:val="40"/>
          <w:szCs w:val="40"/>
          <w:u w:val="thick" w:color="000000"/>
        </w:rPr>
        <w:t>Trans</w:t>
      </w:r>
      <w:r>
        <w:rPr>
          <w:spacing w:val="3"/>
          <w:w w:val="111"/>
          <w:position w:val="-1"/>
          <w:sz w:val="40"/>
          <w:szCs w:val="40"/>
          <w:u w:val="thick" w:color="000000"/>
        </w:rPr>
        <w:t>f</w:t>
      </w:r>
      <w:r>
        <w:rPr>
          <w:w w:val="111"/>
          <w:position w:val="-1"/>
          <w:sz w:val="40"/>
          <w:szCs w:val="40"/>
          <w:u w:val="thick" w:color="000000"/>
        </w:rPr>
        <w:t>er</w:t>
      </w:r>
      <w:r>
        <w:rPr>
          <w:spacing w:val="-8"/>
          <w:w w:val="111"/>
          <w:position w:val="-1"/>
          <w:sz w:val="40"/>
          <w:szCs w:val="40"/>
          <w:u w:val="thick" w:color="000000"/>
        </w:rPr>
        <w:t xml:space="preserve"> </w:t>
      </w:r>
      <w:r>
        <w:rPr>
          <w:w w:val="108"/>
          <w:position w:val="-1"/>
          <w:sz w:val="40"/>
          <w:szCs w:val="40"/>
          <w:u w:val="thick" w:color="000000"/>
        </w:rPr>
        <w:t>C</w:t>
      </w:r>
      <w:r>
        <w:rPr>
          <w:position w:val="-1"/>
          <w:sz w:val="40"/>
          <w:szCs w:val="40"/>
          <w:u w:val="thick" w:color="000000"/>
        </w:rPr>
        <w:t>e</w:t>
      </w:r>
      <w:r>
        <w:rPr>
          <w:w w:val="133"/>
          <w:position w:val="-1"/>
          <w:sz w:val="40"/>
          <w:szCs w:val="40"/>
          <w:u w:val="thick" w:color="000000"/>
        </w:rPr>
        <w:t>r</w:t>
      </w:r>
      <w:r>
        <w:rPr>
          <w:spacing w:val="-5"/>
          <w:w w:val="120"/>
          <w:position w:val="-1"/>
          <w:sz w:val="40"/>
          <w:szCs w:val="40"/>
          <w:u w:val="thick" w:color="000000"/>
        </w:rPr>
        <w:t>t</w:t>
      </w:r>
      <w:r>
        <w:rPr>
          <w:position w:val="-1"/>
          <w:sz w:val="40"/>
          <w:szCs w:val="40"/>
          <w:u w:val="thick" w:color="000000"/>
        </w:rPr>
        <w:t>ific</w:t>
      </w:r>
      <w:r>
        <w:rPr>
          <w:w w:val="112"/>
          <w:position w:val="-1"/>
          <w:sz w:val="40"/>
          <w:szCs w:val="40"/>
          <w:u w:val="thick" w:color="000000"/>
        </w:rPr>
        <w:t>a</w:t>
      </w:r>
      <w:r>
        <w:rPr>
          <w:spacing w:val="3"/>
          <w:w w:val="120"/>
          <w:position w:val="-1"/>
          <w:sz w:val="40"/>
          <w:szCs w:val="40"/>
          <w:u w:val="thick" w:color="000000"/>
        </w:rPr>
        <w:t>t</w:t>
      </w:r>
      <w:r>
        <w:rPr>
          <w:position w:val="-1"/>
          <w:sz w:val="40"/>
          <w:szCs w:val="40"/>
          <w:u w:val="thick" w:color="000000"/>
        </w:rPr>
        <w:t>e</w:t>
      </w:r>
    </w:p>
    <w:p w:rsidR="00F450F4" w:rsidRDefault="00F450F4">
      <w:pPr>
        <w:spacing w:before="2" w:line="100" w:lineRule="exact"/>
        <w:rPr>
          <w:sz w:val="10"/>
          <w:szCs w:val="10"/>
        </w:rPr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6A231B">
      <w:pPr>
        <w:spacing w:before="25" w:line="280" w:lineRule="exact"/>
        <w:ind w:left="102"/>
        <w:rPr>
          <w:sz w:val="26"/>
          <w:szCs w:val="26"/>
        </w:rPr>
      </w:pPr>
      <w:r>
        <w:rPr>
          <w:position w:val="-1"/>
          <w:sz w:val="26"/>
          <w:szCs w:val="26"/>
        </w:rPr>
        <w:t>T.</w:t>
      </w:r>
      <w:r>
        <w:rPr>
          <w:spacing w:val="-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C.</w:t>
      </w:r>
      <w:r>
        <w:rPr>
          <w:spacing w:val="-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No.:  ${</w:t>
      </w:r>
      <w:r w:rsidR="00B3159E">
        <w:rPr>
          <w:rFonts w:ascii="Tahoma" w:eastAsia="Tahoma" w:hAnsi="Tahoma" w:cs="Tahoma"/>
          <w:sz w:val="16"/>
          <w:szCs w:val="16"/>
        </w:rPr>
        <w:t>tc_no</w:t>
      </w:r>
      <w:r>
        <w:rPr>
          <w:position w:val="-1"/>
          <w:sz w:val="26"/>
          <w:szCs w:val="26"/>
        </w:rPr>
        <w:t>}                                                           A</w:t>
      </w:r>
      <w:r>
        <w:rPr>
          <w:spacing w:val="3"/>
          <w:position w:val="-1"/>
          <w:sz w:val="26"/>
          <w:szCs w:val="26"/>
        </w:rPr>
        <w:t>d</w:t>
      </w:r>
      <w:r>
        <w:rPr>
          <w:spacing w:val="-2"/>
          <w:position w:val="-1"/>
          <w:sz w:val="26"/>
          <w:szCs w:val="26"/>
        </w:rPr>
        <w:t>m</w:t>
      </w:r>
      <w:r>
        <w:rPr>
          <w:position w:val="-1"/>
          <w:sz w:val="26"/>
          <w:szCs w:val="26"/>
        </w:rPr>
        <w:t>i</w:t>
      </w:r>
      <w:r>
        <w:rPr>
          <w:spacing w:val="3"/>
          <w:position w:val="-1"/>
          <w:sz w:val="26"/>
          <w:szCs w:val="26"/>
        </w:rPr>
        <w:t>s</w:t>
      </w:r>
      <w:r>
        <w:rPr>
          <w:position w:val="-1"/>
          <w:sz w:val="26"/>
          <w:szCs w:val="26"/>
        </w:rPr>
        <w:t>sion</w:t>
      </w:r>
      <w:r>
        <w:rPr>
          <w:spacing w:val="-11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N</w:t>
      </w:r>
      <w:r>
        <w:rPr>
          <w:spacing w:val="3"/>
          <w:position w:val="-1"/>
          <w:sz w:val="26"/>
          <w:szCs w:val="26"/>
        </w:rPr>
        <w:t>o</w:t>
      </w:r>
      <w:r>
        <w:rPr>
          <w:position w:val="-1"/>
          <w:sz w:val="26"/>
          <w:szCs w:val="26"/>
        </w:rPr>
        <w:t>. ${admission</w:t>
      </w:r>
      <w:r>
        <w:rPr>
          <w:rFonts w:ascii="Tahoma" w:eastAsia="Tahoma" w:hAnsi="Tahoma" w:cs="Tahoma"/>
          <w:sz w:val="16"/>
          <w:szCs w:val="16"/>
        </w:rPr>
        <w:t>_</w:t>
      </w:r>
      <w:r>
        <w:rPr>
          <w:position w:val="-1"/>
          <w:sz w:val="26"/>
          <w:szCs w:val="26"/>
        </w:rPr>
        <w:t>no}</w:t>
      </w:r>
    </w:p>
    <w:p w:rsidR="00F450F4" w:rsidRDefault="00F450F4">
      <w:pPr>
        <w:spacing w:before="4" w:line="160" w:lineRule="exact"/>
        <w:rPr>
          <w:sz w:val="17"/>
          <w:szCs w:val="17"/>
        </w:rPr>
      </w:pPr>
    </w:p>
    <w:p w:rsidR="00F450F4" w:rsidRDefault="00F450F4">
      <w:pPr>
        <w:spacing w:line="200" w:lineRule="exact"/>
      </w:pPr>
    </w:p>
    <w:p w:rsidR="00F450F4" w:rsidRDefault="006A231B">
      <w:pPr>
        <w:spacing w:line="200" w:lineRule="exact"/>
      </w:pPr>
      <w:r>
        <w:t>___</w:t>
      </w:r>
    </w:p>
    <w:p w:rsidR="00F450F4" w:rsidRDefault="0072162D">
      <w:pPr>
        <w:spacing w:before="25" w:line="280" w:lineRule="exact"/>
        <w:ind w:left="822"/>
        <w:rPr>
          <w:sz w:val="26"/>
          <w:szCs w:val="26"/>
        </w:rPr>
      </w:pPr>
      <w:r w:rsidRPr="0072162D">
        <w:pict>
          <v:group id="_x0000_s1071" style="position:absolute;left:0;text-align:left;margin-left:279.8pt;margin-top:15.65pt;width:260pt;height:.5pt;z-index:-251660800;mso-position-horizontal-relative:page" coordorigin="5596,313" coordsize="5200,10">
            <v:group id="_x0000_s1072" style="position:absolute;left:5601;top:318;width:647;height:0" coordorigin="5601,318" coordsize="647,0">
              <v:shape id="_x0000_s1085" style="position:absolute;left:5601;top:318;width:647;height:0" coordorigin="5601,318" coordsize="647,0" path="m5601,318r647,e" filled="f" strokeweight=".18253mm">
                <v:path arrowok="t"/>
              </v:shape>
              <v:group id="_x0000_s1073" style="position:absolute;left:6251;top:318;width:517;height:0" coordorigin="6251,318" coordsize="517,0">
                <v:shape id="_x0000_s1084" style="position:absolute;left:6251;top:318;width:517;height:0" coordorigin="6251,318" coordsize="517,0" path="m6251,318r517,e" filled="f" strokeweight=".18253mm">
                  <v:path arrowok="t"/>
                </v:shape>
                <v:group id="_x0000_s1074" style="position:absolute;left:6771;top:318;width:1035;height:0" coordorigin="6771,318" coordsize="1035,0">
                  <v:shape id="_x0000_s1083" style="position:absolute;left:6771;top:318;width:1035;height:0" coordorigin="6771,318" coordsize="1035,0" path="m6771,318r1034,e" filled="f" strokeweight=".18253mm">
                    <v:path arrowok="t"/>
                  </v:shape>
                  <v:group id="_x0000_s1075" style="position:absolute;left:7808;top:318;width:776;height:0" coordorigin="7808,318" coordsize="776,0">
                    <v:shape id="_x0000_s1082" style="position:absolute;left:7808;top:318;width:776;height:0" coordorigin="7808,318" coordsize="776,0" path="m7808,318r776,e" filled="f" strokeweight=".18253mm">
                      <v:path arrowok="t"/>
                    </v:shape>
                    <v:group id="_x0000_s1076" style="position:absolute;left:8587;top:318;width:517;height:0" coordorigin="8587,318" coordsize="517,0">
                      <v:shape id="_x0000_s1081" style="position:absolute;left:8587;top:318;width:517;height:0" coordorigin="8587,318" coordsize="517,0" path="m8587,318r517,e" filled="f" strokeweight=".18253mm">
                        <v:path arrowok="t"/>
                      </v:shape>
                      <v:group id="_x0000_s1077" style="position:absolute;left:9107;top:318;width:1035;height:0" coordorigin="9107,318" coordsize="1035,0">
                        <v:shape id="_x0000_s1080" style="position:absolute;left:9107;top:318;width:1035;height:0" coordorigin="9107,318" coordsize="1035,0" path="m9107,318r1035,e" filled="f" strokeweight=".18253mm">
                          <v:path arrowok="t"/>
                        </v:shape>
                        <v:group id="_x0000_s1078" style="position:absolute;left:10144;top:318;width:647;height:0" coordorigin="10144,318" coordsize="647,0">
                          <v:shape id="_x0000_s1079" style="position:absolute;left:10144;top:318;width:647;height:0" coordorigin="10144,318" coordsize="647,0" path="m10144,318r647,e" filled="f" strokeweight=".18253mm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6A231B">
        <w:rPr>
          <w:position w:val="-1"/>
          <w:sz w:val="26"/>
          <w:szCs w:val="26"/>
        </w:rPr>
        <w:t>This</w:t>
      </w:r>
      <w:r w:rsidR="006A231B">
        <w:rPr>
          <w:spacing w:val="5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is</w:t>
      </w:r>
      <w:r w:rsidR="006A231B">
        <w:rPr>
          <w:spacing w:val="5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to</w:t>
      </w:r>
      <w:r w:rsidR="006A231B">
        <w:rPr>
          <w:spacing w:val="8"/>
          <w:position w:val="-1"/>
          <w:sz w:val="26"/>
          <w:szCs w:val="26"/>
        </w:rPr>
        <w:t xml:space="preserve"> </w:t>
      </w:r>
      <w:r w:rsidR="006A231B">
        <w:rPr>
          <w:spacing w:val="2"/>
          <w:position w:val="-1"/>
          <w:sz w:val="26"/>
          <w:szCs w:val="26"/>
        </w:rPr>
        <w:t>c</w:t>
      </w:r>
      <w:r w:rsidR="006A231B">
        <w:rPr>
          <w:position w:val="-1"/>
          <w:sz w:val="26"/>
          <w:szCs w:val="26"/>
        </w:rPr>
        <w:t>erti</w:t>
      </w:r>
      <w:r w:rsidR="006A231B">
        <w:rPr>
          <w:spacing w:val="4"/>
          <w:position w:val="-1"/>
          <w:sz w:val="26"/>
          <w:szCs w:val="26"/>
        </w:rPr>
        <w:t>f</w:t>
      </w:r>
      <w:r w:rsidR="006A231B">
        <w:rPr>
          <w:position w:val="-1"/>
          <w:sz w:val="26"/>
          <w:szCs w:val="26"/>
        </w:rPr>
        <w:t>y</w:t>
      </w:r>
      <w:r w:rsidR="006A231B">
        <w:rPr>
          <w:spacing w:val="-2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th</w:t>
      </w:r>
      <w:r w:rsidR="006A231B">
        <w:rPr>
          <w:spacing w:val="2"/>
          <w:position w:val="-1"/>
          <w:sz w:val="26"/>
          <w:szCs w:val="26"/>
        </w:rPr>
        <w:t>a</w:t>
      </w:r>
      <w:r w:rsidR="006A231B">
        <w:rPr>
          <w:position w:val="-1"/>
          <w:sz w:val="26"/>
          <w:szCs w:val="26"/>
        </w:rPr>
        <w:t>t</w:t>
      </w:r>
      <w:r w:rsidR="006A231B">
        <w:rPr>
          <w:spacing w:val="10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Miss/</w:t>
      </w:r>
      <w:r w:rsidR="006A231B">
        <w:rPr>
          <w:spacing w:val="18"/>
          <w:position w:val="-1"/>
          <w:sz w:val="26"/>
          <w:szCs w:val="26"/>
        </w:rPr>
        <w:t xml:space="preserve"> </w:t>
      </w:r>
      <w:r w:rsidR="006A231B">
        <w:rPr>
          <w:spacing w:val="-1"/>
          <w:w w:val="105"/>
          <w:position w:val="-1"/>
          <w:sz w:val="26"/>
          <w:szCs w:val="26"/>
        </w:rPr>
        <w:t>M</w:t>
      </w:r>
      <w:r w:rsidR="006A231B">
        <w:rPr>
          <w:spacing w:val="2"/>
          <w:w w:val="132"/>
          <w:position w:val="-1"/>
          <w:sz w:val="26"/>
          <w:szCs w:val="26"/>
        </w:rPr>
        <w:t>r</w:t>
      </w:r>
      <w:r w:rsidR="006A231B">
        <w:rPr>
          <w:w w:val="99"/>
          <w:position w:val="-1"/>
          <w:sz w:val="26"/>
          <w:szCs w:val="26"/>
        </w:rPr>
        <w:t xml:space="preserve">. </w:t>
      </w:r>
      <w:r w:rsidR="006A231B">
        <w:rPr>
          <w:rFonts w:ascii="Tahoma" w:eastAsia="Tahoma" w:hAnsi="Tahoma" w:cs="Tahoma"/>
          <w:sz w:val="16"/>
          <w:szCs w:val="16"/>
        </w:rPr>
        <w:t>${student_name}</w:t>
      </w:r>
    </w:p>
    <w:p w:rsidR="00F450F4" w:rsidRDefault="00F450F4">
      <w:pPr>
        <w:spacing w:before="1" w:line="280" w:lineRule="exact"/>
        <w:rPr>
          <w:sz w:val="28"/>
          <w:szCs w:val="28"/>
        </w:rPr>
      </w:pPr>
    </w:p>
    <w:p w:rsidR="00F450F4" w:rsidRDefault="0072162D">
      <w:pPr>
        <w:spacing w:before="25"/>
        <w:ind w:left="5802"/>
        <w:rPr>
          <w:sz w:val="26"/>
          <w:szCs w:val="26"/>
        </w:rPr>
      </w:pPr>
      <w:r w:rsidRPr="0072162D">
        <w:pict>
          <v:group id="_x0000_s1060" style="position:absolute;left:0;text-align:left;margin-left:71.75pt;margin-top:15.65pt;width:285.6pt;height:.5pt;z-index:-251659776;mso-position-horizontal-relative:page" coordorigin="1435,313" coordsize="5712,10">
            <v:group id="_x0000_s1061" style="position:absolute;left:1440;top:318;width:1035;height:0" coordorigin="1440,318" coordsize="1035,0">
              <v:shape id="_x0000_s1070" style="position:absolute;left:1440;top:318;width:1035;height:0" coordorigin="1440,318" coordsize="1035,0" path="m1440,318r1035,e" filled="f" strokeweight=".18253mm">
                <v:path arrowok="t"/>
              </v:shape>
              <v:group id="_x0000_s1062" style="position:absolute;left:2477;top:318;width:776;height:0" coordorigin="2477,318" coordsize="776,0">
                <v:shape id="_x0000_s1069" style="position:absolute;left:2477;top:318;width:776;height:0" coordorigin="2477,318" coordsize="776,0" path="m2477,318r777,e" filled="f" strokeweight=".18253mm">
                  <v:path arrowok="t"/>
                </v:shape>
                <v:group id="_x0000_s1063" style="position:absolute;left:3256;top:318;width:517;height:0" coordorigin="3256,318" coordsize="517,0">
                  <v:shape id="_x0000_s1068" style="position:absolute;left:3256;top:318;width:517;height:0" coordorigin="3256,318" coordsize="517,0" path="m3256,318r518,e" filled="f" strokeweight=".18253mm">
                    <v:path arrowok="t"/>
                  </v:shape>
                  <v:group id="_x0000_s1064" style="position:absolute;left:3776;top:318;width:1035;height:0" coordorigin="3776,318" coordsize="1035,0">
                    <v:shape id="_x0000_s1067" style="position:absolute;left:3776;top:318;width:1035;height:0" coordorigin="3776,318" coordsize="1035,0" path="m3776,318r1035,e" filled="f" strokeweight=".18253mm">
                      <v:path arrowok="t"/>
                    </v:shape>
                    <v:group id="_x0000_s1065" style="position:absolute;left:4814;top:318;width:2328;height:0" coordorigin="4814,318" coordsize="2328,0">
                      <v:shape id="_x0000_s1066" style="position:absolute;left:4814;top:318;width:2328;height:0" coordorigin="4814,318" coordsize="2328,0" path="m4814,318r2328,e" filled="f" strokeweight=".18253mm">
                        <v:path arrowok="t"/>
                      </v:shape>
                    </v:group>
                  </v:group>
                </v:group>
              </v:group>
            </v:group>
            <w10:wrap anchorx="page"/>
          </v:group>
        </w:pict>
      </w:r>
      <w:r w:rsidR="006A231B">
        <w:rPr>
          <w:sz w:val="26"/>
          <w:szCs w:val="26"/>
        </w:rPr>
        <w:t>w</w:t>
      </w:r>
      <w:r w:rsidR="006A231B">
        <w:rPr>
          <w:spacing w:val="2"/>
          <w:sz w:val="26"/>
          <w:szCs w:val="26"/>
        </w:rPr>
        <w:t>a</w:t>
      </w:r>
      <w:r w:rsidR="006A231B">
        <w:rPr>
          <w:sz w:val="26"/>
          <w:szCs w:val="26"/>
        </w:rPr>
        <w:t>s</w:t>
      </w:r>
      <w:r w:rsidR="006A231B">
        <w:rPr>
          <w:spacing w:val="11"/>
          <w:sz w:val="26"/>
          <w:szCs w:val="26"/>
        </w:rPr>
        <w:t xml:space="preserve"> </w:t>
      </w:r>
      <w:r w:rsidR="006A231B">
        <w:rPr>
          <w:spacing w:val="2"/>
          <w:sz w:val="26"/>
          <w:szCs w:val="26"/>
        </w:rPr>
        <w:t>a</w:t>
      </w:r>
      <w:r w:rsidR="006A231B">
        <w:rPr>
          <w:spacing w:val="3"/>
          <w:sz w:val="26"/>
          <w:szCs w:val="26"/>
        </w:rPr>
        <w:t>d</w:t>
      </w:r>
      <w:r w:rsidR="006A231B">
        <w:rPr>
          <w:spacing w:val="-2"/>
          <w:sz w:val="26"/>
          <w:szCs w:val="26"/>
        </w:rPr>
        <w:t>mi</w:t>
      </w:r>
      <w:r w:rsidR="006A231B">
        <w:rPr>
          <w:sz w:val="26"/>
          <w:szCs w:val="26"/>
        </w:rPr>
        <w:t>tted</w:t>
      </w:r>
      <w:r w:rsidR="006A231B">
        <w:rPr>
          <w:spacing w:val="-9"/>
          <w:sz w:val="26"/>
          <w:szCs w:val="26"/>
        </w:rPr>
        <w:t xml:space="preserve"> </w:t>
      </w:r>
      <w:r w:rsidR="006A231B">
        <w:rPr>
          <w:sz w:val="26"/>
          <w:szCs w:val="26"/>
        </w:rPr>
        <w:t>to</w:t>
      </w:r>
      <w:r w:rsidR="006A231B">
        <w:rPr>
          <w:spacing w:val="-2"/>
          <w:sz w:val="26"/>
          <w:szCs w:val="26"/>
        </w:rPr>
        <w:t xml:space="preserve"> </w:t>
      </w:r>
      <w:r w:rsidR="006A231B">
        <w:rPr>
          <w:sz w:val="26"/>
          <w:szCs w:val="26"/>
        </w:rPr>
        <w:t>th</w:t>
      </w:r>
      <w:r w:rsidR="006A231B">
        <w:rPr>
          <w:spacing w:val="3"/>
          <w:sz w:val="26"/>
          <w:szCs w:val="26"/>
        </w:rPr>
        <w:t>i</w:t>
      </w:r>
      <w:r w:rsidR="006A231B">
        <w:rPr>
          <w:sz w:val="26"/>
          <w:szCs w:val="26"/>
        </w:rPr>
        <w:t>s</w:t>
      </w:r>
      <w:r w:rsidR="006A231B">
        <w:rPr>
          <w:spacing w:val="-4"/>
          <w:sz w:val="26"/>
          <w:szCs w:val="26"/>
        </w:rPr>
        <w:t xml:space="preserve"> </w:t>
      </w:r>
      <w:r w:rsidR="006A231B">
        <w:rPr>
          <w:sz w:val="26"/>
          <w:szCs w:val="26"/>
        </w:rPr>
        <w:t>s</w:t>
      </w:r>
      <w:r w:rsidR="006A231B">
        <w:rPr>
          <w:spacing w:val="4"/>
          <w:sz w:val="26"/>
          <w:szCs w:val="26"/>
        </w:rPr>
        <w:t>c</w:t>
      </w:r>
      <w:r w:rsidR="006A231B">
        <w:rPr>
          <w:sz w:val="26"/>
          <w:szCs w:val="26"/>
        </w:rPr>
        <w:t>hool</w:t>
      </w:r>
      <w:r w:rsidR="006A231B">
        <w:rPr>
          <w:spacing w:val="8"/>
          <w:sz w:val="26"/>
          <w:szCs w:val="26"/>
        </w:rPr>
        <w:t xml:space="preserve"> </w:t>
      </w:r>
      <w:r w:rsidR="006A231B">
        <w:rPr>
          <w:sz w:val="26"/>
          <w:szCs w:val="26"/>
        </w:rPr>
        <w:t xml:space="preserve">on </w:t>
      </w:r>
      <w:r w:rsidR="006A231B">
        <w:rPr>
          <w:spacing w:val="12"/>
          <w:sz w:val="26"/>
          <w:szCs w:val="26"/>
        </w:rPr>
        <w:t xml:space="preserve"> </w:t>
      </w:r>
      <w:r w:rsidR="006A231B">
        <w:rPr>
          <w:sz w:val="26"/>
          <w:szCs w:val="26"/>
        </w:rPr>
        <w:t>the</w:t>
      </w:r>
    </w:p>
    <w:p w:rsidR="00F450F4" w:rsidRDefault="00F450F4">
      <w:pPr>
        <w:spacing w:before="16" w:line="280" w:lineRule="exact"/>
        <w:rPr>
          <w:sz w:val="28"/>
          <w:szCs w:val="28"/>
        </w:rPr>
      </w:pPr>
    </w:p>
    <w:p w:rsidR="00F450F4" w:rsidRDefault="006A231B">
      <w:pPr>
        <w:spacing w:line="280" w:lineRule="exact"/>
        <w:ind w:left="100"/>
        <w:rPr>
          <w:sz w:val="26"/>
          <w:szCs w:val="26"/>
        </w:rPr>
      </w:pPr>
      <w:r>
        <w:rPr>
          <w:position w:val="-1"/>
          <w:sz w:val="26"/>
          <w:szCs w:val="26"/>
        </w:rPr>
        <w:t>(date)</w:t>
      </w:r>
      <w:r>
        <w:rPr>
          <w:position w:val="-1"/>
          <w:sz w:val="26"/>
          <w:szCs w:val="26"/>
          <w:u w:val="single" w:color="000000"/>
        </w:rPr>
        <w:t xml:space="preserve">       </w:t>
      </w:r>
      <w:r>
        <w:rPr>
          <w:rFonts w:ascii="Tahoma" w:eastAsia="Tahoma" w:hAnsi="Tahoma" w:cs="Tahoma"/>
          <w:sz w:val="16"/>
          <w:szCs w:val="16"/>
        </w:rPr>
        <w:t>${date}</w:t>
      </w:r>
      <w:r>
        <w:rPr>
          <w:position w:val="-1"/>
          <w:sz w:val="26"/>
          <w:szCs w:val="26"/>
          <w:u w:val="single" w:color="000000"/>
        </w:rPr>
        <w:t xml:space="preserve">           </w:t>
      </w:r>
      <w:r>
        <w:rPr>
          <w:spacing w:val="59"/>
          <w:position w:val="-1"/>
          <w:sz w:val="26"/>
          <w:szCs w:val="26"/>
          <w:u w:val="single" w:color="000000"/>
        </w:rPr>
        <w:t xml:space="preserve"> </w:t>
      </w:r>
      <w:r>
        <w:rPr>
          <w:spacing w:val="-6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on</w:t>
      </w:r>
      <w:r>
        <w:rPr>
          <w:spacing w:val="25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a</w:t>
      </w:r>
      <w:r>
        <w:rPr>
          <w:spacing w:val="25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</w:t>
      </w:r>
      <w:r>
        <w:rPr>
          <w:spacing w:val="2"/>
          <w:position w:val="-1"/>
          <w:sz w:val="26"/>
          <w:szCs w:val="26"/>
        </w:rPr>
        <w:t>ra</w:t>
      </w:r>
      <w:r>
        <w:rPr>
          <w:position w:val="-1"/>
          <w:sz w:val="26"/>
          <w:szCs w:val="26"/>
        </w:rPr>
        <w:t>ns</w:t>
      </w:r>
      <w:r>
        <w:rPr>
          <w:spacing w:val="2"/>
          <w:position w:val="-1"/>
          <w:sz w:val="26"/>
          <w:szCs w:val="26"/>
        </w:rPr>
        <w:t>fe</w:t>
      </w:r>
      <w:r>
        <w:rPr>
          <w:position w:val="-1"/>
          <w:sz w:val="26"/>
          <w:szCs w:val="26"/>
        </w:rPr>
        <w:t>r</w:t>
      </w:r>
      <w:r>
        <w:rPr>
          <w:spacing w:val="17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Certi</w:t>
      </w:r>
      <w:r>
        <w:rPr>
          <w:spacing w:val="2"/>
          <w:position w:val="-1"/>
          <w:sz w:val="26"/>
          <w:szCs w:val="26"/>
        </w:rPr>
        <w:t>f</w:t>
      </w:r>
      <w:r>
        <w:rPr>
          <w:position w:val="-1"/>
          <w:sz w:val="26"/>
          <w:szCs w:val="26"/>
        </w:rPr>
        <w:t>i</w:t>
      </w:r>
      <w:r>
        <w:rPr>
          <w:spacing w:val="2"/>
          <w:position w:val="-1"/>
          <w:sz w:val="26"/>
          <w:szCs w:val="26"/>
        </w:rPr>
        <w:t>c</w:t>
      </w:r>
      <w:r>
        <w:rPr>
          <w:position w:val="-1"/>
          <w:sz w:val="26"/>
          <w:szCs w:val="26"/>
        </w:rPr>
        <w:t>ate</w:t>
      </w:r>
      <w:r>
        <w:rPr>
          <w:spacing w:val="12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fr</w:t>
      </w:r>
      <w:r>
        <w:rPr>
          <w:position w:val="-1"/>
          <w:sz w:val="26"/>
          <w:szCs w:val="26"/>
        </w:rPr>
        <w:t>om</w:t>
      </w:r>
      <w:r>
        <w:rPr>
          <w:spacing w:val="21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a</w:t>
      </w:r>
      <w:r>
        <w:rPr>
          <w:position w:val="-1"/>
          <w:sz w:val="26"/>
          <w:szCs w:val="26"/>
        </w:rPr>
        <w:t>nd</w:t>
      </w:r>
      <w:r>
        <w:rPr>
          <w:spacing w:val="2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le</w:t>
      </w:r>
      <w:r>
        <w:rPr>
          <w:spacing w:val="2"/>
          <w:position w:val="-1"/>
          <w:sz w:val="26"/>
          <w:szCs w:val="26"/>
        </w:rPr>
        <w:t>f</w:t>
      </w:r>
      <w:r>
        <w:rPr>
          <w:position w:val="-1"/>
          <w:sz w:val="26"/>
          <w:szCs w:val="26"/>
        </w:rPr>
        <w:t>t</w:t>
      </w:r>
      <w:r>
        <w:rPr>
          <w:spacing w:val="25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 xml:space="preserve">on </w:t>
      </w:r>
      <w:r>
        <w:rPr>
          <w:position w:val="-1"/>
          <w:sz w:val="26"/>
          <w:szCs w:val="26"/>
          <w:u w:val="single" w:color="000000"/>
        </w:rPr>
        <w:t xml:space="preserve">                      </w:t>
      </w:r>
      <w:r>
        <w:rPr>
          <w:spacing w:val="62"/>
          <w:position w:val="-1"/>
          <w:sz w:val="26"/>
          <w:szCs w:val="26"/>
          <w:u w:val="single" w:color="000000"/>
        </w:rPr>
        <w:t xml:space="preserve"> </w:t>
      </w:r>
      <w:r>
        <w:rPr>
          <w:spacing w:val="-42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w</w:t>
      </w:r>
      <w:r>
        <w:rPr>
          <w:spacing w:val="-2"/>
          <w:position w:val="-1"/>
          <w:sz w:val="26"/>
          <w:szCs w:val="26"/>
        </w:rPr>
        <w:t>i</w:t>
      </w:r>
      <w:r>
        <w:rPr>
          <w:position w:val="-1"/>
          <w:sz w:val="26"/>
          <w:szCs w:val="26"/>
        </w:rPr>
        <w:t>th</w:t>
      </w:r>
      <w:r>
        <w:rPr>
          <w:spacing w:val="23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a</w:t>
      </w:r>
      <w:r>
        <w:rPr>
          <w:spacing w:val="25"/>
          <w:position w:val="-1"/>
          <w:sz w:val="26"/>
          <w:szCs w:val="26"/>
        </w:rPr>
        <w:t xml:space="preserve"> </w:t>
      </w:r>
      <w:r>
        <w:rPr>
          <w:w w:val="107"/>
          <w:position w:val="-1"/>
          <w:sz w:val="26"/>
          <w:szCs w:val="26"/>
        </w:rPr>
        <w:t>G</w:t>
      </w:r>
      <w:r>
        <w:rPr>
          <w:w w:val="103"/>
          <w:position w:val="-1"/>
          <w:sz w:val="26"/>
          <w:szCs w:val="26"/>
        </w:rPr>
        <w:t>ood</w:t>
      </w:r>
    </w:p>
    <w:p w:rsidR="00F450F4" w:rsidRDefault="00F450F4">
      <w:pPr>
        <w:spacing w:before="19" w:line="260" w:lineRule="exact"/>
        <w:rPr>
          <w:sz w:val="26"/>
          <w:szCs w:val="26"/>
        </w:rPr>
        <w:sectPr w:rsidR="00F450F4">
          <w:type w:val="continuous"/>
          <w:pgSz w:w="12240" w:h="15840"/>
          <w:pgMar w:top="1480" w:right="1240" w:bottom="280" w:left="1340" w:header="720" w:footer="720" w:gutter="0"/>
          <w:cols w:space="720"/>
        </w:sectPr>
      </w:pPr>
    </w:p>
    <w:p w:rsidR="00F450F4" w:rsidRDefault="0072162D">
      <w:pPr>
        <w:spacing w:before="25" w:line="280" w:lineRule="exact"/>
        <w:ind w:left="102" w:right="-59"/>
        <w:rPr>
          <w:sz w:val="26"/>
          <w:szCs w:val="26"/>
        </w:rPr>
      </w:pPr>
      <w:r w:rsidRPr="0072162D">
        <w:lastRenderedPageBreak/>
        <w:pict>
          <v:group id="_x0000_s1055" style="position:absolute;left:0;text-align:left;margin-left:308.15pt;margin-top:15.65pt;width:71.8pt;height:.5pt;z-index:-251658752;mso-position-horizontal-relative:page" coordorigin="6163,313" coordsize="1436,10">
            <v:group id="_x0000_s1056" style="position:absolute;left:6168;top:318;width:1035;height:0" coordorigin="6168,318" coordsize="1035,0">
              <v:shape id="_x0000_s1059" style="position:absolute;left:6168;top:318;width:1035;height:0" coordorigin="6168,318" coordsize="1035,0" path="m6168,318r1035,e" filled="f" strokeweight=".18253mm">
                <v:path arrowok="t"/>
              </v:shape>
              <v:group id="_x0000_s1057" style="position:absolute;left:7206;top:318;width:388;height:0" coordorigin="7206,318" coordsize="388,0">
                <v:shape id="_x0000_s1058" style="position:absolute;left:7206;top:318;width:388;height:0" coordorigin="7206,318" coordsize="388,0" path="m7206,318r388,e" filled="f" strokeweight=".18253mm">
                  <v:path arrowok="t"/>
                </v:shape>
              </v:group>
            </v:group>
            <w10:wrap anchorx="page"/>
          </v:group>
        </w:pict>
      </w:r>
      <w:r w:rsidR="006A231B">
        <w:rPr>
          <w:spacing w:val="2"/>
          <w:position w:val="-1"/>
          <w:sz w:val="26"/>
          <w:szCs w:val="26"/>
        </w:rPr>
        <w:t>c</w:t>
      </w:r>
      <w:r w:rsidR="006A231B">
        <w:rPr>
          <w:position w:val="-1"/>
          <w:sz w:val="26"/>
          <w:szCs w:val="26"/>
        </w:rPr>
        <w:t>haracter.</w:t>
      </w:r>
      <w:r w:rsidR="006A231B">
        <w:rPr>
          <w:spacing w:val="-3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S</w:t>
      </w:r>
      <w:r w:rsidR="006A231B">
        <w:rPr>
          <w:spacing w:val="3"/>
          <w:position w:val="-1"/>
          <w:sz w:val="26"/>
          <w:szCs w:val="26"/>
        </w:rPr>
        <w:t>h</w:t>
      </w:r>
      <w:r w:rsidR="006A231B">
        <w:rPr>
          <w:position w:val="-1"/>
          <w:sz w:val="26"/>
          <w:szCs w:val="26"/>
        </w:rPr>
        <w:t>e/</w:t>
      </w:r>
      <w:r w:rsidR="006A231B">
        <w:rPr>
          <w:spacing w:val="3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He</w:t>
      </w:r>
      <w:r w:rsidR="006A231B">
        <w:rPr>
          <w:spacing w:val="5"/>
          <w:position w:val="-1"/>
          <w:sz w:val="26"/>
          <w:szCs w:val="26"/>
        </w:rPr>
        <w:t xml:space="preserve"> </w:t>
      </w:r>
      <w:r w:rsidR="006A231B">
        <w:rPr>
          <w:spacing w:val="2"/>
          <w:position w:val="-1"/>
          <w:sz w:val="26"/>
          <w:szCs w:val="26"/>
        </w:rPr>
        <w:t>w</w:t>
      </w:r>
      <w:r w:rsidR="006A231B">
        <w:rPr>
          <w:position w:val="-1"/>
          <w:sz w:val="26"/>
          <w:szCs w:val="26"/>
        </w:rPr>
        <w:t>e</w:t>
      </w:r>
      <w:r w:rsidR="006A231B">
        <w:rPr>
          <w:spacing w:val="2"/>
          <w:position w:val="-1"/>
          <w:sz w:val="26"/>
          <w:szCs w:val="26"/>
        </w:rPr>
        <w:t>r</w:t>
      </w:r>
      <w:r w:rsidR="006A231B">
        <w:rPr>
          <w:position w:val="-1"/>
          <w:sz w:val="26"/>
          <w:szCs w:val="26"/>
        </w:rPr>
        <w:t>e</w:t>
      </w:r>
      <w:r w:rsidR="006A231B">
        <w:rPr>
          <w:spacing w:val="2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t</w:t>
      </w:r>
      <w:r w:rsidR="006A231B">
        <w:rPr>
          <w:spacing w:val="3"/>
          <w:position w:val="-1"/>
          <w:sz w:val="26"/>
          <w:szCs w:val="26"/>
        </w:rPr>
        <w:t>h</w:t>
      </w:r>
      <w:r w:rsidR="006A231B">
        <w:rPr>
          <w:position w:val="-1"/>
          <w:sz w:val="26"/>
          <w:szCs w:val="26"/>
        </w:rPr>
        <w:t>en</w:t>
      </w:r>
      <w:r w:rsidR="006A231B">
        <w:rPr>
          <w:spacing w:val="1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st</w:t>
      </w:r>
      <w:r w:rsidR="006A231B">
        <w:rPr>
          <w:spacing w:val="3"/>
          <w:position w:val="-1"/>
          <w:sz w:val="26"/>
          <w:szCs w:val="26"/>
        </w:rPr>
        <w:t>u</w:t>
      </w:r>
      <w:r w:rsidR="006A231B">
        <w:rPr>
          <w:spacing w:val="5"/>
          <w:position w:val="-1"/>
          <w:sz w:val="26"/>
          <w:szCs w:val="26"/>
        </w:rPr>
        <w:t>d</w:t>
      </w:r>
      <w:r w:rsidR="006A231B">
        <w:rPr>
          <w:spacing w:val="-3"/>
          <w:position w:val="-1"/>
          <w:sz w:val="26"/>
          <w:szCs w:val="26"/>
        </w:rPr>
        <w:t>y</w:t>
      </w:r>
      <w:r w:rsidR="006A231B">
        <w:rPr>
          <w:spacing w:val="-2"/>
          <w:position w:val="-1"/>
          <w:sz w:val="26"/>
          <w:szCs w:val="26"/>
        </w:rPr>
        <w:t>i</w:t>
      </w:r>
      <w:r w:rsidR="006A231B">
        <w:rPr>
          <w:spacing w:val="3"/>
          <w:position w:val="-1"/>
          <w:sz w:val="26"/>
          <w:szCs w:val="26"/>
        </w:rPr>
        <w:t>n</w:t>
      </w:r>
      <w:r w:rsidR="006A231B">
        <w:rPr>
          <w:position w:val="-1"/>
          <w:sz w:val="26"/>
          <w:szCs w:val="26"/>
        </w:rPr>
        <w:t>g</w:t>
      </w:r>
      <w:r w:rsidR="006A231B">
        <w:rPr>
          <w:spacing w:val="-4"/>
          <w:position w:val="-1"/>
          <w:sz w:val="26"/>
          <w:szCs w:val="26"/>
        </w:rPr>
        <w:t xml:space="preserve"> </w:t>
      </w:r>
      <w:r w:rsidR="006A231B">
        <w:rPr>
          <w:spacing w:val="3"/>
          <w:position w:val="-1"/>
          <w:sz w:val="26"/>
          <w:szCs w:val="26"/>
        </w:rPr>
        <w:t>i</w:t>
      </w:r>
      <w:r w:rsidR="006A231B">
        <w:rPr>
          <w:position w:val="-1"/>
          <w:sz w:val="26"/>
          <w:szCs w:val="26"/>
        </w:rPr>
        <w:t>n</w:t>
      </w:r>
      <w:r w:rsidR="006A231B">
        <w:rPr>
          <w:spacing w:val="5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the</w:t>
      </w:r>
    </w:p>
    <w:p w:rsidR="00F450F4" w:rsidRDefault="006A231B">
      <w:pPr>
        <w:spacing w:before="25" w:line="280" w:lineRule="exact"/>
        <w:rPr>
          <w:sz w:val="26"/>
          <w:szCs w:val="26"/>
        </w:rPr>
        <w:sectPr w:rsidR="00F450F4">
          <w:type w:val="continuous"/>
          <w:pgSz w:w="12240" w:h="15840"/>
          <w:pgMar w:top="1480" w:right="1240" w:bottom="280" w:left="1340" w:header="720" w:footer="720" w:gutter="0"/>
          <w:cols w:num="2" w:space="720" w:equalWidth="0">
            <w:col w:w="4754" w:space="1573"/>
            <w:col w:w="3333"/>
          </w:cols>
        </w:sectPr>
      </w:pPr>
      <w:r>
        <w:br w:type="column"/>
      </w:r>
      <w:r>
        <w:rPr>
          <w:position w:val="-1"/>
          <w:sz w:val="26"/>
          <w:szCs w:val="26"/>
        </w:rPr>
        <w:lastRenderedPageBreak/>
        <w:t>c</w:t>
      </w:r>
      <w:r>
        <w:rPr>
          <w:spacing w:val="-2"/>
          <w:position w:val="-1"/>
          <w:sz w:val="26"/>
          <w:szCs w:val="26"/>
        </w:rPr>
        <w:t>l</w:t>
      </w:r>
      <w:r>
        <w:rPr>
          <w:spacing w:val="2"/>
          <w:position w:val="-1"/>
          <w:sz w:val="26"/>
          <w:szCs w:val="26"/>
        </w:rPr>
        <w:t>a</w:t>
      </w:r>
      <w:r>
        <w:rPr>
          <w:spacing w:val="3"/>
          <w:position w:val="-1"/>
          <w:sz w:val="26"/>
          <w:szCs w:val="26"/>
        </w:rPr>
        <w:t>s</w:t>
      </w:r>
      <w:r>
        <w:rPr>
          <w:position w:val="-1"/>
          <w:sz w:val="26"/>
          <w:szCs w:val="26"/>
        </w:rPr>
        <w:t>s</w:t>
      </w:r>
      <w:r>
        <w:rPr>
          <w:spacing w:val="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of</w:t>
      </w:r>
      <w:r>
        <w:rPr>
          <w:spacing w:val="7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the</w:t>
      </w:r>
      <w:r>
        <w:rPr>
          <w:spacing w:val="5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CB</w:t>
      </w:r>
      <w:r>
        <w:rPr>
          <w:spacing w:val="-2"/>
          <w:position w:val="-1"/>
          <w:sz w:val="26"/>
          <w:szCs w:val="26"/>
        </w:rPr>
        <w:t>S</w:t>
      </w:r>
      <w:r>
        <w:rPr>
          <w:position w:val="-1"/>
          <w:sz w:val="26"/>
          <w:szCs w:val="26"/>
        </w:rPr>
        <w:t>E</w:t>
      </w:r>
      <w:r>
        <w:rPr>
          <w:spacing w:val="3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st</w:t>
      </w:r>
      <w:r>
        <w:rPr>
          <w:spacing w:val="2"/>
          <w:position w:val="-1"/>
          <w:sz w:val="26"/>
          <w:szCs w:val="26"/>
        </w:rPr>
        <w:t>r</w:t>
      </w:r>
      <w:r>
        <w:rPr>
          <w:position w:val="-1"/>
          <w:sz w:val="26"/>
          <w:szCs w:val="26"/>
        </w:rPr>
        <w:t>e</w:t>
      </w:r>
      <w:r>
        <w:rPr>
          <w:spacing w:val="2"/>
          <w:position w:val="-1"/>
          <w:sz w:val="26"/>
          <w:szCs w:val="26"/>
        </w:rPr>
        <w:t>a</w:t>
      </w:r>
      <w:r>
        <w:rPr>
          <w:spacing w:val="-2"/>
          <w:position w:val="-1"/>
          <w:sz w:val="26"/>
          <w:szCs w:val="26"/>
        </w:rPr>
        <w:t>m</w:t>
      </w:r>
      <w:r>
        <w:rPr>
          <w:position w:val="-1"/>
          <w:sz w:val="26"/>
          <w:szCs w:val="26"/>
        </w:rPr>
        <w:t>,</w:t>
      </w:r>
      <w:r>
        <w:rPr>
          <w:spacing w:val="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the</w:t>
      </w:r>
    </w:p>
    <w:p w:rsidR="00F450F4" w:rsidRDefault="00F450F4">
      <w:pPr>
        <w:spacing w:before="19" w:line="260" w:lineRule="exact"/>
        <w:rPr>
          <w:sz w:val="26"/>
          <w:szCs w:val="26"/>
        </w:rPr>
      </w:pPr>
    </w:p>
    <w:p w:rsidR="00F450F4" w:rsidRDefault="006A231B">
      <w:pPr>
        <w:spacing w:before="25" w:line="280" w:lineRule="exact"/>
        <w:ind w:left="100"/>
        <w:rPr>
          <w:sz w:val="26"/>
          <w:szCs w:val="26"/>
        </w:rPr>
      </w:pPr>
      <w:r>
        <w:rPr>
          <w:position w:val="-1"/>
          <w:sz w:val="26"/>
          <w:szCs w:val="26"/>
        </w:rPr>
        <w:t>s</w:t>
      </w:r>
      <w:r>
        <w:rPr>
          <w:spacing w:val="2"/>
          <w:position w:val="-1"/>
          <w:sz w:val="26"/>
          <w:szCs w:val="26"/>
        </w:rPr>
        <w:t>c</w:t>
      </w:r>
      <w:r>
        <w:rPr>
          <w:position w:val="-1"/>
          <w:sz w:val="26"/>
          <w:szCs w:val="26"/>
        </w:rPr>
        <w:t>hool</w:t>
      </w:r>
      <w:r>
        <w:rPr>
          <w:spacing w:val="30"/>
          <w:position w:val="-1"/>
          <w:sz w:val="26"/>
          <w:szCs w:val="26"/>
        </w:rPr>
        <w:t xml:space="preserve"> </w:t>
      </w:r>
      <w:r>
        <w:rPr>
          <w:spacing w:val="-5"/>
          <w:position w:val="-1"/>
          <w:sz w:val="26"/>
          <w:szCs w:val="26"/>
        </w:rPr>
        <w:t>y</w:t>
      </w:r>
      <w:r>
        <w:rPr>
          <w:spacing w:val="2"/>
          <w:position w:val="-1"/>
          <w:sz w:val="26"/>
          <w:szCs w:val="26"/>
        </w:rPr>
        <w:t>ea</w:t>
      </w:r>
      <w:r>
        <w:rPr>
          <w:position w:val="-1"/>
          <w:sz w:val="26"/>
          <w:szCs w:val="26"/>
        </w:rPr>
        <w:t>r</w:t>
      </w:r>
      <w:r>
        <w:rPr>
          <w:spacing w:val="2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be</w:t>
      </w:r>
      <w:r>
        <w:rPr>
          <w:spacing w:val="-2"/>
          <w:position w:val="-1"/>
          <w:sz w:val="26"/>
          <w:szCs w:val="26"/>
        </w:rPr>
        <w:t>i</w:t>
      </w:r>
      <w:r>
        <w:rPr>
          <w:spacing w:val="3"/>
          <w:position w:val="-1"/>
          <w:sz w:val="26"/>
          <w:szCs w:val="26"/>
        </w:rPr>
        <w:t>n</w:t>
      </w:r>
      <w:r>
        <w:rPr>
          <w:position w:val="-1"/>
          <w:sz w:val="26"/>
          <w:szCs w:val="26"/>
        </w:rPr>
        <w:t>g</w:t>
      </w:r>
      <w:r>
        <w:rPr>
          <w:spacing w:val="27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f</w:t>
      </w:r>
      <w:r>
        <w:rPr>
          <w:position w:val="-1"/>
          <w:sz w:val="26"/>
          <w:szCs w:val="26"/>
        </w:rPr>
        <w:t>rom</w:t>
      </w:r>
      <w:r>
        <w:rPr>
          <w:spacing w:val="2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May</w:t>
      </w:r>
      <w:r>
        <w:rPr>
          <w:spacing w:val="-5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-</w:t>
      </w:r>
      <w:r>
        <w:rPr>
          <w:spacing w:val="64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2019</w:t>
      </w:r>
      <w:r>
        <w:rPr>
          <w:spacing w:val="31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to</w:t>
      </w:r>
      <w:r>
        <w:rPr>
          <w:spacing w:val="3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March</w:t>
      </w:r>
      <w:r>
        <w:rPr>
          <w:spacing w:val="57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-</w:t>
      </w:r>
      <w:r>
        <w:rPr>
          <w:spacing w:val="64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202</w:t>
      </w:r>
      <w:r>
        <w:rPr>
          <w:spacing w:val="3"/>
          <w:position w:val="-1"/>
          <w:sz w:val="26"/>
          <w:szCs w:val="26"/>
        </w:rPr>
        <w:t>0</w:t>
      </w:r>
      <w:r>
        <w:rPr>
          <w:position w:val="-1"/>
          <w:sz w:val="26"/>
          <w:szCs w:val="26"/>
        </w:rPr>
        <w:t>.</w:t>
      </w:r>
      <w:r>
        <w:rPr>
          <w:spacing w:val="27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All</w:t>
      </w:r>
      <w:r>
        <w:rPr>
          <w:spacing w:val="31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s</w:t>
      </w:r>
      <w:r>
        <w:rPr>
          <w:spacing w:val="3"/>
          <w:position w:val="-1"/>
          <w:sz w:val="26"/>
          <w:szCs w:val="26"/>
        </w:rPr>
        <w:t>u</w:t>
      </w:r>
      <w:r>
        <w:rPr>
          <w:spacing w:val="-2"/>
          <w:position w:val="-1"/>
          <w:sz w:val="26"/>
          <w:szCs w:val="26"/>
        </w:rPr>
        <w:t>m</w:t>
      </w:r>
      <w:r>
        <w:rPr>
          <w:position w:val="-1"/>
          <w:sz w:val="26"/>
          <w:szCs w:val="26"/>
        </w:rPr>
        <w:t>s</w:t>
      </w:r>
      <w:r>
        <w:rPr>
          <w:spacing w:val="28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due</w:t>
      </w:r>
      <w:r>
        <w:rPr>
          <w:spacing w:val="31"/>
          <w:position w:val="-1"/>
          <w:sz w:val="26"/>
          <w:szCs w:val="26"/>
        </w:rPr>
        <w:t xml:space="preserve"> </w:t>
      </w:r>
      <w:r>
        <w:rPr>
          <w:spacing w:val="-2"/>
          <w:position w:val="-1"/>
          <w:sz w:val="26"/>
          <w:szCs w:val="26"/>
        </w:rPr>
        <w:t>t</w:t>
      </w:r>
      <w:r>
        <w:rPr>
          <w:position w:val="-1"/>
          <w:sz w:val="26"/>
          <w:szCs w:val="26"/>
        </w:rPr>
        <w:t>o</w:t>
      </w:r>
      <w:r>
        <w:rPr>
          <w:spacing w:val="34"/>
          <w:position w:val="-1"/>
          <w:sz w:val="26"/>
          <w:szCs w:val="26"/>
        </w:rPr>
        <w:t xml:space="preserve"> </w:t>
      </w:r>
      <w:r>
        <w:rPr>
          <w:spacing w:val="-2"/>
          <w:position w:val="-1"/>
          <w:sz w:val="26"/>
          <w:szCs w:val="26"/>
        </w:rPr>
        <w:t>t</w:t>
      </w:r>
      <w:r>
        <w:rPr>
          <w:spacing w:val="3"/>
          <w:position w:val="-1"/>
          <w:sz w:val="26"/>
          <w:szCs w:val="26"/>
        </w:rPr>
        <w:t>h</w:t>
      </w:r>
      <w:r>
        <w:rPr>
          <w:spacing w:val="-2"/>
          <w:position w:val="-1"/>
          <w:sz w:val="26"/>
          <w:szCs w:val="26"/>
        </w:rPr>
        <w:t>i</w:t>
      </w:r>
      <w:r>
        <w:rPr>
          <w:position w:val="-1"/>
          <w:sz w:val="26"/>
          <w:szCs w:val="26"/>
        </w:rPr>
        <w:t>s</w:t>
      </w:r>
      <w:r>
        <w:rPr>
          <w:spacing w:val="2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s</w:t>
      </w:r>
      <w:r>
        <w:rPr>
          <w:spacing w:val="2"/>
          <w:position w:val="-1"/>
          <w:sz w:val="26"/>
          <w:szCs w:val="26"/>
        </w:rPr>
        <w:t>c</w:t>
      </w:r>
      <w:r>
        <w:rPr>
          <w:position w:val="-1"/>
          <w:sz w:val="26"/>
          <w:szCs w:val="26"/>
        </w:rPr>
        <w:t>hool</w:t>
      </w:r>
      <w:r>
        <w:rPr>
          <w:spacing w:val="27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on</w:t>
      </w:r>
    </w:p>
    <w:p w:rsidR="00F450F4" w:rsidRDefault="00F450F4">
      <w:pPr>
        <w:spacing w:before="1" w:line="280" w:lineRule="exact"/>
        <w:rPr>
          <w:sz w:val="28"/>
          <w:szCs w:val="28"/>
        </w:rPr>
      </w:pPr>
    </w:p>
    <w:p w:rsidR="00F450F4" w:rsidRDefault="006A231B">
      <w:pPr>
        <w:spacing w:before="25" w:line="280" w:lineRule="exact"/>
        <w:ind w:left="102"/>
        <w:rPr>
          <w:sz w:val="26"/>
          <w:szCs w:val="26"/>
        </w:rPr>
      </w:pPr>
      <w:r>
        <w:rPr>
          <w:position w:val="-1"/>
          <w:sz w:val="26"/>
          <w:szCs w:val="26"/>
        </w:rPr>
        <w:t>his/</w:t>
      </w:r>
      <w:r>
        <w:rPr>
          <w:spacing w:val="-4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her</w:t>
      </w:r>
      <w:r>
        <w:rPr>
          <w:spacing w:val="-3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a</w:t>
      </w:r>
      <w:r>
        <w:rPr>
          <w:position w:val="-1"/>
          <w:sz w:val="26"/>
          <w:szCs w:val="26"/>
        </w:rPr>
        <w:t>cc</w:t>
      </w:r>
      <w:r>
        <w:rPr>
          <w:spacing w:val="3"/>
          <w:position w:val="-1"/>
          <w:sz w:val="26"/>
          <w:szCs w:val="26"/>
        </w:rPr>
        <w:t>o</w:t>
      </w:r>
      <w:r>
        <w:rPr>
          <w:position w:val="-1"/>
          <w:sz w:val="26"/>
          <w:szCs w:val="26"/>
        </w:rPr>
        <w:t>unts</w:t>
      </w:r>
      <w:r>
        <w:rPr>
          <w:spacing w:val="-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h</w:t>
      </w:r>
      <w:r>
        <w:rPr>
          <w:spacing w:val="2"/>
          <w:position w:val="-1"/>
          <w:sz w:val="26"/>
          <w:szCs w:val="26"/>
        </w:rPr>
        <w:t>a</w:t>
      </w:r>
      <w:r>
        <w:rPr>
          <w:position w:val="-1"/>
          <w:sz w:val="26"/>
          <w:szCs w:val="26"/>
        </w:rPr>
        <w:t>ve</w:t>
      </w:r>
      <w:r>
        <w:rPr>
          <w:spacing w:val="-1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been</w:t>
      </w:r>
      <w:r>
        <w:rPr>
          <w:spacing w:val="-5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r</w:t>
      </w:r>
      <w:r>
        <w:rPr>
          <w:spacing w:val="2"/>
          <w:position w:val="-1"/>
          <w:sz w:val="26"/>
          <w:szCs w:val="26"/>
        </w:rPr>
        <w:t>e</w:t>
      </w:r>
      <w:r>
        <w:rPr>
          <w:spacing w:val="-2"/>
          <w:position w:val="-1"/>
          <w:sz w:val="26"/>
          <w:szCs w:val="26"/>
        </w:rPr>
        <w:t>m</w:t>
      </w:r>
      <w:r>
        <w:rPr>
          <w:position w:val="-1"/>
          <w:sz w:val="26"/>
          <w:szCs w:val="26"/>
        </w:rPr>
        <w:t>itt</w:t>
      </w:r>
      <w:r>
        <w:rPr>
          <w:spacing w:val="4"/>
          <w:position w:val="-1"/>
          <w:sz w:val="26"/>
          <w:szCs w:val="26"/>
        </w:rPr>
        <w:t>e</w:t>
      </w:r>
      <w:r>
        <w:rPr>
          <w:position w:val="-1"/>
          <w:sz w:val="26"/>
          <w:szCs w:val="26"/>
        </w:rPr>
        <w:t>d</w:t>
      </w:r>
      <w:r>
        <w:rPr>
          <w:spacing w:val="-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or</w:t>
      </w:r>
      <w:r>
        <w:rPr>
          <w:spacing w:val="-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sat</w:t>
      </w:r>
      <w:r>
        <w:rPr>
          <w:spacing w:val="3"/>
          <w:position w:val="-1"/>
          <w:sz w:val="26"/>
          <w:szCs w:val="26"/>
        </w:rPr>
        <w:t>i</w:t>
      </w:r>
      <w:r>
        <w:rPr>
          <w:spacing w:val="-2"/>
          <w:position w:val="-1"/>
          <w:sz w:val="26"/>
          <w:szCs w:val="26"/>
        </w:rPr>
        <w:t>s</w:t>
      </w:r>
      <w:r>
        <w:rPr>
          <w:spacing w:val="4"/>
          <w:position w:val="-1"/>
          <w:sz w:val="26"/>
          <w:szCs w:val="26"/>
        </w:rPr>
        <w:t>f</w:t>
      </w:r>
      <w:r>
        <w:rPr>
          <w:position w:val="-1"/>
          <w:sz w:val="26"/>
          <w:szCs w:val="26"/>
        </w:rPr>
        <w:t>acto</w:t>
      </w:r>
      <w:r>
        <w:rPr>
          <w:spacing w:val="4"/>
          <w:position w:val="-1"/>
          <w:sz w:val="26"/>
          <w:szCs w:val="26"/>
        </w:rPr>
        <w:t>r</w:t>
      </w:r>
      <w:r>
        <w:rPr>
          <w:position w:val="-1"/>
          <w:sz w:val="26"/>
          <w:szCs w:val="26"/>
        </w:rPr>
        <w:t>y</w:t>
      </w:r>
      <w:r>
        <w:rPr>
          <w:spacing w:val="-17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a</w:t>
      </w:r>
      <w:r>
        <w:rPr>
          <w:position w:val="-1"/>
          <w:sz w:val="26"/>
          <w:szCs w:val="26"/>
        </w:rPr>
        <w:t>rr</w:t>
      </w:r>
      <w:r>
        <w:rPr>
          <w:spacing w:val="2"/>
          <w:position w:val="-1"/>
          <w:sz w:val="26"/>
          <w:szCs w:val="26"/>
        </w:rPr>
        <w:t>a</w:t>
      </w:r>
      <w:r>
        <w:rPr>
          <w:position w:val="-1"/>
          <w:sz w:val="26"/>
          <w:szCs w:val="26"/>
        </w:rPr>
        <w:t>ng</w:t>
      </w:r>
      <w:r>
        <w:rPr>
          <w:spacing w:val="2"/>
          <w:position w:val="-1"/>
          <w:sz w:val="26"/>
          <w:szCs w:val="26"/>
        </w:rPr>
        <w:t>e</w:t>
      </w:r>
      <w:r>
        <w:rPr>
          <w:position w:val="-1"/>
          <w:sz w:val="26"/>
          <w:szCs w:val="26"/>
        </w:rPr>
        <w:t>d</w:t>
      </w:r>
      <w:r>
        <w:rPr>
          <w:spacing w:val="-9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f</w:t>
      </w:r>
      <w:r>
        <w:rPr>
          <w:position w:val="-1"/>
          <w:sz w:val="26"/>
          <w:szCs w:val="26"/>
        </w:rPr>
        <w:t>o</w:t>
      </w:r>
      <w:r>
        <w:rPr>
          <w:spacing w:val="2"/>
          <w:position w:val="-1"/>
          <w:sz w:val="26"/>
          <w:szCs w:val="26"/>
        </w:rPr>
        <w:t>r</w:t>
      </w:r>
      <w:r>
        <w:rPr>
          <w:position w:val="-1"/>
          <w:sz w:val="26"/>
          <w:szCs w:val="26"/>
        </w:rPr>
        <w:t>.</w:t>
      </w:r>
    </w:p>
    <w:p w:rsidR="00F450F4" w:rsidRDefault="00F450F4">
      <w:pPr>
        <w:spacing w:before="19" w:line="260" w:lineRule="exact"/>
        <w:rPr>
          <w:sz w:val="26"/>
          <w:szCs w:val="26"/>
        </w:rPr>
      </w:pPr>
    </w:p>
    <w:p w:rsidR="00F450F4" w:rsidRDefault="0072162D">
      <w:pPr>
        <w:spacing w:before="25" w:line="280" w:lineRule="exact"/>
        <w:ind w:left="102"/>
        <w:rPr>
          <w:sz w:val="26"/>
          <w:szCs w:val="26"/>
        </w:rPr>
      </w:pPr>
      <w:r w:rsidRPr="0072162D">
        <w:pict>
          <v:group id="_x0000_s1050" style="position:absolute;left:0;text-align:left;margin-left:454.85pt;margin-top:15.65pt;width:78.25pt;height:.5pt;z-index:-251657728;mso-position-horizontal-relative:page" coordorigin="9097,313" coordsize="1565,10">
            <v:group id="_x0000_s1051" style="position:absolute;left:9102;top:318;width:776;height:0" coordorigin="9102,318" coordsize="776,0">
              <v:shape id="_x0000_s1054" style="position:absolute;left:9102;top:318;width:776;height:0" coordorigin="9102,318" coordsize="776,0" path="m9102,318r776,e" filled="f" strokeweight=".18253mm">
                <v:path arrowok="t"/>
              </v:shape>
              <v:group id="_x0000_s1052" style="position:absolute;left:9881;top:318;width:776;height:0" coordorigin="9881,318" coordsize="776,0">
                <v:shape id="_x0000_s1053" style="position:absolute;left:9881;top:318;width:776;height:0" coordorigin="9881,318" coordsize="776,0" path="m9881,318r776,e" filled="f" strokeweight=".18253mm">
                  <v:path arrowok="t"/>
                </v:shape>
              </v:group>
            </v:group>
            <w10:wrap anchorx="page"/>
          </v:group>
        </w:pict>
      </w:r>
      <w:r w:rsidR="006A231B">
        <w:rPr>
          <w:position w:val="-1"/>
          <w:sz w:val="26"/>
          <w:szCs w:val="26"/>
        </w:rPr>
        <w:t>His/</w:t>
      </w:r>
      <w:r w:rsidR="006A231B">
        <w:rPr>
          <w:spacing w:val="4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Her</w:t>
      </w:r>
      <w:r w:rsidR="006A231B">
        <w:rPr>
          <w:spacing w:val="3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date</w:t>
      </w:r>
      <w:r w:rsidR="006A231B">
        <w:rPr>
          <w:spacing w:val="4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of</w:t>
      </w:r>
      <w:r w:rsidR="006A231B">
        <w:rPr>
          <w:spacing w:val="7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birth,</w:t>
      </w:r>
      <w:r w:rsidR="006A231B">
        <w:rPr>
          <w:spacing w:val="4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according</w:t>
      </w:r>
      <w:r w:rsidR="006A231B">
        <w:rPr>
          <w:spacing w:val="-3"/>
          <w:position w:val="-1"/>
          <w:sz w:val="26"/>
          <w:szCs w:val="26"/>
        </w:rPr>
        <w:t xml:space="preserve"> </w:t>
      </w:r>
      <w:r w:rsidR="006A231B">
        <w:rPr>
          <w:spacing w:val="-2"/>
          <w:position w:val="-1"/>
          <w:sz w:val="26"/>
          <w:szCs w:val="26"/>
        </w:rPr>
        <w:t>t</w:t>
      </w:r>
      <w:r w:rsidR="006A231B">
        <w:rPr>
          <w:position w:val="-1"/>
          <w:sz w:val="26"/>
          <w:szCs w:val="26"/>
        </w:rPr>
        <w:t>o</w:t>
      </w:r>
      <w:r w:rsidR="006A231B">
        <w:rPr>
          <w:spacing w:val="5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t</w:t>
      </w:r>
      <w:r w:rsidR="006A231B">
        <w:rPr>
          <w:spacing w:val="3"/>
          <w:position w:val="-1"/>
          <w:sz w:val="26"/>
          <w:szCs w:val="26"/>
        </w:rPr>
        <w:t>h</w:t>
      </w:r>
      <w:r w:rsidR="006A231B">
        <w:rPr>
          <w:position w:val="-1"/>
          <w:sz w:val="26"/>
          <w:szCs w:val="26"/>
        </w:rPr>
        <w:t>e</w:t>
      </w:r>
      <w:r w:rsidR="006A231B">
        <w:rPr>
          <w:spacing w:val="6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A</w:t>
      </w:r>
      <w:r w:rsidR="006A231B">
        <w:rPr>
          <w:spacing w:val="3"/>
          <w:position w:val="-1"/>
          <w:sz w:val="26"/>
          <w:szCs w:val="26"/>
        </w:rPr>
        <w:t>d</w:t>
      </w:r>
      <w:r w:rsidR="006A231B">
        <w:rPr>
          <w:spacing w:val="-2"/>
          <w:position w:val="-1"/>
          <w:sz w:val="26"/>
          <w:szCs w:val="26"/>
        </w:rPr>
        <w:t>m</w:t>
      </w:r>
      <w:r w:rsidR="006A231B">
        <w:rPr>
          <w:position w:val="-1"/>
          <w:sz w:val="26"/>
          <w:szCs w:val="26"/>
        </w:rPr>
        <w:t>i</w:t>
      </w:r>
      <w:r w:rsidR="006A231B">
        <w:rPr>
          <w:spacing w:val="3"/>
          <w:position w:val="-1"/>
          <w:sz w:val="26"/>
          <w:szCs w:val="26"/>
        </w:rPr>
        <w:t>s</w:t>
      </w:r>
      <w:r w:rsidR="006A231B">
        <w:rPr>
          <w:position w:val="-1"/>
          <w:sz w:val="26"/>
          <w:szCs w:val="26"/>
        </w:rPr>
        <w:t>s</w:t>
      </w:r>
      <w:r w:rsidR="006A231B">
        <w:rPr>
          <w:spacing w:val="-2"/>
          <w:position w:val="-1"/>
          <w:sz w:val="26"/>
          <w:szCs w:val="26"/>
        </w:rPr>
        <w:t>i</w:t>
      </w:r>
      <w:r w:rsidR="006A231B">
        <w:rPr>
          <w:spacing w:val="3"/>
          <w:position w:val="-1"/>
          <w:sz w:val="26"/>
          <w:szCs w:val="26"/>
        </w:rPr>
        <w:t>o</w:t>
      </w:r>
      <w:r w:rsidR="006A231B">
        <w:rPr>
          <w:position w:val="-1"/>
          <w:sz w:val="26"/>
          <w:szCs w:val="26"/>
        </w:rPr>
        <w:t>n</w:t>
      </w:r>
      <w:r w:rsidR="006A231B">
        <w:rPr>
          <w:spacing w:val="-6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R</w:t>
      </w:r>
      <w:r w:rsidR="006A231B">
        <w:rPr>
          <w:spacing w:val="2"/>
          <w:position w:val="-1"/>
          <w:sz w:val="26"/>
          <w:szCs w:val="26"/>
        </w:rPr>
        <w:t>e</w:t>
      </w:r>
      <w:r w:rsidR="006A231B">
        <w:rPr>
          <w:position w:val="-1"/>
          <w:sz w:val="26"/>
          <w:szCs w:val="26"/>
        </w:rPr>
        <w:t>gist</w:t>
      </w:r>
      <w:r w:rsidR="006A231B">
        <w:rPr>
          <w:spacing w:val="2"/>
          <w:position w:val="-1"/>
          <w:sz w:val="26"/>
          <w:szCs w:val="26"/>
        </w:rPr>
        <w:t>e</w:t>
      </w:r>
      <w:r w:rsidR="006A231B">
        <w:rPr>
          <w:position w:val="-1"/>
          <w:sz w:val="26"/>
          <w:szCs w:val="26"/>
        </w:rPr>
        <w:t xml:space="preserve">r </w:t>
      </w:r>
      <w:r w:rsidR="006A231B">
        <w:rPr>
          <w:spacing w:val="-2"/>
          <w:position w:val="-1"/>
          <w:sz w:val="26"/>
          <w:szCs w:val="26"/>
        </w:rPr>
        <w:t>i</w:t>
      </w:r>
      <w:r w:rsidR="006A231B">
        <w:rPr>
          <w:position w:val="-1"/>
          <w:sz w:val="26"/>
          <w:szCs w:val="26"/>
        </w:rPr>
        <w:t>s</w:t>
      </w:r>
      <w:r w:rsidR="006A231B">
        <w:rPr>
          <w:spacing w:val="5"/>
          <w:position w:val="-1"/>
          <w:sz w:val="26"/>
          <w:szCs w:val="26"/>
        </w:rPr>
        <w:t xml:space="preserve"> </w:t>
      </w:r>
      <w:r w:rsidR="006A231B">
        <w:rPr>
          <w:spacing w:val="2"/>
          <w:position w:val="-1"/>
          <w:sz w:val="26"/>
          <w:szCs w:val="26"/>
        </w:rPr>
        <w:t>(</w:t>
      </w:r>
      <w:r w:rsidR="006A231B">
        <w:rPr>
          <w:position w:val="-1"/>
          <w:sz w:val="26"/>
          <w:szCs w:val="26"/>
        </w:rPr>
        <w:t>In</w:t>
      </w:r>
      <w:r w:rsidR="006A231B">
        <w:rPr>
          <w:spacing w:val="2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Fi</w:t>
      </w:r>
      <w:r w:rsidR="006A231B">
        <w:rPr>
          <w:spacing w:val="3"/>
          <w:position w:val="-1"/>
          <w:sz w:val="26"/>
          <w:szCs w:val="26"/>
        </w:rPr>
        <w:t>gu</w:t>
      </w:r>
      <w:r w:rsidR="006A231B">
        <w:rPr>
          <w:position w:val="-1"/>
          <w:sz w:val="26"/>
          <w:szCs w:val="26"/>
        </w:rPr>
        <w:t xml:space="preserve">re)                      </w:t>
      </w:r>
      <w:r w:rsidR="006A231B">
        <w:rPr>
          <w:spacing w:val="54"/>
          <w:position w:val="-1"/>
          <w:sz w:val="26"/>
          <w:szCs w:val="26"/>
        </w:rPr>
        <w:t xml:space="preserve"> </w:t>
      </w:r>
      <w:r w:rsidR="006A231B">
        <w:rPr>
          <w:position w:val="-1"/>
          <w:sz w:val="26"/>
          <w:szCs w:val="26"/>
        </w:rPr>
        <w:t>_</w:t>
      </w:r>
    </w:p>
    <w:p w:rsidR="00F450F4" w:rsidRDefault="00F450F4">
      <w:pPr>
        <w:spacing w:before="19" w:line="260" w:lineRule="exact"/>
        <w:rPr>
          <w:sz w:val="26"/>
          <w:szCs w:val="26"/>
        </w:rPr>
        <w:sectPr w:rsidR="00F450F4">
          <w:type w:val="continuous"/>
          <w:pgSz w:w="12240" w:h="15840"/>
          <w:pgMar w:top="1480" w:right="1240" w:bottom="280" w:left="1340" w:header="720" w:footer="720" w:gutter="0"/>
          <w:cols w:space="720"/>
        </w:sectPr>
      </w:pPr>
    </w:p>
    <w:p w:rsidR="00F450F4" w:rsidRDefault="0072162D">
      <w:pPr>
        <w:spacing w:before="25" w:line="280" w:lineRule="exact"/>
        <w:ind w:left="102" w:right="-59"/>
        <w:rPr>
          <w:sz w:val="26"/>
          <w:szCs w:val="26"/>
        </w:rPr>
      </w:pPr>
      <w:r w:rsidRPr="0072162D">
        <w:lastRenderedPageBreak/>
        <w:pict>
          <v:group id="_x0000_s1035" style="position:absolute;left:0;text-align:left;margin-left:131.85pt;margin-top:15.65pt;width:240.6pt;height:.5pt;z-index:-251656704;mso-position-horizontal-relative:page" coordorigin="2637,313" coordsize="4812,10">
            <v:group id="_x0000_s1036" style="position:absolute;left:2642;top:318;width:905;height:0" coordorigin="2642,318" coordsize="905,0">
              <v:shape id="_x0000_s1049" style="position:absolute;left:2642;top:318;width:905;height:0" coordorigin="2642,318" coordsize="905,0" path="m2642,318r906,e" filled="f" strokeweight=".18253mm">
                <v:path arrowok="t"/>
              </v:shape>
              <v:group id="_x0000_s1037" style="position:absolute;left:3550;top:318;width:259;height:0" coordorigin="3550,318" coordsize="259,0">
                <v:shape id="_x0000_s1048" style="position:absolute;left:3550;top:318;width:259;height:0" coordorigin="3550,318" coordsize="259,0" path="m3550,318r259,e" filled="f" strokeweight=".18253mm">
                  <v:path arrowok="t"/>
                </v:shape>
                <v:group id="_x0000_s1038" style="position:absolute;left:3812;top:318;width:1035;height:0" coordorigin="3812,318" coordsize="1035,0">
                  <v:shape id="_x0000_s1047" style="position:absolute;left:3812;top:318;width:1035;height:0" coordorigin="3812,318" coordsize="1035,0" path="m3812,318r1035,e" filled="f" strokeweight=".18253mm">
                    <v:path arrowok="t"/>
                  </v:shape>
                  <v:group id="_x0000_s1039" style="position:absolute;left:4849;top:318;width:776;height:0" coordorigin="4849,318" coordsize="776,0">
                    <v:shape id="_x0000_s1046" style="position:absolute;left:4849;top:318;width:776;height:0" coordorigin="4849,318" coordsize="776,0" path="m4849,318r776,e" filled="f" strokeweight=".18253mm">
                      <v:path arrowok="t"/>
                    </v:shape>
                    <v:group id="_x0000_s1040" style="position:absolute;left:5628;top:318;width:517;height:0" coordorigin="5628,318" coordsize="517,0">
                      <v:shape id="_x0000_s1045" style="position:absolute;left:5628;top:318;width:517;height:0" coordorigin="5628,318" coordsize="517,0" path="m5628,318r517,e" filled="f" strokeweight=".18253mm">
                        <v:path arrowok="t"/>
                      </v:shape>
                      <v:group id="_x0000_s1041" style="position:absolute;left:6148;top:318;width:1035;height:0" coordorigin="6148,318" coordsize="1035,0">
                        <v:shape id="_x0000_s1044" style="position:absolute;left:6148;top:318;width:1035;height:0" coordorigin="6148,318" coordsize="1035,0" path="m6148,318r1035,e" filled="f" strokeweight=".18253mm">
                          <v:path arrowok="t"/>
                        </v:shape>
                        <v:group id="_x0000_s1042" style="position:absolute;left:7185;top:318;width:259;height:0" coordorigin="7185,318" coordsize="259,0">
                          <v:shape id="_x0000_s1043" style="position:absolute;left:7185;top:318;width:259;height:0" coordorigin="7185,318" coordsize="259,0" path="m7185,318r259,e" filled="f" strokeweight=".18253mm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6A231B">
        <w:rPr>
          <w:position w:val="-1"/>
          <w:sz w:val="26"/>
          <w:szCs w:val="26"/>
        </w:rPr>
        <w:t>(In</w:t>
      </w:r>
      <w:r w:rsidR="006A231B">
        <w:rPr>
          <w:spacing w:val="20"/>
          <w:position w:val="-1"/>
          <w:sz w:val="26"/>
          <w:szCs w:val="26"/>
        </w:rPr>
        <w:t xml:space="preserve"> </w:t>
      </w:r>
      <w:r w:rsidR="006A231B">
        <w:rPr>
          <w:spacing w:val="2"/>
          <w:position w:val="-1"/>
          <w:sz w:val="26"/>
          <w:szCs w:val="26"/>
        </w:rPr>
        <w:t>w</w:t>
      </w:r>
      <w:r w:rsidR="006A231B">
        <w:rPr>
          <w:position w:val="-1"/>
          <w:sz w:val="26"/>
          <w:szCs w:val="26"/>
        </w:rPr>
        <w:t>ords)</w:t>
      </w:r>
    </w:p>
    <w:p w:rsidR="00F450F4" w:rsidRDefault="006A231B">
      <w:pPr>
        <w:spacing w:before="25" w:line="280" w:lineRule="exact"/>
        <w:rPr>
          <w:sz w:val="26"/>
          <w:szCs w:val="26"/>
        </w:rPr>
        <w:sectPr w:rsidR="00F450F4">
          <w:type w:val="continuous"/>
          <w:pgSz w:w="12240" w:h="15840"/>
          <w:pgMar w:top="1480" w:right="1240" w:bottom="280" w:left="1340" w:header="720" w:footer="720" w:gutter="0"/>
          <w:cols w:num="2" w:space="720" w:equalWidth="0">
            <w:col w:w="1213" w:space="4899"/>
            <w:col w:w="3548"/>
          </w:cols>
        </w:sectPr>
      </w:pPr>
      <w:r>
        <w:br w:type="column"/>
      </w:r>
      <w:r>
        <w:rPr>
          <w:position w:val="-1"/>
          <w:sz w:val="26"/>
          <w:szCs w:val="26"/>
        </w:rPr>
        <w:lastRenderedPageBreak/>
        <w:t>.</w:t>
      </w:r>
      <w:r>
        <w:rPr>
          <w:spacing w:val="22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H</w:t>
      </w:r>
      <w:r>
        <w:rPr>
          <w:position w:val="-1"/>
          <w:sz w:val="26"/>
          <w:szCs w:val="26"/>
        </w:rPr>
        <w:t>is</w:t>
      </w:r>
      <w:r>
        <w:rPr>
          <w:spacing w:val="1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/</w:t>
      </w:r>
      <w:r>
        <w:rPr>
          <w:spacing w:val="22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H</w:t>
      </w:r>
      <w:r>
        <w:rPr>
          <w:position w:val="-1"/>
          <w:sz w:val="26"/>
          <w:szCs w:val="26"/>
        </w:rPr>
        <w:t>er</w:t>
      </w:r>
      <w:r>
        <w:rPr>
          <w:spacing w:val="1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Pro</w:t>
      </w:r>
      <w:r>
        <w:rPr>
          <w:spacing w:val="-2"/>
          <w:position w:val="-1"/>
          <w:sz w:val="26"/>
          <w:szCs w:val="26"/>
        </w:rPr>
        <w:t>m</w:t>
      </w:r>
      <w:r>
        <w:rPr>
          <w:spacing w:val="3"/>
          <w:position w:val="-1"/>
          <w:sz w:val="26"/>
          <w:szCs w:val="26"/>
        </w:rPr>
        <w:t>o</w:t>
      </w:r>
      <w:r>
        <w:rPr>
          <w:position w:val="-1"/>
          <w:sz w:val="26"/>
          <w:szCs w:val="26"/>
        </w:rPr>
        <w:t>tion</w:t>
      </w:r>
      <w:r>
        <w:rPr>
          <w:spacing w:val="12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h</w:t>
      </w:r>
      <w:r>
        <w:rPr>
          <w:spacing w:val="2"/>
          <w:position w:val="-1"/>
          <w:sz w:val="26"/>
          <w:szCs w:val="26"/>
        </w:rPr>
        <w:t>a</w:t>
      </w:r>
      <w:r>
        <w:rPr>
          <w:position w:val="-1"/>
          <w:sz w:val="26"/>
          <w:szCs w:val="26"/>
        </w:rPr>
        <w:t>s</w:t>
      </w:r>
      <w:r>
        <w:rPr>
          <w:spacing w:val="20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b</w:t>
      </w:r>
      <w:r>
        <w:rPr>
          <w:spacing w:val="2"/>
          <w:position w:val="-1"/>
          <w:sz w:val="26"/>
          <w:szCs w:val="26"/>
        </w:rPr>
        <w:t>e</w:t>
      </w:r>
      <w:r>
        <w:rPr>
          <w:position w:val="-1"/>
          <w:sz w:val="26"/>
          <w:szCs w:val="26"/>
        </w:rPr>
        <w:t>en</w:t>
      </w:r>
    </w:p>
    <w:p w:rsidR="00F450F4" w:rsidRDefault="0072162D">
      <w:pPr>
        <w:spacing w:before="4" w:line="280" w:lineRule="exact"/>
        <w:rPr>
          <w:sz w:val="28"/>
          <w:szCs w:val="28"/>
        </w:rPr>
      </w:pPr>
      <w:r w:rsidRPr="0072162D">
        <w:lastRenderedPageBreak/>
        <w:pict>
          <v:group id="_x0000_s1031" style="position:absolute;margin-left:71.1pt;margin-top:28.3pt;width:470pt;height:82.25pt;z-index:-251661824;mso-position-horizontal-relative:page;mso-position-vertical-relative:page" coordorigin="1422,566" coordsize="9400,1645">
            <v:group id="_x0000_s1032" style="position:absolute;left:1442;top:2191;width:9360;height:0" coordorigin="1442,2191" coordsize="9360,0">
              <v:shape id="_x0000_s1034" style="position:absolute;left:1442;top:2191;width:9360;height:0" coordorigin="1442,2191" coordsize="9360,0" path="m1442,2191r9360,e" filled="f" strokeweight="2.0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1438;top:566;width:9365;height:1562">
                <v:imagedata r:id="rId5" o:title=""/>
              </v:shape>
            </v:group>
            <w10:wrap anchorx="page" anchory="page"/>
          </v:group>
        </w:pict>
      </w:r>
    </w:p>
    <w:p w:rsidR="00F450F4" w:rsidRDefault="0072162D">
      <w:pPr>
        <w:spacing w:before="25" w:line="280" w:lineRule="exact"/>
        <w:ind w:left="4465" w:right="5052"/>
        <w:jc w:val="center"/>
        <w:rPr>
          <w:sz w:val="26"/>
          <w:szCs w:val="26"/>
        </w:rPr>
      </w:pPr>
      <w:r w:rsidRPr="0072162D">
        <w:pict>
          <v:group id="_x0000_s1026" style="position:absolute;left:0;text-align:left;margin-left:71.75pt;margin-top:15.65pt;width:220.55pt;height:.5pt;z-index:-251655680;mso-position-horizontal-relative:page" coordorigin="1435,313" coordsize="4411,10">
            <v:group id="_x0000_s1027" style="position:absolute;left:1440;top:318;width:1035;height:0" coordorigin="1440,318" coordsize="1035,0">
              <v:shape id="_x0000_s1030" style="position:absolute;left:1440;top:318;width:1035;height:0" coordorigin="1440,318" coordsize="1035,0" path="m1440,318r1035,e" filled="f" strokeweight=".18253mm">
                <v:path arrowok="t"/>
              </v:shape>
              <v:group id="_x0000_s1028" style="position:absolute;left:2477;top:318;width:3363;height:0" coordorigin="2477,318" coordsize="3363,0">
                <v:shape id="_x0000_s1029" style="position:absolute;left:2477;top:318;width:3363;height:0" coordorigin="2477,318" coordsize="3363,0" path="m2477,318r3364,e" filled="f" strokeweight=".18253mm">
                  <v:path arrowok="t"/>
                </v:shape>
              </v:group>
            </v:group>
            <w10:wrap anchorx="page"/>
          </v:group>
        </w:pict>
      </w:r>
      <w:r w:rsidR="006A231B">
        <w:rPr>
          <w:w w:val="99"/>
          <w:position w:val="-1"/>
          <w:sz w:val="26"/>
          <w:szCs w:val="26"/>
        </w:rPr>
        <w:t>.</w:t>
      </w: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before="19" w:line="220" w:lineRule="exact"/>
        <w:rPr>
          <w:sz w:val="22"/>
          <w:szCs w:val="22"/>
        </w:rPr>
      </w:pPr>
    </w:p>
    <w:p w:rsidR="00F450F4" w:rsidRDefault="006A231B">
      <w:pPr>
        <w:spacing w:before="25"/>
        <w:ind w:left="102"/>
        <w:rPr>
          <w:sz w:val="26"/>
          <w:szCs w:val="26"/>
        </w:rPr>
      </w:pPr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a</w:t>
      </w:r>
      <w:r>
        <w:rPr>
          <w:spacing w:val="-2"/>
          <w:sz w:val="26"/>
          <w:szCs w:val="26"/>
        </w:rPr>
        <w:t>t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 xml:space="preserve">: </w:t>
      </w:r>
      <w:r>
        <w:rPr>
          <w:rFonts w:ascii="Tahoma" w:eastAsia="Tahoma" w:hAnsi="Tahoma" w:cs="Tahoma"/>
          <w:sz w:val="16"/>
          <w:szCs w:val="16"/>
        </w:rPr>
        <w:t>${date}</w:t>
      </w: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line="200" w:lineRule="exact"/>
      </w:pPr>
    </w:p>
    <w:p w:rsidR="00F450F4" w:rsidRDefault="00F450F4">
      <w:pPr>
        <w:spacing w:before="13" w:line="220" w:lineRule="exact"/>
        <w:rPr>
          <w:sz w:val="22"/>
          <w:szCs w:val="22"/>
        </w:rPr>
      </w:pPr>
    </w:p>
    <w:p w:rsidR="00F450F4" w:rsidRDefault="006A231B">
      <w:pPr>
        <w:ind w:left="102"/>
        <w:rPr>
          <w:sz w:val="26"/>
          <w:szCs w:val="26"/>
        </w:rPr>
      </w:pPr>
      <w:r>
        <w:rPr>
          <w:sz w:val="26"/>
          <w:szCs w:val="26"/>
        </w:rPr>
        <w:t>Counter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 xml:space="preserve">gned                             </w:t>
      </w:r>
      <w:r>
        <w:rPr>
          <w:spacing w:val="23"/>
          <w:sz w:val="26"/>
          <w:szCs w:val="26"/>
        </w:rPr>
        <w:t xml:space="preserve"> </w:t>
      </w:r>
      <w:r>
        <w:rPr>
          <w:sz w:val="22"/>
          <w:szCs w:val="22"/>
        </w:rPr>
        <w:t>School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                                     </w:t>
      </w:r>
      <w:r>
        <w:rPr>
          <w:spacing w:val="6"/>
          <w:sz w:val="22"/>
          <w:szCs w:val="22"/>
        </w:rPr>
        <w:t xml:space="preserve"> </w:t>
      </w:r>
      <w:r>
        <w:rPr>
          <w:sz w:val="26"/>
          <w:szCs w:val="26"/>
        </w:rPr>
        <w:t>Head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2"/>
          <w:sz w:val="26"/>
          <w:szCs w:val="26"/>
        </w:rPr>
        <w:t xml:space="preserve"> S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o</w:t>
      </w:r>
      <w:r>
        <w:rPr>
          <w:sz w:val="26"/>
          <w:szCs w:val="26"/>
        </w:rPr>
        <w:t>ol</w:t>
      </w:r>
    </w:p>
    <w:p w:rsidR="00F450F4" w:rsidRDefault="00F450F4">
      <w:pPr>
        <w:spacing w:before="1" w:line="180" w:lineRule="exact"/>
        <w:rPr>
          <w:sz w:val="19"/>
          <w:szCs w:val="19"/>
        </w:rPr>
      </w:pPr>
    </w:p>
    <w:p w:rsidR="00F450F4" w:rsidRDefault="006A231B">
      <w:pPr>
        <w:ind w:left="6057"/>
        <w:rPr>
          <w:sz w:val="26"/>
          <w:szCs w:val="26"/>
        </w:rPr>
      </w:pPr>
      <w:r>
        <w:rPr>
          <w:w w:val="110"/>
          <w:sz w:val="26"/>
          <w:szCs w:val="26"/>
        </w:rPr>
        <w:t>Christ</w:t>
      </w:r>
      <w:r>
        <w:rPr>
          <w:spacing w:val="-3"/>
          <w:w w:val="110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a</w:t>
      </w:r>
      <w:r>
        <w:rPr>
          <w:spacing w:val="-2"/>
          <w:sz w:val="26"/>
          <w:szCs w:val="26"/>
        </w:rPr>
        <w:t>d</w:t>
      </w:r>
      <w:r>
        <w:rPr>
          <w:spacing w:val="4"/>
          <w:sz w:val="26"/>
          <w:szCs w:val="26"/>
        </w:rPr>
        <w:t>e</w:t>
      </w:r>
      <w:r>
        <w:rPr>
          <w:spacing w:val="-3"/>
          <w:sz w:val="26"/>
          <w:szCs w:val="26"/>
        </w:rPr>
        <w:t>m</w:t>
      </w:r>
      <w:r>
        <w:rPr>
          <w:sz w:val="26"/>
          <w:szCs w:val="26"/>
        </w:rPr>
        <w:t>y</w:t>
      </w:r>
      <w:r>
        <w:rPr>
          <w:spacing w:val="3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BSE</w:t>
      </w:r>
      <w:r>
        <w:rPr>
          <w:spacing w:val="22"/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S</w:t>
      </w:r>
      <w:r>
        <w:rPr>
          <w:spacing w:val="2"/>
          <w:w w:val="99"/>
          <w:sz w:val="26"/>
          <w:szCs w:val="26"/>
        </w:rPr>
        <w:t>c</w:t>
      </w:r>
      <w:r>
        <w:rPr>
          <w:w w:val="110"/>
          <w:sz w:val="26"/>
          <w:szCs w:val="26"/>
        </w:rPr>
        <w:t>h</w:t>
      </w:r>
      <w:r>
        <w:rPr>
          <w:spacing w:val="3"/>
          <w:w w:val="99"/>
          <w:sz w:val="26"/>
          <w:szCs w:val="26"/>
        </w:rPr>
        <w:t>o</w:t>
      </w:r>
      <w:r>
        <w:rPr>
          <w:w w:val="99"/>
          <w:sz w:val="26"/>
          <w:szCs w:val="26"/>
        </w:rPr>
        <w:t>ol</w:t>
      </w:r>
    </w:p>
    <w:sectPr w:rsidR="00F450F4" w:rsidSect="00F450F4">
      <w:type w:val="continuous"/>
      <w:pgSz w:w="12240" w:h="15840"/>
      <w:pgMar w:top="1480" w:right="12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13EC4"/>
    <w:multiLevelType w:val="multilevel"/>
    <w:tmpl w:val="E506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450F4"/>
    <w:rsid w:val="006A231B"/>
    <w:rsid w:val="0072162D"/>
    <w:rsid w:val="00B3159E"/>
    <w:rsid w:val="00F45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Parentof</cp:lastModifiedBy>
  <cp:revision>3</cp:revision>
  <dcterms:created xsi:type="dcterms:W3CDTF">2020-11-23T12:42:00Z</dcterms:created>
  <dcterms:modified xsi:type="dcterms:W3CDTF">2020-11-25T09:09:00Z</dcterms:modified>
</cp:coreProperties>
</file>