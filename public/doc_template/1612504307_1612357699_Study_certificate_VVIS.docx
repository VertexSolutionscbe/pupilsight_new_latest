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A8FF0" w14:textId="77777777" w:rsidR="00CD72DC" w:rsidRDefault="00CD72DC">
      <w:pPr>
        <w:spacing w:before="8" w:line="160" w:lineRule="exact"/>
        <w:rPr>
          <w:sz w:val="16"/>
          <w:szCs w:val="16"/>
        </w:rPr>
      </w:pPr>
    </w:p>
    <w:p w14:paraId="43F0B232" w14:textId="050D56E4" w:rsidR="00CD72DC" w:rsidRDefault="00D60631">
      <w:pPr>
        <w:spacing w:line="820" w:lineRule="exact"/>
        <w:ind w:left="1741"/>
        <w:rPr>
          <w:rFonts w:ascii="Cambria" w:eastAsia="Cambria" w:hAnsi="Cambria" w:cs="Cambria"/>
          <w:sz w:val="76"/>
          <w:szCs w:val="7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FA2BA4A" wp14:editId="3670161E">
            <wp:simplePos x="0" y="0"/>
            <wp:positionH relativeFrom="page">
              <wp:posOffset>185420</wp:posOffset>
            </wp:positionH>
            <wp:positionV relativeFrom="page">
              <wp:posOffset>189865</wp:posOffset>
            </wp:positionV>
            <wp:extent cx="921385" cy="10795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0E8">
        <w:rPr>
          <w:rFonts w:ascii="Cambria" w:eastAsia="Cambria" w:hAnsi="Cambria" w:cs="Cambria"/>
          <w:b/>
          <w:color w:val="0000FF"/>
          <w:w w:val="49"/>
          <w:sz w:val="76"/>
          <w:szCs w:val="76"/>
        </w:rPr>
        <w:t>VISHWA</w:t>
      </w:r>
      <w:r w:rsidR="00B720E8">
        <w:rPr>
          <w:rFonts w:ascii="Cambria" w:eastAsia="Cambria" w:hAnsi="Cambria" w:cs="Cambria"/>
          <w:b/>
          <w:color w:val="0000FF"/>
          <w:spacing w:val="81"/>
          <w:w w:val="49"/>
          <w:sz w:val="76"/>
          <w:szCs w:val="76"/>
        </w:rPr>
        <w:t xml:space="preserve"> </w:t>
      </w:r>
      <w:r w:rsidR="00B720E8">
        <w:rPr>
          <w:rFonts w:ascii="Cambria" w:eastAsia="Cambria" w:hAnsi="Cambria" w:cs="Cambria"/>
          <w:b/>
          <w:color w:val="0000FF"/>
          <w:w w:val="49"/>
          <w:sz w:val="76"/>
          <w:szCs w:val="76"/>
        </w:rPr>
        <w:t>VENKATESHWARA</w:t>
      </w:r>
      <w:r w:rsidR="00B720E8">
        <w:rPr>
          <w:rFonts w:ascii="Cambria" w:eastAsia="Cambria" w:hAnsi="Cambria" w:cs="Cambria"/>
          <w:b/>
          <w:color w:val="0000FF"/>
          <w:spacing w:val="79"/>
          <w:w w:val="49"/>
          <w:sz w:val="76"/>
          <w:szCs w:val="76"/>
        </w:rPr>
        <w:t xml:space="preserve"> </w:t>
      </w:r>
      <w:r w:rsidR="00B720E8">
        <w:rPr>
          <w:rFonts w:ascii="Cambria" w:eastAsia="Cambria" w:hAnsi="Cambria" w:cs="Cambria"/>
          <w:b/>
          <w:color w:val="0000FF"/>
          <w:w w:val="49"/>
          <w:sz w:val="76"/>
          <w:szCs w:val="76"/>
        </w:rPr>
        <w:t>INTERNATIONAL</w:t>
      </w:r>
      <w:r w:rsidR="00B720E8">
        <w:rPr>
          <w:rFonts w:ascii="Cambria" w:eastAsia="Cambria" w:hAnsi="Cambria" w:cs="Cambria"/>
          <w:b/>
          <w:color w:val="0000FF"/>
          <w:spacing w:val="80"/>
          <w:w w:val="49"/>
          <w:sz w:val="76"/>
          <w:szCs w:val="76"/>
        </w:rPr>
        <w:t xml:space="preserve"> </w:t>
      </w:r>
      <w:r w:rsidR="00B720E8">
        <w:rPr>
          <w:rFonts w:ascii="Cambria" w:eastAsia="Cambria" w:hAnsi="Cambria" w:cs="Cambria"/>
          <w:b/>
          <w:color w:val="0000FF"/>
          <w:w w:val="49"/>
          <w:sz w:val="76"/>
          <w:szCs w:val="76"/>
        </w:rPr>
        <w:t>SCHOOL</w:t>
      </w:r>
    </w:p>
    <w:p w14:paraId="03F0F100" w14:textId="77777777" w:rsidR="00CD72DC" w:rsidRDefault="00B720E8">
      <w:pPr>
        <w:spacing w:before="3"/>
        <w:ind w:left="239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Tirumala Garden, </w:t>
      </w:r>
      <w:proofErr w:type="spellStart"/>
      <w:r>
        <w:rPr>
          <w:rFonts w:ascii="Arial" w:eastAsia="Arial" w:hAnsi="Arial" w:cs="Arial"/>
          <w:sz w:val="28"/>
          <w:szCs w:val="28"/>
        </w:rPr>
        <w:t>Kodipalya</w:t>
      </w:r>
      <w:proofErr w:type="spellEnd"/>
      <w:r>
        <w:rPr>
          <w:rFonts w:ascii="Arial" w:eastAsia="Arial" w:hAnsi="Arial" w:cs="Arial"/>
          <w:sz w:val="28"/>
          <w:szCs w:val="28"/>
        </w:rPr>
        <w:t>,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Kengeri</w:t>
      </w:r>
      <w:proofErr w:type="spellEnd"/>
      <w:r>
        <w:rPr>
          <w:rFonts w:ascii="Arial" w:eastAsia="Arial" w:hAnsi="Arial" w:cs="Arial"/>
          <w:sz w:val="28"/>
          <w:szCs w:val="28"/>
        </w:rPr>
        <w:t>, Bangalore - 560060</w:t>
      </w:r>
    </w:p>
    <w:p w14:paraId="4D5A2F64" w14:textId="77777777" w:rsidR="00CD72DC" w:rsidRDefault="00CD72DC">
      <w:pPr>
        <w:spacing w:before="9" w:line="120" w:lineRule="exact"/>
        <w:rPr>
          <w:sz w:val="13"/>
          <w:szCs w:val="13"/>
        </w:rPr>
      </w:pPr>
    </w:p>
    <w:p w14:paraId="17D8F77B" w14:textId="77777777" w:rsidR="00CD72DC" w:rsidRDefault="00CD72DC">
      <w:pPr>
        <w:spacing w:line="200" w:lineRule="exact"/>
      </w:pPr>
    </w:p>
    <w:p w14:paraId="799AEF97" w14:textId="77777777" w:rsidR="00CD72DC" w:rsidRDefault="00CD72DC">
      <w:pPr>
        <w:spacing w:line="200" w:lineRule="exact"/>
      </w:pPr>
    </w:p>
    <w:p w14:paraId="47E65FC1" w14:textId="77777777" w:rsidR="00CD72DC" w:rsidRDefault="00CD72DC">
      <w:pPr>
        <w:spacing w:line="200" w:lineRule="exact"/>
      </w:pPr>
    </w:p>
    <w:p w14:paraId="6BF4382A" w14:textId="77777777" w:rsidR="00CD72DC" w:rsidRDefault="00CD72DC">
      <w:pPr>
        <w:spacing w:line="200" w:lineRule="exact"/>
      </w:pPr>
    </w:p>
    <w:p w14:paraId="131BA749" w14:textId="77777777" w:rsidR="00CD72DC" w:rsidRDefault="00CD72DC">
      <w:pPr>
        <w:spacing w:line="200" w:lineRule="exact"/>
      </w:pPr>
    </w:p>
    <w:p w14:paraId="26ED5118" w14:textId="77777777" w:rsidR="00CD72DC" w:rsidRDefault="00CD72DC">
      <w:pPr>
        <w:spacing w:line="200" w:lineRule="exact"/>
      </w:pPr>
    </w:p>
    <w:p w14:paraId="794CDAAF" w14:textId="77777777" w:rsidR="00CD72DC" w:rsidRDefault="00B720E8">
      <w:pPr>
        <w:spacing w:line="460" w:lineRule="exact"/>
        <w:ind w:left="4011" w:right="3813"/>
        <w:jc w:val="center"/>
        <w:rPr>
          <w:rFonts w:ascii="Algerian" w:eastAsia="Algerian" w:hAnsi="Algerian" w:cs="Algerian"/>
          <w:sz w:val="36"/>
          <w:szCs w:val="36"/>
        </w:rPr>
      </w:pPr>
      <w:r>
        <w:rPr>
          <w:rFonts w:ascii="Algerian" w:eastAsia="Algerian" w:hAnsi="Algerian" w:cs="Algerian"/>
          <w:position w:val="-2"/>
          <w:sz w:val="36"/>
          <w:szCs w:val="36"/>
          <w:u w:val="thick" w:color="000000"/>
        </w:rPr>
        <w:t>STUDY</w:t>
      </w:r>
      <w:r>
        <w:rPr>
          <w:rFonts w:ascii="Algerian" w:eastAsia="Algerian" w:hAnsi="Algerian" w:cs="Algerian"/>
          <w:spacing w:val="1"/>
          <w:position w:val="-2"/>
          <w:sz w:val="36"/>
          <w:szCs w:val="36"/>
          <w:u w:val="thick" w:color="000000"/>
        </w:rPr>
        <w:t xml:space="preserve"> C</w:t>
      </w:r>
      <w:r>
        <w:rPr>
          <w:rFonts w:ascii="Algerian" w:eastAsia="Algerian" w:hAnsi="Algerian" w:cs="Algerian"/>
          <w:position w:val="-2"/>
          <w:sz w:val="36"/>
          <w:szCs w:val="36"/>
          <w:u w:val="thick" w:color="000000"/>
        </w:rPr>
        <w:t>E</w:t>
      </w:r>
      <w:r>
        <w:rPr>
          <w:rFonts w:ascii="Algerian" w:eastAsia="Algerian" w:hAnsi="Algerian" w:cs="Algerian"/>
          <w:spacing w:val="-1"/>
          <w:position w:val="-2"/>
          <w:sz w:val="36"/>
          <w:szCs w:val="36"/>
          <w:u w:val="thick" w:color="000000"/>
        </w:rPr>
        <w:t>R</w:t>
      </w:r>
      <w:r>
        <w:rPr>
          <w:rFonts w:ascii="Algerian" w:eastAsia="Algerian" w:hAnsi="Algerian" w:cs="Algerian"/>
          <w:position w:val="-2"/>
          <w:sz w:val="36"/>
          <w:szCs w:val="36"/>
          <w:u w:val="thick" w:color="000000"/>
        </w:rPr>
        <w:t>TI</w:t>
      </w:r>
      <w:r>
        <w:rPr>
          <w:rFonts w:ascii="Algerian" w:eastAsia="Algerian" w:hAnsi="Algerian" w:cs="Algerian"/>
          <w:spacing w:val="1"/>
          <w:position w:val="-2"/>
          <w:sz w:val="36"/>
          <w:szCs w:val="36"/>
          <w:u w:val="thick" w:color="000000"/>
        </w:rPr>
        <w:t>F</w:t>
      </w:r>
      <w:r>
        <w:rPr>
          <w:rFonts w:ascii="Algerian" w:eastAsia="Algerian" w:hAnsi="Algerian" w:cs="Algerian"/>
          <w:spacing w:val="-2"/>
          <w:position w:val="-2"/>
          <w:sz w:val="36"/>
          <w:szCs w:val="36"/>
          <w:u w:val="thick" w:color="000000"/>
        </w:rPr>
        <w:t>I</w:t>
      </w:r>
      <w:r>
        <w:rPr>
          <w:rFonts w:ascii="Algerian" w:eastAsia="Algerian" w:hAnsi="Algerian" w:cs="Algerian"/>
          <w:position w:val="-2"/>
          <w:sz w:val="36"/>
          <w:szCs w:val="36"/>
          <w:u w:val="thick" w:color="000000"/>
        </w:rPr>
        <w:t>CATE</w:t>
      </w:r>
    </w:p>
    <w:p w14:paraId="3F375ADA" w14:textId="77777777" w:rsidR="00572A84" w:rsidRDefault="00572A84">
      <w:pPr>
        <w:spacing w:before="6" w:line="160" w:lineRule="exact"/>
        <w:rPr>
          <w:sz w:val="16"/>
          <w:szCs w:val="16"/>
        </w:rPr>
      </w:pPr>
    </w:p>
    <w:p w14:paraId="59A01AB0" w14:textId="77777777" w:rsidR="00CD72DC" w:rsidRDefault="00CD72DC">
      <w:pPr>
        <w:spacing w:line="200" w:lineRule="exact"/>
      </w:pPr>
    </w:p>
    <w:p w14:paraId="6E2CBFC8" w14:textId="77777777" w:rsidR="00CD72DC" w:rsidRDefault="00CD72DC">
      <w:pPr>
        <w:spacing w:line="200" w:lineRule="exact"/>
      </w:pPr>
    </w:p>
    <w:p w14:paraId="24F7BDA4" w14:textId="77777777" w:rsidR="00CD72DC" w:rsidRDefault="00CD72DC">
      <w:pPr>
        <w:spacing w:line="200" w:lineRule="exact"/>
      </w:pPr>
    </w:p>
    <w:p w14:paraId="4F32FF7D" w14:textId="77777777" w:rsidR="00CD72DC" w:rsidRDefault="00CD72DC">
      <w:pPr>
        <w:spacing w:line="200" w:lineRule="exact"/>
      </w:pPr>
    </w:p>
    <w:p w14:paraId="58A965B8" w14:textId="3C212331" w:rsidR="00572A84" w:rsidRPr="00572A84" w:rsidRDefault="00B720E8" w:rsidP="00572A84">
      <w:pPr>
        <w:tabs>
          <w:tab w:val="left" w:pos="10632"/>
        </w:tabs>
        <w:spacing w:before="34" w:line="480" w:lineRule="auto"/>
        <w:ind w:left="931" w:right="668"/>
        <w:jc w:val="both"/>
        <w:rPr>
          <w:rFonts w:ascii="Monotype Corsiva" w:eastAsia="Monotype Corsiva" w:hAnsi="Monotype Corsiva" w:cs="Monotype Corsiva"/>
          <w:w w:val="105"/>
          <w:sz w:val="28"/>
          <w:szCs w:val="28"/>
        </w:rPr>
      </w:pPr>
      <w:r w:rsidRPr="00572A84">
        <w:rPr>
          <w:rFonts w:ascii="Monotype Corsiva" w:eastAsia="Monotype Corsiva" w:hAnsi="Monotype Corsiva" w:cs="Monotype Corsiva"/>
          <w:spacing w:val="1"/>
          <w:sz w:val="28"/>
          <w:szCs w:val="28"/>
        </w:rPr>
        <w:t>T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h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is</w:t>
      </w:r>
      <w:r w:rsidRPr="00572A84">
        <w:rPr>
          <w:rFonts w:ascii="Monotype Corsiva" w:eastAsia="Monotype Corsiva" w:hAnsi="Monotype Corsiva" w:cs="Monotype Corsiva"/>
          <w:spacing w:val="22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is</w:t>
      </w:r>
      <w:r w:rsidRPr="00572A84">
        <w:rPr>
          <w:rFonts w:ascii="Monotype Corsiva" w:eastAsia="Monotype Corsiva" w:hAnsi="Monotype Corsiva" w:cs="Monotype Corsiva"/>
          <w:spacing w:val="11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t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o</w:t>
      </w:r>
      <w:r w:rsidRPr="00572A84">
        <w:rPr>
          <w:rFonts w:ascii="Monotype Corsiva" w:eastAsia="Monotype Corsiva" w:hAnsi="Monotype Corsiva" w:cs="Monotype Corsiva"/>
          <w:spacing w:val="14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pacing w:val="-2"/>
          <w:sz w:val="28"/>
          <w:szCs w:val="28"/>
        </w:rPr>
        <w:t>c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ert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if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y</w:t>
      </w:r>
      <w:r w:rsidRPr="00572A84">
        <w:rPr>
          <w:rFonts w:ascii="Monotype Corsiva" w:eastAsia="Monotype Corsiva" w:hAnsi="Monotype Corsiva" w:cs="Monotype Corsiva"/>
          <w:spacing w:val="37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th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at</w:t>
      </w:r>
      <w:r w:rsidRPr="00572A84">
        <w:rPr>
          <w:rFonts w:ascii="Monotype Corsiva" w:eastAsia="Monotype Corsiva" w:hAnsi="Monotype Corsiva" w:cs="Monotype Corsiva"/>
          <w:spacing w:val="24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pacing w:val="1"/>
          <w:w w:val="105"/>
          <w:sz w:val="28"/>
          <w:szCs w:val="28"/>
        </w:rPr>
        <w:t>S</w:t>
      </w:r>
      <w:r w:rsidRPr="00572A84">
        <w:rPr>
          <w:rFonts w:ascii="Monotype Corsiva" w:eastAsia="Monotype Corsiva" w:hAnsi="Monotype Corsiva" w:cs="Monotype Corsiva"/>
          <w:w w:val="105"/>
          <w:sz w:val="28"/>
          <w:szCs w:val="28"/>
        </w:rPr>
        <w:t>ri</w:t>
      </w:r>
      <w:r w:rsidRPr="00572A84">
        <w:rPr>
          <w:rFonts w:ascii="Monotype Corsiva" w:eastAsia="Monotype Corsiva" w:hAnsi="Monotype Corsiva" w:cs="Monotype Corsiva"/>
          <w:w w:val="104"/>
          <w:sz w:val="28"/>
          <w:szCs w:val="28"/>
        </w:rPr>
        <w:t>/S</w:t>
      </w:r>
      <w:r w:rsidRPr="00572A84">
        <w:rPr>
          <w:rFonts w:ascii="Monotype Corsiva" w:eastAsia="Monotype Corsiva" w:hAnsi="Monotype Corsiva" w:cs="Monotype Corsiva"/>
          <w:spacing w:val="2"/>
          <w:w w:val="104"/>
          <w:sz w:val="28"/>
          <w:szCs w:val="28"/>
        </w:rPr>
        <w:t>m</w:t>
      </w:r>
      <w:r w:rsidRPr="00572A84">
        <w:rPr>
          <w:rFonts w:ascii="Monotype Corsiva" w:eastAsia="Monotype Corsiva" w:hAnsi="Monotype Corsiva" w:cs="Monotype Corsiva"/>
          <w:spacing w:val="-1"/>
          <w:w w:val="105"/>
          <w:sz w:val="28"/>
          <w:szCs w:val="28"/>
        </w:rPr>
        <w:t>t</w:t>
      </w:r>
      <w:r w:rsidRPr="00572A84">
        <w:rPr>
          <w:rFonts w:ascii="Monotype Corsiva" w:eastAsia="Monotype Corsiva" w:hAnsi="Monotype Corsiva" w:cs="Monotype Corsiva"/>
          <w:spacing w:val="-2"/>
          <w:w w:val="104"/>
          <w:sz w:val="28"/>
          <w:szCs w:val="28"/>
        </w:rPr>
        <w:t>.</w:t>
      </w:r>
      <w:r w:rsidRPr="00572A84">
        <w:rPr>
          <w:rFonts w:ascii="Monotype Corsiva" w:eastAsia="Monotype Corsiva" w:hAnsi="Monotype Corsiva" w:cs="Monotype Corsiva"/>
          <w:spacing w:val="3"/>
          <w:w w:val="105"/>
          <w:sz w:val="28"/>
          <w:szCs w:val="28"/>
        </w:rPr>
        <w:t>/</w:t>
      </w:r>
      <w:r w:rsidRPr="00572A84">
        <w:rPr>
          <w:rFonts w:ascii="Monotype Corsiva" w:eastAsia="Monotype Corsiva" w:hAnsi="Monotype Corsiva" w:cs="Monotype Corsiva"/>
          <w:w w:val="104"/>
          <w:sz w:val="28"/>
          <w:szCs w:val="28"/>
        </w:rPr>
        <w:t>K</w:t>
      </w:r>
      <w:r w:rsidRPr="00572A84">
        <w:rPr>
          <w:rFonts w:ascii="Monotype Corsiva" w:eastAsia="Monotype Corsiva" w:hAnsi="Monotype Corsiva" w:cs="Monotype Corsiva"/>
          <w:spacing w:val="-3"/>
          <w:w w:val="104"/>
          <w:sz w:val="28"/>
          <w:szCs w:val="28"/>
        </w:rPr>
        <w:t>u</w:t>
      </w:r>
      <w:r w:rsidRPr="00572A84">
        <w:rPr>
          <w:rFonts w:ascii="Monotype Corsiva" w:eastAsia="Monotype Corsiva" w:hAnsi="Monotype Corsiva" w:cs="Monotype Corsiva"/>
          <w:w w:val="104"/>
          <w:sz w:val="28"/>
          <w:szCs w:val="28"/>
        </w:rPr>
        <w:t>m</w:t>
      </w:r>
      <w:r w:rsidR="00572A84" w:rsidRPr="00572A84">
        <w:rPr>
          <w:rFonts w:ascii="Monotype Corsiva" w:eastAsia="Monotype Corsiva" w:hAnsi="Monotype Corsiva" w:cs="Monotype Corsiva"/>
          <w:w w:val="104"/>
          <w:sz w:val="28"/>
          <w:szCs w:val="28"/>
        </w:rPr>
        <w:t xml:space="preserve"> </w:t>
      </w:r>
      <w:r w:rsidR="00B814E6" w:rsidRPr="00B814E6">
        <w:rPr>
          <w:rFonts w:ascii="Segoe UI" w:hAnsi="Segoe UI" w:cs="Segoe UI"/>
          <w:color w:val="354052"/>
          <w:spacing w:val="-2"/>
          <w:sz w:val="21"/>
          <w:szCs w:val="21"/>
          <w:u w:val="single"/>
          <w:shd w:val="clear" w:color="auto" w:fill="FFFFFF"/>
        </w:rPr>
        <w:t>${</w:t>
      </w:r>
      <w:proofErr w:type="spellStart"/>
      <w:r w:rsidR="00B814E6" w:rsidRPr="00B814E6">
        <w:rPr>
          <w:rFonts w:ascii="Segoe UI" w:hAnsi="Segoe UI" w:cs="Segoe UI"/>
          <w:color w:val="354052"/>
          <w:spacing w:val="-2"/>
          <w:sz w:val="21"/>
          <w:szCs w:val="21"/>
          <w:u w:val="single"/>
          <w:shd w:val="clear" w:color="auto" w:fill="FFFFFF"/>
        </w:rPr>
        <w:t>student_name</w:t>
      </w:r>
      <w:proofErr w:type="spellEnd"/>
      <w:r w:rsidR="00B814E6" w:rsidRPr="00B814E6">
        <w:rPr>
          <w:rFonts w:ascii="Segoe UI" w:hAnsi="Segoe UI" w:cs="Segoe UI"/>
          <w:color w:val="354052"/>
          <w:spacing w:val="-2"/>
          <w:sz w:val="21"/>
          <w:szCs w:val="21"/>
          <w:u w:val="single"/>
          <w:shd w:val="clear" w:color="auto" w:fill="FFFFFF"/>
        </w:rPr>
        <w:t>}</w:t>
      </w:r>
      <w:r w:rsidR="00B814E6">
        <w:rPr>
          <w:rFonts w:ascii="Segoe UI" w:hAnsi="Segoe UI" w:cs="Segoe UI"/>
          <w:color w:val="354052"/>
          <w:spacing w:val="-2"/>
          <w:sz w:val="21"/>
          <w:szCs w:val="21"/>
          <w:u w:val="single"/>
          <w:shd w:val="clear" w:color="auto" w:fill="FFFFFF"/>
        </w:rPr>
        <w:softHyphen/>
      </w:r>
      <w:r w:rsidR="00B814E6">
        <w:rPr>
          <w:rFonts w:ascii="Segoe UI" w:hAnsi="Segoe UI" w:cs="Segoe UI"/>
          <w:color w:val="354052"/>
          <w:spacing w:val="-2"/>
          <w:sz w:val="21"/>
          <w:szCs w:val="21"/>
          <w:u w:val="single"/>
          <w:shd w:val="clear" w:color="auto" w:fill="FFFFFF"/>
        </w:rPr>
        <w:softHyphen/>
      </w:r>
      <w:r w:rsidR="00B814E6">
        <w:rPr>
          <w:rFonts w:ascii="Segoe UI" w:hAnsi="Segoe UI" w:cs="Segoe UI"/>
          <w:color w:val="354052"/>
          <w:spacing w:val="-2"/>
          <w:sz w:val="21"/>
          <w:szCs w:val="21"/>
          <w:u w:val="single"/>
          <w:shd w:val="clear" w:color="auto" w:fill="FFFFFF"/>
        </w:rPr>
        <w:softHyphen/>
        <w:t>_</w:t>
      </w:r>
      <w:r w:rsidR="00572A84" w:rsidRPr="00572A84">
        <w:rPr>
          <w:rFonts w:ascii="Monotype Corsiva" w:eastAsia="Monotype Corsiva" w:hAnsi="Monotype Corsiva" w:cs="Monotype Corsiva"/>
          <w:w w:val="104"/>
          <w:sz w:val="28"/>
          <w:szCs w:val="28"/>
        </w:rPr>
        <w:t xml:space="preserve">______________________________ 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So</w:t>
      </w:r>
      <w:r w:rsidRPr="00572A84">
        <w:rPr>
          <w:rFonts w:ascii="Monotype Corsiva" w:eastAsia="Monotype Corsiva" w:hAnsi="Monotype Corsiva" w:cs="Monotype Corsiva"/>
          <w:spacing w:val="1"/>
          <w:sz w:val="28"/>
          <w:szCs w:val="28"/>
        </w:rPr>
        <w:t>n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/ D</w:t>
      </w:r>
      <w:r w:rsidRPr="00572A84">
        <w:rPr>
          <w:rFonts w:ascii="Monotype Corsiva" w:eastAsia="Monotype Corsiva" w:hAnsi="Monotype Corsiva" w:cs="Monotype Corsiva"/>
          <w:spacing w:val="-3"/>
          <w:sz w:val="28"/>
          <w:szCs w:val="28"/>
        </w:rPr>
        <w:t>a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u</w:t>
      </w:r>
      <w:r w:rsidRPr="00572A84">
        <w:rPr>
          <w:rFonts w:ascii="Monotype Corsiva" w:eastAsia="Monotype Corsiva" w:hAnsi="Monotype Corsiva" w:cs="Monotype Corsiva"/>
          <w:spacing w:val="1"/>
          <w:sz w:val="28"/>
          <w:szCs w:val="28"/>
        </w:rPr>
        <w:t>g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ht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er of</w:t>
      </w:r>
      <w:r w:rsidR="00572A84" w:rsidRPr="00572A84">
        <w:rPr>
          <w:rFonts w:ascii="Monotype Corsiva" w:eastAsia="Monotype Corsiva" w:hAnsi="Monotype Corsiva" w:cs="Monotype Corsiva"/>
          <w:sz w:val="28"/>
          <w:szCs w:val="28"/>
        </w:rPr>
        <w:t xml:space="preserve"> </w:t>
      </w:r>
      <w:r w:rsidR="00B814E6" w:rsidRPr="00B814E6">
        <w:rPr>
          <w:rFonts w:ascii="Segoe UI" w:hAnsi="Segoe UI" w:cs="Segoe UI"/>
          <w:color w:val="354052"/>
          <w:spacing w:val="-2"/>
          <w:sz w:val="21"/>
          <w:szCs w:val="21"/>
          <w:u w:val="single"/>
          <w:shd w:val="clear" w:color="auto" w:fill="FFFFFF"/>
        </w:rPr>
        <w:t>${</w:t>
      </w:r>
      <w:proofErr w:type="spellStart"/>
      <w:r w:rsidR="00B814E6" w:rsidRPr="00B814E6">
        <w:rPr>
          <w:rFonts w:ascii="Segoe UI" w:hAnsi="Segoe UI" w:cs="Segoe UI"/>
          <w:color w:val="354052"/>
          <w:spacing w:val="-2"/>
          <w:sz w:val="21"/>
          <w:szCs w:val="21"/>
          <w:u w:val="single"/>
          <w:shd w:val="clear" w:color="auto" w:fill="FFFFFF"/>
        </w:rPr>
        <w:t>father_name</w:t>
      </w:r>
      <w:proofErr w:type="spellEnd"/>
      <w:r w:rsidR="00B814E6" w:rsidRPr="00B814E6">
        <w:rPr>
          <w:rFonts w:ascii="Segoe UI" w:hAnsi="Segoe UI" w:cs="Segoe UI"/>
          <w:color w:val="354052"/>
          <w:spacing w:val="-2"/>
          <w:sz w:val="21"/>
          <w:szCs w:val="21"/>
          <w:u w:val="single"/>
          <w:shd w:val="clear" w:color="auto" w:fill="FFFFFF"/>
        </w:rPr>
        <w:t>}</w:t>
      </w:r>
      <w:r w:rsidR="00B814E6">
        <w:rPr>
          <w:rFonts w:ascii="Segoe UI" w:hAnsi="Segoe UI" w:cs="Segoe UI"/>
          <w:color w:val="354052"/>
          <w:spacing w:val="-2"/>
          <w:sz w:val="21"/>
          <w:szCs w:val="21"/>
          <w:u w:val="single"/>
          <w:shd w:val="clear" w:color="auto" w:fill="FFFFFF"/>
        </w:rPr>
        <w:t>_____</w:t>
      </w:r>
      <w:r w:rsidR="00572A84" w:rsidRPr="00572A84">
        <w:rPr>
          <w:rFonts w:ascii="Monotype Corsiva" w:eastAsia="Monotype Corsiva" w:hAnsi="Monotype Corsiva" w:cs="Monotype Corsiva"/>
          <w:sz w:val="28"/>
          <w:szCs w:val="28"/>
        </w:rPr>
        <w:t xml:space="preserve">____________________________________ </w:t>
      </w:r>
      <w:r w:rsidRPr="00572A84">
        <w:rPr>
          <w:rFonts w:ascii="Monotype Corsiva" w:eastAsia="Monotype Corsiva" w:hAnsi="Monotype Corsiva" w:cs="Monotype Corsiva"/>
          <w:spacing w:val="-1"/>
          <w:w w:val="105"/>
          <w:sz w:val="28"/>
          <w:szCs w:val="28"/>
        </w:rPr>
        <w:t>h</w:t>
      </w:r>
      <w:r w:rsidRPr="00572A84">
        <w:rPr>
          <w:rFonts w:ascii="Monotype Corsiva" w:eastAsia="Monotype Corsiva" w:hAnsi="Monotype Corsiva" w:cs="Monotype Corsiva"/>
          <w:w w:val="105"/>
          <w:sz w:val="28"/>
          <w:szCs w:val="28"/>
        </w:rPr>
        <w:t xml:space="preserve">as 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st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ud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i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ed in o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u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r</w:t>
      </w:r>
      <w:r w:rsidRPr="00572A84">
        <w:rPr>
          <w:rFonts w:ascii="Monotype Corsiva" w:eastAsia="Monotype Corsiva" w:hAnsi="Monotype Corsiva" w:cs="Monotype Corsiva"/>
          <w:spacing w:val="18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i/>
          <w:sz w:val="28"/>
          <w:szCs w:val="28"/>
        </w:rPr>
        <w:t>I</w:t>
      </w:r>
      <w:r w:rsidRPr="00572A84">
        <w:rPr>
          <w:rFonts w:ascii="Monotype Corsiva" w:eastAsia="Monotype Corsiva" w:hAnsi="Monotype Corsiva" w:cs="Monotype Corsiva"/>
          <w:i/>
          <w:spacing w:val="-1"/>
          <w:sz w:val="28"/>
          <w:szCs w:val="28"/>
        </w:rPr>
        <w:t>n</w:t>
      </w:r>
      <w:r w:rsidRPr="00572A84">
        <w:rPr>
          <w:rFonts w:ascii="Monotype Corsiva" w:eastAsia="Monotype Corsiva" w:hAnsi="Monotype Corsiva" w:cs="Monotype Corsiva"/>
          <w:i/>
          <w:sz w:val="28"/>
          <w:szCs w:val="28"/>
        </w:rPr>
        <w:t>s</w:t>
      </w:r>
      <w:r w:rsidRPr="00572A84">
        <w:rPr>
          <w:rFonts w:ascii="Monotype Corsiva" w:eastAsia="Monotype Corsiva" w:hAnsi="Monotype Corsiva" w:cs="Monotype Corsiva"/>
          <w:i/>
          <w:spacing w:val="-1"/>
          <w:sz w:val="28"/>
          <w:szCs w:val="28"/>
        </w:rPr>
        <w:t>t</w:t>
      </w:r>
      <w:r w:rsidRPr="00572A84">
        <w:rPr>
          <w:rFonts w:ascii="Monotype Corsiva" w:eastAsia="Monotype Corsiva" w:hAnsi="Monotype Corsiva" w:cs="Monotype Corsiva"/>
          <w:i/>
          <w:sz w:val="28"/>
          <w:szCs w:val="28"/>
        </w:rPr>
        <w:t>ituti</w:t>
      </w:r>
      <w:r w:rsidRPr="00572A84">
        <w:rPr>
          <w:rFonts w:ascii="Monotype Corsiva" w:eastAsia="Monotype Corsiva" w:hAnsi="Monotype Corsiva" w:cs="Monotype Corsiva"/>
          <w:i/>
          <w:spacing w:val="-1"/>
          <w:sz w:val="28"/>
          <w:szCs w:val="28"/>
        </w:rPr>
        <w:t>o</w:t>
      </w:r>
      <w:r w:rsidRPr="00572A84">
        <w:rPr>
          <w:rFonts w:ascii="Monotype Corsiva" w:eastAsia="Monotype Corsiva" w:hAnsi="Monotype Corsiva" w:cs="Monotype Corsiva"/>
          <w:i/>
          <w:sz w:val="28"/>
          <w:szCs w:val="28"/>
        </w:rPr>
        <w:t>n</w:t>
      </w:r>
      <w:r w:rsidRPr="00572A84">
        <w:rPr>
          <w:rFonts w:ascii="Monotype Corsiva" w:eastAsia="Monotype Corsiva" w:hAnsi="Monotype Corsiva" w:cs="Monotype Corsiva"/>
          <w:i/>
          <w:spacing w:val="21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f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r</w:t>
      </w:r>
      <w:r w:rsidRPr="00572A84">
        <w:rPr>
          <w:rFonts w:ascii="Monotype Corsiva" w:eastAsia="Monotype Corsiva" w:hAnsi="Monotype Corsiva" w:cs="Monotype Corsiva"/>
          <w:spacing w:val="-2"/>
          <w:sz w:val="28"/>
          <w:szCs w:val="28"/>
        </w:rPr>
        <w:t>o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m</w:t>
      </w:r>
      <w:r w:rsidR="00572A84" w:rsidRPr="00572A84">
        <w:rPr>
          <w:rFonts w:ascii="Monotype Corsiva" w:eastAsia="Monotype Corsiva" w:hAnsi="Monotype Corsiva" w:cs="Monotype Corsiva"/>
          <w:spacing w:val="1"/>
          <w:sz w:val="28"/>
          <w:szCs w:val="28"/>
        </w:rPr>
        <w:t xml:space="preserve"> _______________ s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t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an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d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 xml:space="preserve">ard 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t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 xml:space="preserve">o </w:t>
      </w:r>
      <w:r w:rsidR="00B814E6" w:rsidRPr="00B814E6">
        <w:rPr>
          <w:rFonts w:ascii="Segoe UI" w:hAnsi="Segoe UI" w:cs="Segoe UI"/>
          <w:color w:val="354052"/>
          <w:spacing w:val="-2"/>
          <w:sz w:val="21"/>
          <w:szCs w:val="21"/>
          <w:u w:val="single"/>
          <w:shd w:val="clear" w:color="auto" w:fill="FFFFFF"/>
        </w:rPr>
        <w:t>${class}</w:t>
      </w:r>
      <w:r w:rsidR="00572A84" w:rsidRPr="00572A84">
        <w:rPr>
          <w:rFonts w:ascii="Monotype Corsiva" w:eastAsia="Monotype Corsiva" w:hAnsi="Monotype Corsiva" w:cs="Monotype Corsiva"/>
          <w:sz w:val="28"/>
          <w:szCs w:val="28"/>
        </w:rPr>
        <w:t>_____</w:t>
      </w:r>
      <w:r w:rsidRPr="00572A84">
        <w:rPr>
          <w:rFonts w:ascii="Monotype Corsiva" w:eastAsia="Monotype Corsiva" w:hAnsi="Monotype Corsiva" w:cs="Monotype Corsiva"/>
          <w:spacing w:val="4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i/>
          <w:w w:val="105"/>
          <w:sz w:val="28"/>
          <w:szCs w:val="28"/>
        </w:rPr>
        <w:t>s</w:t>
      </w:r>
      <w:r w:rsidRPr="00572A84">
        <w:rPr>
          <w:rFonts w:ascii="Monotype Corsiva" w:eastAsia="Monotype Corsiva" w:hAnsi="Monotype Corsiva" w:cs="Monotype Corsiva"/>
          <w:w w:val="105"/>
          <w:sz w:val="28"/>
          <w:szCs w:val="28"/>
        </w:rPr>
        <w:t>t</w:t>
      </w:r>
      <w:r w:rsidRPr="00572A84">
        <w:rPr>
          <w:rFonts w:ascii="Monotype Corsiva" w:eastAsia="Monotype Corsiva" w:hAnsi="Monotype Corsiva" w:cs="Monotype Corsiva"/>
          <w:spacing w:val="-1"/>
          <w:w w:val="105"/>
          <w:sz w:val="28"/>
          <w:szCs w:val="28"/>
        </w:rPr>
        <w:t>a</w:t>
      </w:r>
      <w:r w:rsidRPr="00572A84">
        <w:rPr>
          <w:rFonts w:ascii="Monotype Corsiva" w:eastAsia="Monotype Corsiva" w:hAnsi="Monotype Corsiva" w:cs="Monotype Corsiva"/>
          <w:w w:val="105"/>
          <w:sz w:val="28"/>
          <w:szCs w:val="28"/>
        </w:rPr>
        <w:t>nd</w:t>
      </w:r>
      <w:r w:rsidRPr="00572A84">
        <w:rPr>
          <w:rFonts w:ascii="Monotype Corsiva" w:eastAsia="Monotype Corsiva" w:hAnsi="Monotype Corsiva" w:cs="Monotype Corsiva"/>
          <w:spacing w:val="-1"/>
          <w:w w:val="105"/>
          <w:sz w:val="28"/>
          <w:szCs w:val="28"/>
        </w:rPr>
        <w:t>a</w:t>
      </w:r>
      <w:r w:rsidRPr="00572A84">
        <w:rPr>
          <w:rFonts w:ascii="Monotype Corsiva" w:eastAsia="Monotype Corsiva" w:hAnsi="Monotype Corsiva" w:cs="Monotype Corsiva"/>
          <w:w w:val="105"/>
          <w:sz w:val="28"/>
          <w:szCs w:val="28"/>
        </w:rPr>
        <w:t>r</w:t>
      </w:r>
      <w:r w:rsidR="00572A84" w:rsidRPr="00572A84">
        <w:rPr>
          <w:rFonts w:ascii="Monotype Corsiva" w:eastAsia="Monotype Corsiva" w:hAnsi="Monotype Corsiva" w:cs="Monotype Corsiva"/>
          <w:w w:val="105"/>
          <w:sz w:val="28"/>
          <w:szCs w:val="28"/>
        </w:rPr>
        <w:t xml:space="preserve">d From _________________ to </w:t>
      </w:r>
      <w:r w:rsidR="00B814E6" w:rsidRPr="00B814E6">
        <w:rPr>
          <w:rFonts w:ascii="Segoe UI" w:hAnsi="Segoe UI" w:cs="Segoe UI"/>
          <w:color w:val="354052"/>
          <w:spacing w:val="-2"/>
          <w:sz w:val="21"/>
          <w:szCs w:val="21"/>
          <w:u w:val="single"/>
          <w:shd w:val="clear" w:color="auto" w:fill="FFFFFF"/>
        </w:rPr>
        <w:t>${academic}</w:t>
      </w:r>
      <w:r w:rsidR="00572A84" w:rsidRPr="00572A84">
        <w:rPr>
          <w:rFonts w:ascii="Monotype Corsiva" w:eastAsia="Monotype Corsiva" w:hAnsi="Monotype Corsiva" w:cs="Monotype Corsiva"/>
          <w:w w:val="105"/>
          <w:sz w:val="28"/>
          <w:szCs w:val="28"/>
        </w:rPr>
        <w:t>____ academic years. He / She belongs to ______________________________ caste and the mother tongue of the candidate is ____________ as per the admission register of the institution.</w:t>
      </w:r>
    </w:p>
    <w:p w14:paraId="0AACA36E" w14:textId="1C066B76" w:rsidR="00572A84" w:rsidRPr="00572A84" w:rsidRDefault="00572A84" w:rsidP="00572A84">
      <w:pPr>
        <w:tabs>
          <w:tab w:val="left" w:pos="10632"/>
        </w:tabs>
        <w:spacing w:before="34"/>
        <w:ind w:left="931" w:right="668"/>
        <w:rPr>
          <w:rFonts w:ascii="Monotype Corsiva" w:eastAsia="Monotype Corsiva" w:hAnsi="Monotype Corsiva" w:cs="Monotype Corsiva"/>
          <w:w w:val="105"/>
          <w:sz w:val="28"/>
          <w:szCs w:val="28"/>
        </w:rPr>
      </w:pPr>
    </w:p>
    <w:p w14:paraId="3D553FB2" w14:textId="77777777" w:rsidR="00572A84" w:rsidRPr="00572A84" w:rsidRDefault="00572A84" w:rsidP="00572A84">
      <w:pPr>
        <w:tabs>
          <w:tab w:val="left" w:pos="10632"/>
        </w:tabs>
        <w:spacing w:before="34"/>
        <w:ind w:left="931" w:right="668"/>
        <w:rPr>
          <w:rFonts w:ascii="Monotype Corsiva" w:eastAsia="Monotype Corsiva" w:hAnsi="Monotype Corsiva" w:cs="Monotype Corsiva"/>
          <w:w w:val="105"/>
          <w:sz w:val="28"/>
          <w:szCs w:val="28"/>
        </w:rPr>
      </w:pPr>
    </w:p>
    <w:p w14:paraId="1D037E57" w14:textId="7B36CE25" w:rsidR="00CD72DC" w:rsidRPr="00572A84" w:rsidRDefault="00B720E8">
      <w:pPr>
        <w:spacing w:line="833" w:lineRule="auto"/>
        <w:ind w:left="931" w:right="2420"/>
        <w:rPr>
          <w:rFonts w:ascii="Monotype Corsiva" w:eastAsia="Monotype Corsiva" w:hAnsi="Monotype Corsiva" w:cs="Monotype Corsiva"/>
          <w:sz w:val="28"/>
          <w:szCs w:val="28"/>
        </w:rPr>
      </w:pPr>
      <w:r w:rsidRPr="00572A84">
        <w:rPr>
          <w:rFonts w:ascii="Monotype Corsiva" w:eastAsia="Monotype Corsiva" w:hAnsi="Monotype Corsiva" w:cs="Monotype Corsiva"/>
          <w:w w:val="105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pacing w:val="1"/>
          <w:w w:val="104"/>
          <w:sz w:val="28"/>
          <w:szCs w:val="28"/>
        </w:rPr>
        <w:t>T</w:t>
      </w:r>
      <w:r w:rsidRPr="00572A84">
        <w:rPr>
          <w:rFonts w:ascii="Monotype Corsiva" w:eastAsia="Monotype Corsiva" w:hAnsi="Monotype Corsiva" w:cs="Monotype Corsiva"/>
          <w:spacing w:val="-1"/>
          <w:w w:val="105"/>
          <w:sz w:val="28"/>
          <w:szCs w:val="28"/>
        </w:rPr>
        <w:t>h</w:t>
      </w:r>
      <w:r w:rsidRPr="00572A84">
        <w:rPr>
          <w:rFonts w:ascii="Monotype Corsiva" w:eastAsia="Monotype Corsiva" w:hAnsi="Monotype Corsiva" w:cs="Monotype Corsiva"/>
          <w:w w:val="105"/>
          <w:sz w:val="28"/>
          <w:szCs w:val="28"/>
        </w:rPr>
        <w:t>e</w:t>
      </w:r>
      <w:r w:rsidRPr="00572A84">
        <w:rPr>
          <w:rFonts w:ascii="Monotype Corsiva" w:eastAsia="Monotype Corsiva" w:hAnsi="Monotype Corsiva" w:cs="Monotype Corsiva"/>
          <w:spacing w:val="4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abo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v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e</w:t>
      </w:r>
      <w:r w:rsidRPr="00572A84">
        <w:rPr>
          <w:rFonts w:ascii="Monotype Corsiva" w:eastAsia="Monotype Corsiva" w:hAnsi="Monotype Corsiva" w:cs="Monotype Corsiva"/>
          <w:spacing w:val="30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de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t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ails</w:t>
      </w:r>
      <w:r w:rsidRPr="00572A84">
        <w:rPr>
          <w:rFonts w:ascii="Monotype Corsiva" w:eastAsia="Monotype Corsiva" w:hAnsi="Monotype Corsiva" w:cs="Monotype Corsiva"/>
          <w:spacing w:val="36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are</w:t>
      </w:r>
      <w:r w:rsidRPr="00572A84">
        <w:rPr>
          <w:rFonts w:ascii="Monotype Corsiva" w:eastAsia="Monotype Corsiva" w:hAnsi="Monotype Corsiva" w:cs="Monotype Corsiva"/>
          <w:spacing w:val="19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t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r</w:t>
      </w:r>
      <w:r w:rsidRPr="00572A84">
        <w:rPr>
          <w:rFonts w:ascii="Monotype Corsiva" w:eastAsia="Monotype Corsiva" w:hAnsi="Monotype Corsiva" w:cs="Monotype Corsiva"/>
          <w:spacing w:val="-2"/>
          <w:sz w:val="28"/>
          <w:szCs w:val="28"/>
        </w:rPr>
        <w:t>u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e</w:t>
      </w:r>
      <w:r w:rsidRPr="00572A84">
        <w:rPr>
          <w:rFonts w:ascii="Monotype Corsiva" w:eastAsia="Monotype Corsiva" w:hAnsi="Monotype Corsiva" w:cs="Monotype Corsiva"/>
          <w:spacing w:val="25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and</w:t>
      </w:r>
      <w:r w:rsidRPr="00572A84">
        <w:rPr>
          <w:rFonts w:ascii="Monotype Corsiva" w:eastAsia="Monotype Corsiva" w:hAnsi="Monotype Corsiva" w:cs="Monotype Corsiva"/>
          <w:spacing w:val="21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c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orr</w:t>
      </w:r>
      <w:r w:rsidRPr="00572A84">
        <w:rPr>
          <w:rFonts w:ascii="Monotype Corsiva" w:eastAsia="Monotype Corsiva" w:hAnsi="Monotype Corsiva" w:cs="Monotype Corsiva"/>
          <w:spacing w:val="-2"/>
          <w:sz w:val="28"/>
          <w:szCs w:val="28"/>
        </w:rPr>
        <w:t>e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ct</w:t>
      </w:r>
      <w:r w:rsidRPr="00572A84">
        <w:rPr>
          <w:rFonts w:ascii="Monotype Corsiva" w:eastAsia="Monotype Corsiva" w:hAnsi="Monotype Corsiva" w:cs="Monotype Corsiva"/>
          <w:spacing w:val="37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t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o</w:t>
      </w:r>
      <w:r w:rsidRPr="00572A84">
        <w:rPr>
          <w:rFonts w:ascii="Monotype Corsiva" w:eastAsia="Monotype Corsiva" w:hAnsi="Monotype Corsiva" w:cs="Monotype Corsiva"/>
          <w:spacing w:val="14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th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e</w:t>
      </w:r>
      <w:r w:rsidRPr="00572A84">
        <w:rPr>
          <w:rFonts w:ascii="Monotype Corsiva" w:eastAsia="Monotype Corsiva" w:hAnsi="Monotype Corsiva" w:cs="Monotype Corsiva"/>
          <w:spacing w:val="20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be</w:t>
      </w:r>
      <w:r w:rsidRPr="00572A84">
        <w:rPr>
          <w:rFonts w:ascii="Monotype Corsiva" w:eastAsia="Monotype Corsiva" w:hAnsi="Monotype Corsiva" w:cs="Monotype Corsiva"/>
          <w:spacing w:val="-1"/>
          <w:sz w:val="28"/>
          <w:szCs w:val="28"/>
        </w:rPr>
        <w:t>s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t</w:t>
      </w:r>
      <w:r w:rsidRPr="00572A84">
        <w:rPr>
          <w:rFonts w:ascii="Monotype Corsiva" w:eastAsia="Monotype Corsiva" w:hAnsi="Monotype Corsiva" w:cs="Monotype Corsiva"/>
          <w:spacing w:val="20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of</w:t>
      </w:r>
      <w:r w:rsidRPr="00572A84">
        <w:rPr>
          <w:rFonts w:ascii="Monotype Corsiva" w:eastAsia="Monotype Corsiva" w:hAnsi="Monotype Corsiva" w:cs="Monotype Corsiva"/>
          <w:spacing w:val="17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pacing w:val="1"/>
          <w:sz w:val="28"/>
          <w:szCs w:val="28"/>
        </w:rPr>
        <w:t>m</w:t>
      </w:r>
      <w:r w:rsidRPr="00572A84">
        <w:rPr>
          <w:rFonts w:ascii="Monotype Corsiva" w:eastAsia="Monotype Corsiva" w:hAnsi="Monotype Corsiva" w:cs="Monotype Corsiva"/>
          <w:sz w:val="28"/>
          <w:szCs w:val="28"/>
        </w:rPr>
        <w:t>y</w:t>
      </w:r>
      <w:r w:rsidRPr="00572A84">
        <w:rPr>
          <w:rFonts w:ascii="Monotype Corsiva" w:eastAsia="Monotype Corsiva" w:hAnsi="Monotype Corsiva" w:cs="Monotype Corsiva"/>
          <w:spacing w:val="15"/>
          <w:sz w:val="28"/>
          <w:szCs w:val="28"/>
        </w:rPr>
        <w:t xml:space="preserve"> </w:t>
      </w:r>
      <w:r w:rsidRPr="00572A84">
        <w:rPr>
          <w:rFonts w:ascii="Monotype Corsiva" w:eastAsia="Monotype Corsiva" w:hAnsi="Monotype Corsiva" w:cs="Monotype Corsiva"/>
          <w:spacing w:val="-1"/>
          <w:w w:val="105"/>
          <w:sz w:val="28"/>
          <w:szCs w:val="28"/>
        </w:rPr>
        <w:t>k</w:t>
      </w:r>
      <w:r w:rsidRPr="00572A84">
        <w:rPr>
          <w:rFonts w:ascii="Monotype Corsiva" w:eastAsia="Monotype Corsiva" w:hAnsi="Monotype Corsiva" w:cs="Monotype Corsiva"/>
          <w:w w:val="105"/>
          <w:sz w:val="28"/>
          <w:szCs w:val="28"/>
        </w:rPr>
        <w:t>n</w:t>
      </w:r>
      <w:r w:rsidRPr="00572A84">
        <w:rPr>
          <w:rFonts w:ascii="Monotype Corsiva" w:eastAsia="Monotype Corsiva" w:hAnsi="Monotype Corsiva" w:cs="Monotype Corsiva"/>
          <w:spacing w:val="-1"/>
          <w:w w:val="105"/>
          <w:sz w:val="28"/>
          <w:szCs w:val="28"/>
        </w:rPr>
        <w:t>o</w:t>
      </w:r>
      <w:r w:rsidRPr="00572A84">
        <w:rPr>
          <w:rFonts w:ascii="Monotype Corsiva" w:eastAsia="Monotype Corsiva" w:hAnsi="Monotype Corsiva" w:cs="Monotype Corsiva"/>
          <w:spacing w:val="1"/>
          <w:w w:val="104"/>
          <w:sz w:val="28"/>
          <w:szCs w:val="28"/>
        </w:rPr>
        <w:t>w</w:t>
      </w:r>
      <w:r w:rsidRPr="00572A84">
        <w:rPr>
          <w:rFonts w:ascii="Monotype Corsiva" w:eastAsia="Monotype Corsiva" w:hAnsi="Monotype Corsiva" w:cs="Monotype Corsiva"/>
          <w:w w:val="105"/>
          <w:sz w:val="28"/>
          <w:szCs w:val="28"/>
        </w:rPr>
        <w:t>ledg</w:t>
      </w:r>
      <w:r w:rsidRPr="00572A84">
        <w:rPr>
          <w:rFonts w:ascii="Monotype Corsiva" w:eastAsia="Monotype Corsiva" w:hAnsi="Monotype Corsiva" w:cs="Monotype Corsiva"/>
          <w:spacing w:val="-2"/>
          <w:w w:val="105"/>
          <w:sz w:val="28"/>
          <w:szCs w:val="28"/>
        </w:rPr>
        <w:t>e</w:t>
      </w:r>
      <w:r w:rsidRPr="00572A84">
        <w:rPr>
          <w:rFonts w:ascii="Monotype Corsiva" w:eastAsia="Monotype Corsiva" w:hAnsi="Monotype Corsiva" w:cs="Monotype Corsiva"/>
          <w:w w:val="104"/>
          <w:sz w:val="28"/>
          <w:szCs w:val="28"/>
        </w:rPr>
        <w:t>.</w:t>
      </w:r>
    </w:p>
    <w:p w14:paraId="2A129ECE" w14:textId="77777777" w:rsidR="00CD72DC" w:rsidRPr="00572A84" w:rsidRDefault="00CD72DC">
      <w:pPr>
        <w:spacing w:before="6" w:line="180" w:lineRule="exact"/>
        <w:rPr>
          <w:sz w:val="18"/>
          <w:szCs w:val="18"/>
        </w:rPr>
      </w:pPr>
    </w:p>
    <w:p w14:paraId="27631E74" w14:textId="77777777" w:rsidR="00CD72DC" w:rsidRPr="00572A84" w:rsidRDefault="00CD72DC">
      <w:pPr>
        <w:spacing w:line="200" w:lineRule="exact"/>
      </w:pPr>
    </w:p>
    <w:p w14:paraId="209404E9" w14:textId="77777777" w:rsidR="00CD72DC" w:rsidRPr="00572A84" w:rsidRDefault="00CD72DC">
      <w:pPr>
        <w:spacing w:line="200" w:lineRule="exact"/>
      </w:pPr>
    </w:p>
    <w:p w14:paraId="698D1E08" w14:textId="040FF4B5" w:rsidR="00CD72DC" w:rsidRPr="00572A84" w:rsidRDefault="00D60631">
      <w:pPr>
        <w:ind w:left="931"/>
        <w:rPr>
          <w:rFonts w:ascii="Monotype Corsiva" w:eastAsia="Monotype Corsiva" w:hAnsi="Monotype Corsiva" w:cs="Monotype Corsiva"/>
          <w:sz w:val="28"/>
          <w:szCs w:val="28"/>
        </w:rPr>
      </w:pPr>
      <w:r w:rsidRPr="00572A84"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62DE0A5E" wp14:editId="0362E5A1">
                <wp:simplePos x="0" y="0"/>
                <wp:positionH relativeFrom="page">
                  <wp:posOffset>1231265</wp:posOffset>
                </wp:positionH>
                <wp:positionV relativeFrom="paragraph">
                  <wp:posOffset>88900</wp:posOffset>
                </wp:positionV>
                <wp:extent cx="1546225" cy="0"/>
                <wp:effectExtent l="12065" t="13970" r="13335" b="508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6225" cy="0"/>
                          <a:chOff x="1939" y="140"/>
                          <a:chExt cx="2435" cy="0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939" y="140"/>
                            <a:ext cx="2435" cy="0"/>
                          </a:xfrm>
                          <a:custGeom>
                            <a:avLst/>
                            <a:gdLst>
                              <a:gd name="T0" fmla="+- 0 1939 1939"/>
                              <a:gd name="T1" fmla="*/ T0 w 2435"/>
                              <a:gd name="T2" fmla="+- 0 4374 1939"/>
                              <a:gd name="T3" fmla="*/ T2 w 24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35">
                                <a:moveTo>
                                  <a:pt x="0" y="0"/>
                                </a:moveTo>
                                <a:lnTo>
                                  <a:pt x="2435" y="0"/>
                                </a:lnTo>
                              </a:path>
                            </a:pathLst>
                          </a:custGeom>
                          <a:noFill/>
                          <a:ln w="99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6F0F1" id="Group 5" o:spid="_x0000_s1026" style="position:absolute;margin-left:96.95pt;margin-top:7pt;width:121.75pt;height:0;z-index:-251659776;mso-position-horizontal-relative:page" coordorigin="1939,140" coordsize="24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">
                <v:shape id="Freeform 6" o:spid="_x0000_s1027" style="position:absolute;left:1939;top:140;width:2435;height:0;visibility:visible;mso-wrap-style:square;v-text-anchor:top" coordsize="2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" path="m,l2435,e" filled="f" strokeweight=".27672mm">
                  <v:path arrowok="t" o:connecttype="custom" o:connectlocs="0,0;2435,0" o:connectangles="0,0"/>
                </v:shape>
                <w10:wrap anchorx="page"/>
              </v:group>
            </w:pict>
          </mc:Fallback>
        </mc:AlternateContent>
      </w:r>
      <w:r w:rsidR="00B720E8" w:rsidRPr="00572A84">
        <w:rPr>
          <w:rFonts w:ascii="Monotype Corsiva" w:eastAsia="Monotype Corsiva" w:hAnsi="Monotype Corsiva" w:cs="Monotype Corsiva"/>
          <w:w w:val="104"/>
          <w:sz w:val="28"/>
          <w:szCs w:val="28"/>
        </w:rPr>
        <w:t>D</w:t>
      </w:r>
      <w:r w:rsidR="00B720E8" w:rsidRPr="00572A84">
        <w:rPr>
          <w:rFonts w:ascii="Monotype Corsiva" w:eastAsia="Monotype Corsiva" w:hAnsi="Monotype Corsiva" w:cs="Monotype Corsiva"/>
          <w:w w:val="105"/>
          <w:sz w:val="28"/>
          <w:szCs w:val="28"/>
        </w:rPr>
        <w:t>a</w:t>
      </w:r>
      <w:r w:rsidR="00B720E8" w:rsidRPr="00572A84">
        <w:rPr>
          <w:rFonts w:ascii="Monotype Corsiva" w:eastAsia="Monotype Corsiva" w:hAnsi="Monotype Corsiva" w:cs="Monotype Corsiva"/>
          <w:spacing w:val="-1"/>
          <w:w w:val="105"/>
          <w:sz w:val="28"/>
          <w:szCs w:val="28"/>
        </w:rPr>
        <w:t>t</w:t>
      </w:r>
      <w:r w:rsidR="00B720E8" w:rsidRPr="00572A84">
        <w:rPr>
          <w:rFonts w:ascii="Monotype Corsiva" w:eastAsia="Monotype Corsiva" w:hAnsi="Monotype Corsiva" w:cs="Monotype Corsiva"/>
          <w:w w:val="105"/>
          <w:sz w:val="28"/>
          <w:szCs w:val="28"/>
        </w:rPr>
        <w:t>e:</w:t>
      </w:r>
    </w:p>
    <w:p w14:paraId="65C60C5E" w14:textId="77777777" w:rsidR="00CD72DC" w:rsidRPr="00572A84" w:rsidRDefault="00CD72DC">
      <w:pPr>
        <w:spacing w:before="10" w:line="240" w:lineRule="exact"/>
        <w:rPr>
          <w:sz w:val="24"/>
          <w:szCs w:val="24"/>
        </w:rPr>
      </w:pPr>
    </w:p>
    <w:p w14:paraId="79D56ED3" w14:textId="068D6F7C" w:rsidR="00CD72DC" w:rsidRPr="00572A84" w:rsidRDefault="00D60631">
      <w:pPr>
        <w:spacing w:line="300" w:lineRule="exact"/>
        <w:ind w:left="931"/>
        <w:rPr>
          <w:rFonts w:ascii="Monotype Corsiva" w:eastAsia="Monotype Corsiva" w:hAnsi="Monotype Corsiva" w:cs="Monotype Corsiva"/>
          <w:sz w:val="28"/>
          <w:szCs w:val="28"/>
        </w:rPr>
      </w:pPr>
      <w:r w:rsidRPr="00572A84"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7B4090B6" wp14:editId="799FE7D2">
                <wp:simplePos x="0" y="0"/>
                <wp:positionH relativeFrom="page">
                  <wp:posOffset>1231265</wp:posOffset>
                </wp:positionH>
                <wp:positionV relativeFrom="paragraph">
                  <wp:posOffset>92075</wp:posOffset>
                </wp:positionV>
                <wp:extent cx="1618615" cy="0"/>
                <wp:effectExtent l="12065" t="10795" r="7620" b="825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8615" cy="0"/>
                          <a:chOff x="1939" y="145"/>
                          <a:chExt cx="2549" cy="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939" y="145"/>
                            <a:ext cx="2549" cy="0"/>
                          </a:xfrm>
                          <a:custGeom>
                            <a:avLst/>
                            <a:gdLst>
                              <a:gd name="T0" fmla="+- 0 1939 1939"/>
                              <a:gd name="T1" fmla="*/ T0 w 2549"/>
                              <a:gd name="T2" fmla="+- 0 4488 1939"/>
                              <a:gd name="T3" fmla="*/ T2 w 254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49">
                                <a:moveTo>
                                  <a:pt x="0" y="0"/>
                                </a:moveTo>
                                <a:lnTo>
                                  <a:pt x="2549" y="0"/>
                                </a:lnTo>
                              </a:path>
                            </a:pathLst>
                          </a:custGeom>
                          <a:noFill/>
                          <a:ln w="99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46D9F" id="Group 3" o:spid="_x0000_s1026" style="position:absolute;margin-left:96.95pt;margin-top:7.25pt;width:127.45pt;height:0;z-index:-251660800;mso-position-horizontal-relative:page" coordorigin="1939,145" coordsize="254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">
                <v:shape id="Freeform 4" o:spid="_x0000_s1027" style="position:absolute;left:1939;top:145;width:2549;height:0;visibility:visible;mso-wrap-style:square;v-text-anchor:top" coordsize="2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" path="m,l2549,e" filled="f" strokeweight=".27672mm">
                  <v:path arrowok="t" o:connecttype="custom" o:connectlocs="0,0;2549,0" o:connectangles="0,0"/>
                </v:shape>
                <w10:wrap anchorx="page"/>
              </v:group>
            </w:pict>
          </mc:Fallback>
        </mc:AlternateContent>
      </w:r>
      <w:r w:rsidR="00B720E8" w:rsidRPr="00572A84">
        <w:rPr>
          <w:rFonts w:ascii="Monotype Corsiva" w:eastAsia="Monotype Corsiva" w:hAnsi="Monotype Corsiva" w:cs="Monotype Corsiva"/>
          <w:position w:val="2"/>
          <w:sz w:val="28"/>
          <w:szCs w:val="28"/>
        </w:rPr>
        <w:t>Pl</w:t>
      </w:r>
      <w:r w:rsidR="00B720E8" w:rsidRPr="00572A84">
        <w:rPr>
          <w:rFonts w:ascii="Monotype Corsiva" w:eastAsia="Monotype Corsiva" w:hAnsi="Monotype Corsiva" w:cs="Monotype Corsiva"/>
          <w:spacing w:val="-1"/>
          <w:position w:val="2"/>
          <w:sz w:val="28"/>
          <w:szCs w:val="28"/>
        </w:rPr>
        <w:t>a</w:t>
      </w:r>
      <w:r w:rsidR="00B720E8" w:rsidRPr="00572A84">
        <w:rPr>
          <w:rFonts w:ascii="Monotype Corsiva" w:eastAsia="Monotype Corsiva" w:hAnsi="Monotype Corsiva" w:cs="Monotype Corsiva"/>
          <w:position w:val="2"/>
          <w:sz w:val="28"/>
          <w:szCs w:val="28"/>
        </w:rPr>
        <w:t>c</w:t>
      </w:r>
      <w:r w:rsidR="00B720E8" w:rsidRPr="00572A84">
        <w:rPr>
          <w:rFonts w:ascii="Monotype Corsiva" w:eastAsia="Monotype Corsiva" w:hAnsi="Monotype Corsiva" w:cs="Monotype Corsiva"/>
          <w:spacing w:val="1"/>
          <w:position w:val="2"/>
          <w:sz w:val="28"/>
          <w:szCs w:val="28"/>
        </w:rPr>
        <w:t>e</w:t>
      </w:r>
      <w:r w:rsidR="00B720E8" w:rsidRPr="00572A84">
        <w:rPr>
          <w:rFonts w:ascii="Monotype Corsiva" w:eastAsia="Monotype Corsiva" w:hAnsi="Monotype Corsiva" w:cs="Monotype Corsiva"/>
          <w:position w:val="2"/>
          <w:sz w:val="28"/>
          <w:szCs w:val="28"/>
        </w:rPr>
        <w:t xml:space="preserve">:                                                                            </w:t>
      </w:r>
      <w:r w:rsidR="00B720E8" w:rsidRPr="00572A84">
        <w:rPr>
          <w:rFonts w:ascii="Monotype Corsiva" w:eastAsia="Monotype Corsiva" w:hAnsi="Monotype Corsiva" w:cs="Monotype Corsiva"/>
          <w:spacing w:val="12"/>
          <w:position w:val="2"/>
          <w:sz w:val="28"/>
          <w:szCs w:val="28"/>
        </w:rPr>
        <w:t xml:space="preserve"> </w:t>
      </w:r>
      <w:r w:rsidR="00B720E8" w:rsidRPr="00572A84">
        <w:rPr>
          <w:rFonts w:ascii="Monotype Corsiva" w:eastAsia="Monotype Corsiva" w:hAnsi="Monotype Corsiva" w:cs="Monotype Corsiva"/>
          <w:position w:val="2"/>
          <w:sz w:val="28"/>
          <w:szCs w:val="28"/>
        </w:rPr>
        <w:t>Sig</w:t>
      </w:r>
      <w:r w:rsidR="00B720E8" w:rsidRPr="00572A84">
        <w:rPr>
          <w:rFonts w:ascii="Monotype Corsiva" w:eastAsia="Monotype Corsiva" w:hAnsi="Monotype Corsiva" w:cs="Monotype Corsiva"/>
          <w:spacing w:val="-1"/>
          <w:position w:val="2"/>
          <w:sz w:val="28"/>
          <w:szCs w:val="28"/>
        </w:rPr>
        <w:t>n</w:t>
      </w:r>
      <w:r w:rsidR="00B720E8" w:rsidRPr="00572A84">
        <w:rPr>
          <w:rFonts w:ascii="Monotype Corsiva" w:eastAsia="Monotype Corsiva" w:hAnsi="Monotype Corsiva" w:cs="Monotype Corsiva"/>
          <w:position w:val="2"/>
          <w:sz w:val="28"/>
          <w:szCs w:val="28"/>
        </w:rPr>
        <w:t>a</w:t>
      </w:r>
      <w:r w:rsidR="00B720E8" w:rsidRPr="00572A84">
        <w:rPr>
          <w:rFonts w:ascii="Monotype Corsiva" w:eastAsia="Monotype Corsiva" w:hAnsi="Monotype Corsiva" w:cs="Monotype Corsiva"/>
          <w:spacing w:val="-1"/>
          <w:position w:val="2"/>
          <w:sz w:val="28"/>
          <w:szCs w:val="28"/>
        </w:rPr>
        <w:t>t</w:t>
      </w:r>
      <w:r w:rsidR="00B720E8" w:rsidRPr="00572A84">
        <w:rPr>
          <w:rFonts w:ascii="Monotype Corsiva" w:eastAsia="Monotype Corsiva" w:hAnsi="Monotype Corsiva" w:cs="Monotype Corsiva"/>
          <w:position w:val="2"/>
          <w:sz w:val="28"/>
          <w:szCs w:val="28"/>
        </w:rPr>
        <w:t>ure</w:t>
      </w:r>
      <w:r w:rsidR="00B720E8" w:rsidRPr="00572A84">
        <w:rPr>
          <w:rFonts w:ascii="Monotype Corsiva" w:eastAsia="Monotype Corsiva" w:hAnsi="Monotype Corsiva" w:cs="Monotype Corsiva"/>
          <w:spacing w:val="54"/>
          <w:position w:val="2"/>
          <w:sz w:val="28"/>
          <w:szCs w:val="28"/>
        </w:rPr>
        <w:t xml:space="preserve"> </w:t>
      </w:r>
      <w:r w:rsidR="00B720E8" w:rsidRPr="00572A84">
        <w:rPr>
          <w:rFonts w:ascii="Monotype Corsiva" w:eastAsia="Monotype Corsiva" w:hAnsi="Monotype Corsiva" w:cs="Monotype Corsiva"/>
          <w:position w:val="2"/>
          <w:sz w:val="28"/>
          <w:szCs w:val="28"/>
        </w:rPr>
        <w:t>and</w:t>
      </w:r>
      <w:r w:rsidR="00B720E8" w:rsidRPr="00572A84">
        <w:rPr>
          <w:rFonts w:ascii="Monotype Corsiva" w:eastAsia="Monotype Corsiva" w:hAnsi="Monotype Corsiva" w:cs="Monotype Corsiva"/>
          <w:spacing w:val="21"/>
          <w:position w:val="2"/>
          <w:sz w:val="28"/>
          <w:szCs w:val="28"/>
        </w:rPr>
        <w:t xml:space="preserve"> </w:t>
      </w:r>
      <w:r w:rsidR="00B720E8" w:rsidRPr="00572A84">
        <w:rPr>
          <w:rFonts w:ascii="Monotype Corsiva" w:eastAsia="Monotype Corsiva" w:hAnsi="Monotype Corsiva" w:cs="Monotype Corsiva"/>
          <w:spacing w:val="-2"/>
          <w:position w:val="2"/>
          <w:sz w:val="28"/>
          <w:szCs w:val="28"/>
        </w:rPr>
        <w:t>S</w:t>
      </w:r>
      <w:r w:rsidR="00B720E8" w:rsidRPr="00572A84">
        <w:rPr>
          <w:rFonts w:ascii="Monotype Corsiva" w:eastAsia="Monotype Corsiva" w:hAnsi="Monotype Corsiva" w:cs="Monotype Corsiva"/>
          <w:position w:val="2"/>
          <w:sz w:val="28"/>
          <w:szCs w:val="28"/>
        </w:rPr>
        <w:t>eal</w:t>
      </w:r>
      <w:r w:rsidR="00B720E8" w:rsidRPr="00572A84">
        <w:rPr>
          <w:rFonts w:ascii="Monotype Corsiva" w:eastAsia="Monotype Corsiva" w:hAnsi="Monotype Corsiva" w:cs="Monotype Corsiva"/>
          <w:spacing w:val="23"/>
          <w:position w:val="2"/>
          <w:sz w:val="28"/>
          <w:szCs w:val="28"/>
        </w:rPr>
        <w:t xml:space="preserve"> </w:t>
      </w:r>
      <w:r w:rsidR="00B720E8" w:rsidRPr="00572A84">
        <w:rPr>
          <w:rFonts w:ascii="Monotype Corsiva" w:eastAsia="Monotype Corsiva" w:hAnsi="Monotype Corsiva" w:cs="Monotype Corsiva"/>
          <w:position w:val="2"/>
          <w:sz w:val="28"/>
          <w:szCs w:val="28"/>
        </w:rPr>
        <w:t>of</w:t>
      </w:r>
      <w:r w:rsidR="00B720E8" w:rsidRPr="00572A84">
        <w:rPr>
          <w:rFonts w:ascii="Monotype Corsiva" w:eastAsia="Monotype Corsiva" w:hAnsi="Monotype Corsiva" w:cs="Monotype Corsiva"/>
          <w:spacing w:val="14"/>
          <w:position w:val="2"/>
          <w:sz w:val="28"/>
          <w:szCs w:val="28"/>
        </w:rPr>
        <w:t xml:space="preserve"> </w:t>
      </w:r>
      <w:r w:rsidR="00B720E8" w:rsidRPr="00572A84">
        <w:rPr>
          <w:rFonts w:ascii="Monotype Corsiva" w:eastAsia="Monotype Corsiva" w:hAnsi="Monotype Corsiva" w:cs="Monotype Corsiva"/>
          <w:spacing w:val="-1"/>
          <w:position w:val="2"/>
          <w:sz w:val="28"/>
          <w:szCs w:val="28"/>
        </w:rPr>
        <w:t>th</w:t>
      </w:r>
      <w:r w:rsidR="00B720E8" w:rsidRPr="00572A84">
        <w:rPr>
          <w:rFonts w:ascii="Monotype Corsiva" w:eastAsia="Monotype Corsiva" w:hAnsi="Monotype Corsiva" w:cs="Monotype Corsiva"/>
          <w:position w:val="2"/>
          <w:sz w:val="28"/>
          <w:szCs w:val="28"/>
        </w:rPr>
        <w:t>e</w:t>
      </w:r>
      <w:r w:rsidR="00B720E8" w:rsidRPr="00572A84">
        <w:rPr>
          <w:rFonts w:ascii="Monotype Corsiva" w:eastAsia="Monotype Corsiva" w:hAnsi="Monotype Corsiva" w:cs="Monotype Corsiva"/>
          <w:spacing w:val="19"/>
          <w:position w:val="2"/>
          <w:sz w:val="28"/>
          <w:szCs w:val="28"/>
        </w:rPr>
        <w:t xml:space="preserve"> </w:t>
      </w:r>
      <w:r w:rsidR="00B720E8" w:rsidRPr="00572A84">
        <w:rPr>
          <w:rFonts w:ascii="Monotype Corsiva" w:eastAsia="Monotype Corsiva" w:hAnsi="Monotype Corsiva" w:cs="Monotype Corsiva"/>
          <w:i/>
          <w:w w:val="104"/>
          <w:position w:val="2"/>
          <w:sz w:val="28"/>
          <w:szCs w:val="28"/>
        </w:rPr>
        <w:t>P</w:t>
      </w:r>
      <w:r w:rsidR="00B720E8" w:rsidRPr="00572A84">
        <w:rPr>
          <w:rFonts w:ascii="Monotype Corsiva" w:eastAsia="Monotype Corsiva" w:hAnsi="Monotype Corsiva" w:cs="Monotype Corsiva"/>
          <w:i/>
          <w:w w:val="105"/>
          <w:position w:val="2"/>
          <w:sz w:val="28"/>
          <w:szCs w:val="28"/>
        </w:rPr>
        <w:t>rin</w:t>
      </w:r>
      <w:r w:rsidR="00B720E8" w:rsidRPr="00572A84">
        <w:rPr>
          <w:rFonts w:ascii="Monotype Corsiva" w:eastAsia="Monotype Corsiva" w:hAnsi="Monotype Corsiva" w:cs="Monotype Corsiva"/>
          <w:i/>
          <w:spacing w:val="-1"/>
          <w:w w:val="105"/>
          <w:position w:val="2"/>
          <w:sz w:val="28"/>
          <w:szCs w:val="28"/>
        </w:rPr>
        <w:t>c</w:t>
      </w:r>
      <w:r w:rsidR="00B720E8" w:rsidRPr="00572A84">
        <w:rPr>
          <w:rFonts w:ascii="Monotype Corsiva" w:eastAsia="Monotype Corsiva" w:hAnsi="Monotype Corsiva" w:cs="Monotype Corsiva"/>
          <w:i/>
          <w:w w:val="105"/>
          <w:position w:val="2"/>
          <w:sz w:val="28"/>
          <w:szCs w:val="28"/>
        </w:rPr>
        <w:t>ipal</w:t>
      </w:r>
    </w:p>
    <w:p w14:paraId="0C099E73" w14:textId="77777777" w:rsidR="00CD72DC" w:rsidRDefault="00CD72DC">
      <w:pPr>
        <w:spacing w:line="200" w:lineRule="exact"/>
      </w:pPr>
    </w:p>
    <w:p w14:paraId="681056C0" w14:textId="77777777" w:rsidR="00CD72DC" w:rsidRDefault="00CD72DC">
      <w:pPr>
        <w:spacing w:line="200" w:lineRule="exact"/>
      </w:pPr>
    </w:p>
    <w:p w14:paraId="55DCEDB3" w14:textId="77777777" w:rsidR="00CD72DC" w:rsidRDefault="00CD72DC">
      <w:pPr>
        <w:spacing w:line="200" w:lineRule="exact"/>
      </w:pPr>
    </w:p>
    <w:p w14:paraId="1797BFBA" w14:textId="77777777" w:rsidR="00CD72DC" w:rsidRDefault="00CD72DC">
      <w:pPr>
        <w:spacing w:line="200" w:lineRule="exact"/>
      </w:pPr>
    </w:p>
    <w:p w14:paraId="33A2F1ED" w14:textId="77777777" w:rsidR="00CD72DC" w:rsidRDefault="00CD72DC">
      <w:pPr>
        <w:spacing w:line="200" w:lineRule="exact"/>
      </w:pPr>
    </w:p>
    <w:p w14:paraId="0D27E326" w14:textId="77777777" w:rsidR="00CD72DC" w:rsidRDefault="00CD72DC">
      <w:pPr>
        <w:spacing w:line="200" w:lineRule="exact"/>
      </w:pPr>
    </w:p>
    <w:p w14:paraId="4E41D84F" w14:textId="77777777" w:rsidR="00CD72DC" w:rsidRDefault="00CD72DC">
      <w:pPr>
        <w:spacing w:line="200" w:lineRule="exact"/>
      </w:pPr>
    </w:p>
    <w:p w14:paraId="4F142EAF" w14:textId="77777777" w:rsidR="00CD72DC" w:rsidRDefault="00CD72DC">
      <w:pPr>
        <w:spacing w:line="200" w:lineRule="exact"/>
      </w:pPr>
    </w:p>
    <w:p w14:paraId="544FBD33" w14:textId="77777777" w:rsidR="00CD72DC" w:rsidRDefault="00CD72DC">
      <w:pPr>
        <w:spacing w:line="200" w:lineRule="exact"/>
      </w:pPr>
    </w:p>
    <w:p w14:paraId="121A2E43" w14:textId="77777777" w:rsidR="00CD72DC" w:rsidRDefault="00CD72DC">
      <w:pPr>
        <w:spacing w:line="200" w:lineRule="exact"/>
      </w:pPr>
    </w:p>
    <w:p w14:paraId="116D86ED" w14:textId="77777777" w:rsidR="00CD72DC" w:rsidRDefault="00CD72DC">
      <w:pPr>
        <w:spacing w:line="200" w:lineRule="exact"/>
      </w:pPr>
    </w:p>
    <w:p w14:paraId="31DDE99F" w14:textId="77777777" w:rsidR="00CD72DC" w:rsidRDefault="00CD72DC">
      <w:pPr>
        <w:spacing w:line="200" w:lineRule="exact"/>
      </w:pPr>
    </w:p>
    <w:p w14:paraId="29584318" w14:textId="77777777" w:rsidR="00CD72DC" w:rsidRDefault="00CD72DC">
      <w:pPr>
        <w:spacing w:line="200" w:lineRule="exact"/>
      </w:pPr>
    </w:p>
    <w:p w14:paraId="47A84EA3" w14:textId="77777777" w:rsidR="00CD72DC" w:rsidRDefault="00CD72DC">
      <w:pPr>
        <w:spacing w:line="200" w:lineRule="exact"/>
      </w:pPr>
    </w:p>
    <w:p w14:paraId="1EDD8F1F" w14:textId="77777777" w:rsidR="00CD72DC" w:rsidRDefault="00CD72DC">
      <w:pPr>
        <w:spacing w:line="200" w:lineRule="exact"/>
      </w:pPr>
    </w:p>
    <w:p w14:paraId="34C84BD0" w14:textId="77777777" w:rsidR="00CD72DC" w:rsidRDefault="00CD72DC">
      <w:pPr>
        <w:spacing w:line="200" w:lineRule="exact"/>
      </w:pPr>
    </w:p>
    <w:p w14:paraId="03114335" w14:textId="77777777" w:rsidR="00CD72DC" w:rsidRDefault="00CD72DC">
      <w:pPr>
        <w:spacing w:line="200" w:lineRule="exact"/>
      </w:pPr>
    </w:p>
    <w:p w14:paraId="484BF729" w14:textId="77777777" w:rsidR="00CD72DC" w:rsidRDefault="00CD72DC">
      <w:pPr>
        <w:spacing w:line="200" w:lineRule="exact"/>
      </w:pPr>
    </w:p>
    <w:p w14:paraId="2555AE80" w14:textId="77777777" w:rsidR="00CD72DC" w:rsidRDefault="00CD72DC">
      <w:pPr>
        <w:spacing w:line="200" w:lineRule="exact"/>
      </w:pPr>
    </w:p>
    <w:p w14:paraId="63141D5E" w14:textId="77777777" w:rsidR="00CD72DC" w:rsidRDefault="00CD72DC">
      <w:pPr>
        <w:spacing w:before="5" w:line="220" w:lineRule="exact"/>
        <w:rPr>
          <w:sz w:val="22"/>
          <w:szCs w:val="22"/>
        </w:rPr>
      </w:pPr>
    </w:p>
    <w:p w14:paraId="15B79A2F" w14:textId="0F169DE0" w:rsidR="00CD72DC" w:rsidRDefault="00D60631">
      <w:pPr>
        <w:spacing w:before="50"/>
        <w:ind w:left="4639" w:right="5691"/>
        <w:jc w:val="center"/>
        <w:rPr>
          <w:rFonts w:ascii="Arial" w:eastAsia="Arial" w:hAnsi="Arial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6FC8AC7" wp14:editId="26330A15">
            <wp:simplePos x="0" y="0"/>
            <wp:positionH relativeFrom="page">
              <wp:posOffset>3666490</wp:posOffset>
            </wp:positionH>
            <wp:positionV relativeFrom="paragraph">
              <wp:posOffset>-30480</wp:posOffset>
            </wp:positionV>
            <wp:extent cx="824230" cy="1822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8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0E8">
        <w:rPr>
          <w:rFonts w:ascii="Arial" w:eastAsia="Arial" w:hAnsi="Arial" w:cs="Arial"/>
          <w:b/>
          <w:w w:val="133"/>
          <w:sz w:val="12"/>
          <w:szCs w:val="12"/>
        </w:rPr>
        <w:t>Powered by</w:t>
      </w:r>
    </w:p>
    <w:sectPr w:rsidR="00CD72DC">
      <w:type w:val="continuous"/>
      <w:pgSz w:w="11920" w:h="16840"/>
      <w:pgMar w:top="180" w:right="44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07A3F"/>
    <w:multiLevelType w:val="multilevel"/>
    <w:tmpl w:val="2D3000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DC"/>
    <w:rsid w:val="00572A84"/>
    <w:rsid w:val="00B720E8"/>
    <w:rsid w:val="00B814E6"/>
    <w:rsid w:val="00CD72DC"/>
    <w:rsid w:val="00D6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4A0B"/>
  <w15:docId w15:val="{C9C5D232-D45B-40D9-B56B-9F9B37E5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</dc:creator>
  <cp:lastModifiedBy>Harsha</cp:lastModifiedBy>
  <cp:revision>3</cp:revision>
  <dcterms:created xsi:type="dcterms:W3CDTF">2021-02-03T12:59:00Z</dcterms:created>
  <dcterms:modified xsi:type="dcterms:W3CDTF">2021-02-03T13:07:00Z</dcterms:modified>
</cp:coreProperties>
</file>