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F4" w:rsidRDefault="00F450F4">
      <w:pPr>
        <w:spacing w:before="10" w:line="160" w:lineRule="exact"/>
        <w:rPr>
          <w:sz w:val="17"/>
          <w:szCs w:val="17"/>
        </w:rPr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6A231B">
      <w:pPr>
        <w:spacing w:before="8" w:line="440" w:lineRule="exact"/>
        <w:ind w:left="3066"/>
        <w:rPr>
          <w:sz w:val="40"/>
          <w:szCs w:val="40"/>
        </w:rPr>
      </w:pPr>
      <w:r>
        <w:rPr>
          <w:w w:val="111"/>
          <w:position w:val="-1"/>
          <w:sz w:val="40"/>
          <w:szCs w:val="40"/>
          <w:u w:val="thick" w:color="000000"/>
        </w:rPr>
        <w:t>Trans</w:t>
      </w:r>
      <w:r>
        <w:rPr>
          <w:spacing w:val="3"/>
          <w:w w:val="111"/>
          <w:position w:val="-1"/>
          <w:sz w:val="40"/>
          <w:szCs w:val="40"/>
          <w:u w:val="thick" w:color="000000"/>
        </w:rPr>
        <w:t>f</w:t>
      </w:r>
      <w:r>
        <w:rPr>
          <w:w w:val="111"/>
          <w:position w:val="-1"/>
          <w:sz w:val="40"/>
          <w:szCs w:val="40"/>
          <w:u w:val="thick" w:color="000000"/>
        </w:rPr>
        <w:t>er</w:t>
      </w:r>
      <w:r>
        <w:rPr>
          <w:spacing w:val="-8"/>
          <w:w w:val="111"/>
          <w:position w:val="-1"/>
          <w:sz w:val="40"/>
          <w:szCs w:val="40"/>
          <w:u w:val="thick" w:color="000000"/>
        </w:rPr>
        <w:t xml:space="preserve"> </w:t>
      </w:r>
      <w:r>
        <w:rPr>
          <w:w w:val="108"/>
          <w:position w:val="-1"/>
          <w:sz w:val="40"/>
          <w:szCs w:val="40"/>
          <w:u w:val="thick" w:color="000000"/>
        </w:rPr>
        <w:t>C</w:t>
      </w:r>
      <w:r>
        <w:rPr>
          <w:position w:val="-1"/>
          <w:sz w:val="40"/>
          <w:szCs w:val="40"/>
          <w:u w:val="thick" w:color="000000"/>
        </w:rPr>
        <w:t>e</w:t>
      </w:r>
      <w:r>
        <w:rPr>
          <w:w w:val="133"/>
          <w:position w:val="-1"/>
          <w:sz w:val="40"/>
          <w:szCs w:val="40"/>
          <w:u w:val="thick" w:color="000000"/>
        </w:rPr>
        <w:t>r</w:t>
      </w:r>
      <w:r>
        <w:rPr>
          <w:spacing w:val="-5"/>
          <w:w w:val="120"/>
          <w:position w:val="-1"/>
          <w:sz w:val="40"/>
          <w:szCs w:val="40"/>
          <w:u w:val="thick" w:color="000000"/>
        </w:rPr>
        <w:t>t</w:t>
      </w:r>
      <w:r>
        <w:rPr>
          <w:position w:val="-1"/>
          <w:sz w:val="40"/>
          <w:szCs w:val="40"/>
          <w:u w:val="thick" w:color="000000"/>
        </w:rPr>
        <w:t>ific</w:t>
      </w:r>
      <w:r>
        <w:rPr>
          <w:w w:val="112"/>
          <w:position w:val="-1"/>
          <w:sz w:val="40"/>
          <w:szCs w:val="40"/>
          <w:u w:val="thick" w:color="000000"/>
        </w:rPr>
        <w:t>a</w:t>
      </w:r>
      <w:r>
        <w:rPr>
          <w:spacing w:val="3"/>
          <w:w w:val="120"/>
          <w:position w:val="-1"/>
          <w:sz w:val="40"/>
          <w:szCs w:val="40"/>
          <w:u w:val="thick" w:color="000000"/>
        </w:rPr>
        <w:t>t</w:t>
      </w:r>
      <w:r>
        <w:rPr>
          <w:position w:val="-1"/>
          <w:sz w:val="40"/>
          <w:szCs w:val="40"/>
          <w:u w:val="thick" w:color="000000"/>
        </w:rPr>
        <w:t>e</w:t>
      </w:r>
    </w:p>
    <w:p w:rsidR="00F450F4" w:rsidRDefault="00F450F4">
      <w:pPr>
        <w:spacing w:before="2" w:line="100" w:lineRule="exact"/>
        <w:rPr>
          <w:sz w:val="10"/>
          <w:szCs w:val="10"/>
        </w:rPr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BF0EE2" w:rsidRPr="00BF0EE2" w:rsidRDefault="00BF0EE2" w:rsidP="00BF0EE2">
      <w:pPr>
        <w:spacing w:before="25" w:line="280" w:lineRule="exact"/>
        <w:ind w:right="5052"/>
        <w:rPr>
          <w:sz w:val="22"/>
        </w:rPr>
      </w:pPr>
    </w:p>
    <w:p w:rsidR="00BF0EE2" w:rsidRDefault="00BF0EE2" w:rsidP="00BF0EE2">
      <w:pPr>
        <w:spacing w:before="25" w:line="280" w:lineRule="exact"/>
        <w:ind w:left="4465" w:right="5052"/>
      </w:pPr>
    </w:p>
    <w:p w:rsidR="00BF0EE2" w:rsidRDefault="00BF0EE2" w:rsidP="00BF0EE2">
      <w:r>
        <w:t>1</w:t>
      </w:r>
      <w:r>
        <w:tab/>
        <w:t>Student Name</w:t>
      </w:r>
      <w:r>
        <w:tab/>
        <w:t>${</w:t>
      </w:r>
      <w:proofErr w:type="spellStart"/>
      <w:r>
        <w:t>student_name</w:t>
      </w:r>
      <w:proofErr w:type="spellEnd"/>
      <w:r>
        <w:t>}</w:t>
      </w:r>
    </w:p>
    <w:p w:rsidR="00BF0EE2" w:rsidRDefault="00BF0EE2" w:rsidP="00BF0EE2">
      <w:r>
        <w:t>2</w:t>
      </w:r>
      <w:r>
        <w:tab/>
        <w:t>Academic Year</w:t>
      </w:r>
      <w:r>
        <w:tab/>
        <w:t>${academic}</w:t>
      </w:r>
    </w:p>
    <w:p w:rsidR="00BF0EE2" w:rsidRDefault="00BF0EE2" w:rsidP="00BF0EE2">
      <w:r>
        <w:t>3</w:t>
      </w:r>
      <w:r>
        <w:tab/>
        <w:t>Program</w:t>
      </w:r>
      <w:r>
        <w:tab/>
        <w:t>${program}</w:t>
      </w:r>
    </w:p>
    <w:p w:rsidR="00BF0EE2" w:rsidRDefault="00BF0EE2" w:rsidP="00BF0EE2">
      <w:r>
        <w:t>4</w:t>
      </w:r>
      <w:r>
        <w:tab/>
        <w:t>Class</w:t>
      </w:r>
      <w:r>
        <w:tab/>
        <w:t>${class}</w:t>
      </w:r>
    </w:p>
    <w:p w:rsidR="00BF0EE2" w:rsidRDefault="00BF0EE2" w:rsidP="00BF0EE2">
      <w:r>
        <w:t>5</w:t>
      </w:r>
      <w:r>
        <w:tab/>
        <w:t>Section</w:t>
      </w:r>
      <w:r>
        <w:tab/>
        <w:t>${section}</w:t>
      </w:r>
    </w:p>
    <w:p w:rsidR="00BF0EE2" w:rsidRDefault="00BF0EE2" w:rsidP="00BF0EE2">
      <w:r>
        <w:t>6</w:t>
      </w:r>
      <w:r>
        <w:tab/>
        <w:t>Application No</w:t>
      </w:r>
      <w:r>
        <w:tab/>
        <w:t>${</w:t>
      </w:r>
      <w:proofErr w:type="spellStart"/>
      <w:r>
        <w:t>application_no</w:t>
      </w:r>
      <w:proofErr w:type="spellEnd"/>
      <w:r>
        <w:t>}</w:t>
      </w:r>
    </w:p>
    <w:p w:rsidR="00BF0EE2" w:rsidRDefault="00BF0EE2" w:rsidP="00BF0EE2">
      <w:r>
        <w:t>7</w:t>
      </w:r>
      <w:r>
        <w:tab/>
        <w:t>Application Date</w:t>
      </w:r>
      <w:r>
        <w:tab/>
        <w:t>${</w:t>
      </w:r>
      <w:proofErr w:type="spellStart"/>
      <w:r>
        <w:t>application_date</w:t>
      </w:r>
      <w:proofErr w:type="spellEnd"/>
      <w:r>
        <w:t>}</w:t>
      </w:r>
    </w:p>
    <w:p w:rsidR="00BF0EE2" w:rsidRDefault="00BF0EE2" w:rsidP="00BF0EE2">
      <w:r>
        <w:t>8</w:t>
      </w:r>
      <w:r>
        <w:tab/>
        <w:t>TC No</w:t>
      </w:r>
      <w:r>
        <w:tab/>
        <w:t>${</w:t>
      </w:r>
      <w:proofErr w:type="spellStart"/>
      <w:r>
        <w:t>tc_no</w:t>
      </w:r>
      <w:proofErr w:type="spellEnd"/>
      <w:r>
        <w:t>}</w:t>
      </w:r>
    </w:p>
    <w:p w:rsidR="00BF0EE2" w:rsidRDefault="00BF0EE2" w:rsidP="00BF0EE2">
      <w:r>
        <w:t>9</w:t>
      </w:r>
      <w:r>
        <w:tab/>
        <w:t>Date of Birth</w:t>
      </w:r>
      <w:r>
        <w:tab/>
        <w:t>${</w:t>
      </w:r>
      <w:proofErr w:type="gramStart"/>
      <w:r>
        <w:t>dob</w:t>
      </w:r>
      <w:proofErr w:type="gramEnd"/>
      <w:r>
        <w:t>}</w:t>
      </w:r>
    </w:p>
    <w:p w:rsidR="00BF0EE2" w:rsidRDefault="00BF0EE2" w:rsidP="00BF0EE2">
      <w:r>
        <w:t>10</w:t>
      </w:r>
      <w:r>
        <w:tab/>
        <w:t>Father Name</w:t>
      </w:r>
      <w:r>
        <w:tab/>
        <w:t>${</w:t>
      </w:r>
      <w:proofErr w:type="spellStart"/>
      <w:r>
        <w:t>father_name</w:t>
      </w:r>
      <w:proofErr w:type="spellEnd"/>
      <w:r>
        <w:t>}</w:t>
      </w:r>
    </w:p>
    <w:p w:rsidR="00BF0EE2" w:rsidRDefault="00F842BF" w:rsidP="00BF0EE2">
      <w:r>
        <w:t>11</w:t>
      </w:r>
      <w:r>
        <w:tab/>
        <w:t>Father Email</w:t>
      </w:r>
      <w:r w:rsidR="00BF0EE2">
        <w:tab/>
        <w:t>${</w:t>
      </w:r>
      <w:proofErr w:type="spellStart"/>
      <w:r w:rsidR="00BF0EE2">
        <w:t>father_email</w:t>
      </w:r>
      <w:proofErr w:type="spellEnd"/>
      <w:r w:rsidR="00BF0EE2">
        <w:t>}</w:t>
      </w:r>
    </w:p>
    <w:p w:rsidR="00BF0EE2" w:rsidRDefault="00F842BF" w:rsidP="00BF0EE2">
      <w:r>
        <w:t>12</w:t>
      </w:r>
      <w:r>
        <w:tab/>
        <w:t>Father Phone</w:t>
      </w:r>
      <w:r w:rsidR="00BF0EE2">
        <w:tab/>
        <w:t>${</w:t>
      </w:r>
      <w:proofErr w:type="spellStart"/>
      <w:r w:rsidR="00BF0EE2">
        <w:t>father_phone</w:t>
      </w:r>
      <w:proofErr w:type="spellEnd"/>
      <w:r w:rsidR="00BF0EE2">
        <w:t>}</w:t>
      </w:r>
    </w:p>
    <w:p w:rsidR="00BF0EE2" w:rsidRDefault="00BF0EE2" w:rsidP="00BF0EE2">
      <w:r>
        <w:t>13</w:t>
      </w:r>
      <w:r>
        <w:tab/>
        <w:t>Mother Name</w:t>
      </w:r>
      <w:r>
        <w:tab/>
        <w:t>${</w:t>
      </w:r>
      <w:proofErr w:type="spellStart"/>
      <w:r>
        <w:t>mother_name</w:t>
      </w:r>
      <w:proofErr w:type="spellEnd"/>
      <w:r>
        <w:t>}</w:t>
      </w:r>
    </w:p>
    <w:p w:rsidR="00BF0EE2" w:rsidRDefault="00F842BF" w:rsidP="00BF0EE2">
      <w:r>
        <w:t>14</w:t>
      </w:r>
      <w:r>
        <w:tab/>
        <w:t>Mother Email</w:t>
      </w:r>
      <w:r w:rsidR="00BF0EE2">
        <w:tab/>
        <w:t>${</w:t>
      </w:r>
      <w:proofErr w:type="spellStart"/>
      <w:r w:rsidR="00BF0EE2">
        <w:t>mother_email</w:t>
      </w:r>
      <w:proofErr w:type="spellEnd"/>
      <w:r w:rsidR="00BF0EE2">
        <w:t>}</w:t>
      </w:r>
    </w:p>
    <w:p w:rsidR="00BF0EE2" w:rsidRPr="00BF0EE2" w:rsidRDefault="00F842BF" w:rsidP="00BF0EE2">
      <w:r>
        <w:t>15</w:t>
      </w:r>
      <w:r>
        <w:tab/>
        <w:t>Mother Phone</w:t>
      </w:r>
      <w:r w:rsidR="00BF0EE2">
        <w:tab/>
        <w:t>${</w:t>
      </w:r>
      <w:proofErr w:type="spellStart"/>
      <w:r w:rsidR="00BF0EE2">
        <w:t>mother_phone</w:t>
      </w:r>
      <w:proofErr w:type="spellEnd"/>
      <w:r w:rsidR="00BF0EE2">
        <w:t>}</w:t>
      </w:r>
      <w:bookmarkStart w:id="0" w:name="_GoBack"/>
      <w:bookmarkEnd w:id="0"/>
    </w:p>
    <w:sectPr w:rsidR="00BF0EE2" w:rsidRPr="00BF0EE2" w:rsidSect="00F450F4">
      <w:type w:val="continuous"/>
      <w:pgSz w:w="12240" w:h="15840"/>
      <w:pgMar w:top="148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13EC4"/>
    <w:multiLevelType w:val="multilevel"/>
    <w:tmpl w:val="E506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F4"/>
    <w:rsid w:val="006A231B"/>
    <w:rsid w:val="009B7E8C"/>
    <w:rsid w:val="00BF0EE2"/>
    <w:rsid w:val="00F450F4"/>
    <w:rsid w:val="00F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2020-11-28T14:35:00Z</dcterms:created>
  <dcterms:modified xsi:type="dcterms:W3CDTF">2020-11-28T14:41:00Z</dcterms:modified>
</cp:coreProperties>
</file>