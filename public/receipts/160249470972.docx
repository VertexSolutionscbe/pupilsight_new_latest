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12-Oct-2020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2019-20APP0001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CBSE - 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test fees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