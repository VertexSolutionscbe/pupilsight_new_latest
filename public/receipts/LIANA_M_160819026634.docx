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REC/20-21/CBSE/00147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17-Dec-2020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Term 1 - Tuition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25800.00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Term 1 - Betterment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3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Term 1 - Library/ Audio Visual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4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Term 1 - Computer/ Lab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5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Term 1 - Sports/Celebrations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6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Student Medical Assistance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7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Mindspark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40000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${instrument_no}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2020-12-17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