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REC/20-21/CBSE/00129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16-Dec-2020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LIANA M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CAP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500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