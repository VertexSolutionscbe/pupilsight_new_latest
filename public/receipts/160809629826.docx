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EC977" w14:textId="77777777" w:rsidR="00A024B0" w:rsidRDefault="0087005B">
      <w:pPr>
        <w:spacing w:before="92"/>
        <w:ind w:left="161"/>
      </w:pPr>
      <w:r>
        <w:pict w14:anchorId="5BBEC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63.6pt">
            <v:imagedata r:id="rId6" o:title=""/>
          </v:shape>
        </w:pict>
      </w:r>
    </w:p>
    <w:p w14:paraId="0513CB73" w14:textId="0143ECE4" w:rsidR="00A024B0" w:rsidRDefault="00A024B0">
      <w:pPr>
        <w:spacing w:before="2" w:line="120" w:lineRule="exact"/>
        <w:rPr>
          <w:sz w:val="12"/>
          <w:szCs w:val="12"/>
        </w:rPr>
      </w:pPr>
    </w:p>
    <w:p w14:paraId="25E38B3F" w14:textId="2561AE01" w:rsidR="00122310" w:rsidRDefault="00122310">
      <w:pPr>
        <w:spacing w:before="2" w:line="120" w:lineRule="exact"/>
        <w:rPr>
          <w:sz w:val="12"/>
          <w:szCs w:val="12"/>
        </w:rPr>
      </w:pPr>
    </w:p>
    <w:p w14:paraId="2F5D3198" w14:textId="25447285" w:rsidR="00122310" w:rsidRDefault="00122310">
      <w:pPr>
        <w:spacing w:before="2" w:line="120" w:lineRule="exact"/>
        <w:rPr>
          <w:sz w:val="12"/>
          <w:szCs w:val="12"/>
        </w:rPr>
      </w:pPr>
    </w:p>
    <w:p w14:paraId="4DEA0F6D" w14:textId="275EA626" w:rsidR="00122310" w:rsidRDefault="00122310">
      <w:pPr>
        <w:spacing w:before="2" w:line="120" w:lineRule="exact"/>
        <w:rPr>
          <w:sz w:val="12"/>
          <w:szCs w:val="12"/>
        </w:rPr>
      </w:pPr>
    </w:p>
    <w:p w14:paraId="7518BDFE" w14:textId="513DB055" w:rsidR="00122310" w:rsidRDefault="00122310">
      <w:pPr>
        <w:spacing w:before="2" w:line="120" w:lineRule="exact"/>
        <w:rPr>
          <w:sz w:val="12"/>
          <w:szCs w:val="12"/>
        </w:rPr>
      </w:pPr>
    </w:p>
    <w:p w14:paraId="46A29ED8" w14:textId="67B4A8DF" w:rsidR="00122310" w:rsidRDefault="00122310">
      <w:pPr>
        <w:spacing w:before="2" w:line="120" w:lineRule="exact"/>
        <w:rPr>
          <w:sz w:val="12"/>
          <w:szCs w:val="12"/>
        </w:rPr>
      </w:pPr>
    </w:p>
    <w:p w14:paraId="788737BB" w14:textId="7671F539" w:rsidR="00122310" w:rsidRDefault="00122310">
      <w:pPr>
        <w:spacing w:before="2" w:line="120" w:lineRule="exact"/>
        <w:rPr>
          <w:sz w:val="12"/>
          <w:szCs w:val="12"/>
        </w:rPr>
      </w:pPr>
    </w:p>
    <w:p w14:paraId="0CD97057" w14:textId="0CB76AFD" w:rsidR="00122310" w:rsidRDefault="00122310">
      <w:pPr>
        <w:spacing w:before="2" w:line="120" w:lineRule="exact"/>
        <w:rPr>
          <w:sz w:val="12"/>
          <w:szCs w:val="12"/>
        </w:rPr>
      </w:pPr>
    </w:p>
    <w:p w14:paraId="739013EB" w14:textId="79591E6C" w:rsidR="00122310" w:rsidRDefault="00122310">
      <w:pPr>
        <w:spacing w:before="2" w:line="120" w:lineRule="exact"/>
        <w:rPr>
          <w:sz w:val="12"/>
          <w:szCs w:val="12"/>
        </w:rPr>
      </w:pPr>
    </w:p>
    <w:p w14:paraId="6AF0FF68" w14:textId="3A832175" w:rsidR="00122310" w:rsidRDefault="00122310">
      <w:pPr>
        <w:spacing w:before="2" w:line="120" w:lineRule="exact"/>
        <w:rPr>
          <w:sz w:val="12"/>
          <w:szCs w:val="12"/>
        </w:rPr>
      </w:pPr>
    </w:p>
    <w:p w14:paraId="53A755E7" w14:textId="559754EF" w:rsidR="00122310" w:rsidRDefault="00122310">
      <w:pPr>
        <w:spacing w:before="2" w:line="120" w:lineRule="exact"/>
        <w:rPr>
          <w:sz w:val="12"/>
          <w:szCs w:val="12"/>
        </w:rPr>
      </w:pPr>
    </w:p>
    <w:p w14:paraId="6370BFDC" w14:textId="77777777" w:rsidR="00A024B0" w:rsidRDefault="00A024B0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4487"/>
        <w:gridCol w:w="2266"/>
      </w:tblGrid>
      <w:tr w:rsidR="00A024B0" w14:paraId="1A40223B" w14:textId="77777777">
        <w:trPr>
          <w:trHeight w:hRule="exact" w:val="1666"/>
        </w:trPr>
        <w:tc>
          <w:tcPr>
            <w:tcW w:w="8239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77D46E4" w14:textId="50E75EC5" w:rsidR="00A024B0" w:rsidRPr="00122310" w:rsidRDefault="00C56F3E">
            <w:pPr>
              <w:spacing w:before="79"/>
              <w:ind w:left="3337" w:right="3352"/>
              <w:jc w:val="center"/>
              <w:rPr>
                <w:rFonts w:eastAsia="Tahoma"/>
                <w:sz w:val="22"/>
                <w:szCs w:val="22"/>
              </w:rPr>
            </w:pPr>
            <w:r w:rsidRPr="00122310">
              <w:rPr>
                <w:rFonts w:eastAsia="Tahoma"/>
                <w:b/>
                <w:w w:val="102"/>
                <w:sz w:val="22"/>
                <w:szCs w:val="22"/>
              </w:rPr>
              <w:t>RECEIPT</w:t>
            </w:r>
          </w:p>
          <w:p w14:paraId="1C158F38" w14:textId="77777777" w:rsidR="00A024B0" w:rsidRPr="00122310" w:rsidRDefault="00A024B0">
            <w:pPr>
              <w:spacing w:before="5" w:line="140" w:lineRule="exact"/>
              <w:rPr>
                <w:sz w:val="15"/>
                <w:szCs w:val="15"/>
              </w:rPr>
            </w:pPr>
          </w:p>
          <w:p w14:paraId="02240A86" w14:textId="64CC4EE5" w:rsidR="00A024B0" w:rsidRPr="00122310" w:rsidRDefault="00122310" w:rsidP="00122310">
            <w:pPr>
              <w:ind w:left="-13" w:right="3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proofErr w:type="spellStart"/>
            <w:r w:rsidR="00C56F3E" w:rsidRPr="00122310">
              <w:rPr>
                <w:rFonts w:eastAsia="Tahoma"/>
                <w:sz w:val="19"/>
                <w:szCs w:val="19"/>
              </w:rPr>
              <w:t>Rec.No</w:t>
            </w:r>
            <w:proofErr w:type="spellEnd"/>
            <w:r w:rsidR="00C56F3E" w:rsidRPr="00122310">
              <w:rPr>
                <w:rFonts w:eastAsia="Tahoma"/>
                <w:sz w:val="19"/>
                <w:szCs w:val="19"/>
              </w:rPr>
              <w:t>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REC/20-21/CBSE/00118</w:t>
            </w:r>
            <w:r w:rsidR="009E2536">
              <w:rPr>
                <w:rFonts w:ascii="Tahoma" w:hAnsi="Tahoma"/>
                <w:sz w:val="16"/>
                <w:szCs w:val="16"/>
              </w:rPr>
              <w:t xml:space="preserve">           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</w:t>
            </w:r>
            <w:r w:rsidR="00C56F3E" w:rsidRPr="00122310"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spacing w:val="22"/>
                <w:sz w:val="19"/>
                <w:szCs w:val="19"/>
              </w:rPr>
              <w:t xml:space="preserve">              </w:t>
            </w:r>
            <w:r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Date: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16-Dec-2020</w:t>
            </w:r>
          </w:p>
          <w:p w14:paraId="3BB46C7B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13B26E33" w14:textId="243D755E" w:rsidR="00A024B0" w:rsidRPr="00122310" w:rsidRDefault="00122310" w:rsidP="00122310">
            <w:pPr>
              <w:ind w:left="-16" w:right="30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r w:rsidRPr="00122310">
              <w:rPr>
                <w:rFonts w:eastAsia="Tahoma"/>
                <w:sz w:val="19"/>
                <w:szCs w:val="19"/>
              </w:rPr>
              <w:t>Registration</w:t>
            </w:r>
            <w:r w:rsidR="00C56F3E" w:rsidRPr="00122310">
              <w:rPr>
                <w:rFonts w:eastAsia="Tahoma"/>
                <w:spacing w:val="19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No:</w:t>
            </w:r>
            <w:r w:rsidR="00C56F3E" w:rsidRPr="00122310">
              <w:rPr>
                <w:rFonts w:eastAsia="Tahoma"/>
                <w:spacing w:val="4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</w:t>
            </w:r>
            <w:r w:rsidR="0087005B">
              <w:rPr>
                <w:rFonts w:ascii="Tahoma" w:hAnsi="Tahoma"/>
                <w:sz w:val="16"/>
                <w:szCs w:val="16"/>
              </w:rPr>
              <w:t>${application_no}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   </w:t>
            </w:r>
            <w:r w:rsidR="00C56F3E" w:rsidRPr="00C56F3E">
              <w:rPr>
                <w:rFonts w:eastAsia="Tahoma"/>
                <w:sz w:val="19"/>
                <w:szCs w:val="19"/>
              </w:rPr>
              <w:t xml:space="preserve">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 </w:t>
            </w:r>
            <w:r w:rsidR="00C56F3E" w:rsidRPr="00122310">
              <w:rPr>
                <w:rFonts w:eastAsia="Tahoma"/>
                <w:b/>
                <w:spacing w:val="44"/>
                <w:sz w:val="19"/>
                <w:szCs w:val="19"/>
              </w:rPr>
              <w:t xml:space="preserve"> </w:t>
            </w:r>
            <w:r w:rsidR="0087005B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9E2536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C56F3E" w:rsidRPr="00122310">
              <w:rPr>
                <w:rFonts w:eastAsia="Tahoma"/>
                <w:sz w:val="19"/>
                <w:szCs w:val="19"/>
              </w:rPr>
              <w:t>Class:</w:t>
            </w:r>
            <w:r w:rsidR="00C56F3E" w:rsidRPr="00122310">
              <w:rPr>
                <w:rFonts w:eastAsia="Tahoma"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Grade I A</w:t>
            </w:r>
          </w:p>
          <w:p w14:paraId="3F3A57E5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3C4ABCF7" w14:textId="69A29299" w:rsidR="00A024B0" w:rsidRPr="00122310" w:rsidRDefault="00122310">
            <w:pPr>
              <w:ind w:left="2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Name:</w:t>
            </w:r>
            <w:r w:rsidR="00C56F3E" w:rsidRPr="00122310">
              <w:rPr>
                <w:rFonts w:eastAsia="Tahoma"/>
                <w:spacing w:val="9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LIANA M</w:t>
            </w:r>
          </w:p>
        </w:tc>
        <w:bookmarkStart w:id="0" w:name="_GoBack"/>
        <w:bookmarkEnd w:id="0"/>
      </w:tr>
      <w:tr w:rsidR="00A024B0" w14:paraId="011D8AE3" w14:textId="77777777" w:rsidTr="00C56F3E">
        <w:trPr>
          <w:trHeight w:hRule="exact" w:val="551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6DE463" w14:textId="77777777" w:rsidR="00A024B0" w:rsidRPr="00122310" w:rsidRDefault="00C56F3E">
            <w:pPr>
              <w:spacing w:before="64"/>
              <w:ind w:left="472"/>
              <w:rPr>
                <w:rFonts w:eastAsia="Tahoma"/>
                <w:sz w:val="19"/>
                <w:szCs w:val="19"/>
              </w:rPr>
            </w:pPr>
            <w:proofErr w:type="spellStart"/>
            <w:r w:rsidRPr="00122310">
              <w:rPr>
                <w:rFonts w:eastAsia="Tahoma"/>
                <w:b/>
                <w:sz w:val="19"/>
                <w:szCs w:val="19"/>
              </w:rPr>
              <w:t>Sl</w:t>
            </w:r>
            <w:proofErr w:type="spellEnd"/>
            <w:r w:rsidRPr="00122310">
              <w:rPr>
                <w:rFonts w:eastAsia="Tahoma"/>
                <w:b/>
                <w:spacing w:val="6"/>
                <w:sz w:val="19"/>
                <w:szCs w:val="19"/>
              </w:rPr>
              <w:t xml:space="preserve"> </w:t>
            </w: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7DF7138" w14:textId="77777777" w:rsidR="00A024B0" w:rsidRPr="00122310" w:rsidRDefault="00C56F3E">
            <w:pPr>
              <w:spacing w:before="64"/>
              <w:ind w:left="1664" w:right="1679"/>
              <w:jc w:val="center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2076794" w14:textId="77777777" w:rsidR="00A024B0" w:rsidRPr="00122310" w:rsidRDefault="00C56F3E">
            <w:pPr>
              <w:spacing w:before="64"/>
              <w:ind w:left="73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CAP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500.00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 TERM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47000.00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II TERM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9000.00</w:t>
            </w:r>
          </w:p>
        </w:tc>
      </w:tr>
      <w:tr w:rsidR="00A024B0" w14:paraId="11854A99" w14:textId="77777777" w:rsidTr="00C56F3E">
        <w:trPr>
          <w:trHeight w:hRule="exact" w:val="538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E65934" w14:textId="77777777" w:rsidR="00A024B0" w:rsidRPr="00122310" w:rsidRDefault="00C56F3E">
            <w:pPr>
              <w:spacing w:before="74"/>
              <w:ind w:right="112"/>
              <w:jc w:val="right"/>
              <w:rPr>
                <w:rFonts w:eastAsia="Tahoma"/>
                <w:sz w:val="18"/>
                <w:szCs w:val="18"/>
              </w:rPr>
            </w:pPr>
            <w:r w:rsidRPr="00122310">
              <w:rPr>
                <w:rFonts w:eastAsia="Tahoma"/>
                <w:b/>
                <w:sz w:val="18"/>
                <w:szCs w:val="18"/>
              </w:rPr>
              <w:t>Total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F90D6F" w14:textId="43C98A02" w:rsidR="00A024B0" w:rsidRPr="00122310" w:rsidRDefault="009E2536">
            <w:pPr>
              <w:spacing w:before="74"/>
              <w:ind w:left="1327" w:right="-41"/>
              <w:rPr>
                <w:rFonts w:eastAsia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56500</w:t>
            </w:r>
          </w:p>
        </w:tc>
      </w:tr>
    </w:tbl>
    <w:p w14:paraId="418B7905" w14:textId="77777777" w:rsidR="00A024B0" w:rsidRDefault="00A024B0">
      <w:pPr>
        <w:spacing w:line="200" w:lineRule="exact"/>
      </w:pPr>
    </w:p>
    <w:p w14:paraId="1EAE7974" w14:textId="77777777" w:rsidR="00A024B0" w:rsidRDefault="00A024B0">
      <w:pPr>
        <w:spacing w:before="10" w:line="220" w:lineRule="exact"/>
        <w:rPr>
          <w:sz w:val="22"/>
          <w:szCs w:val="22"/>
        </w:rPr>
      </w:pPr>
    </w:p>
    <w:p w14:paraId="1BB587BA" w14:textId="77777777" w:rsidR="00A024B0" w:rsidRDefault="00A024B0">
      <w:pPr>
        <w:spacing w:before="6" w:line="180" w:lineRule="exact"/>
        <w:rPr>
          <w:sz w:val="18"/>
          <w:szCs w:val="18"/>
        </w:rPr>
      </w:pPr>
    </w:p>
    <w:p w14:paraId="1E249B80" w14:textId="77777777" w:rsidR="00A024B0" w:rsidRDefault="00A024B0">
      <w:pPr>
        <w:spacing w:line="200" w:lineRule="exact"/>
      </w:pPr>
    </w:p>
    <w:p w14:paraId="7D6E486D" w14:textId="27AD419E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spacing w:val="11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Cash</w:t>
      </w:r>
    </w:p>
    <w:p w14:paraId="0ADD7004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6C1F0B03" w14:textId="4D2E47C2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spacing w:val="8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/>
      </w:r>
    </w:p>
    <w:p w14:paraId="7DF66FD1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22C9D55" w14:textId="7FC31CE3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            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 </w:t>
      </w:r>
      <w:r w:rsidR="009E2536">
        <w:rPr>
          <w:rFonts w:ascii="Tahoma" w:hAnsi="Tahoma"/>
          <w:sz w:val="16"/>
          <w:szCs w:val="16"/>
        </w:rPr>
        <w:t/>
      </w:r>
    </w:p>
    <w:p w14:paraId="349CC230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CD26C19" w14:textId="3147C177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/>
      </w:r>
    </w:p>
    <w:p w14:paraId="2F89F1EB" w14:textId="77777777" w:rsidR="00A024B0" w:rsidRDefault="00A024B0">
      <w:pPr>
        <w:spacing w:before="6" w:line="100" w:lineRule="exact"/>
        <w:rPr>
          <w:sz w:val="11"/>
          <w:szCs w:val="11"/>
        </w:rPr>
      </w:pPr>
    </w:p>
    <w:p w14:paraId="5A12A181" w14:textId="77777777" w:rsidR="00A024B0" w:rsidRDefault="00A024B0">
      <w:pPr>
        <w:spacing w:line="200" w:lineRule="exact"/>
      </w:pPr>
    </w:p>
    <w:p w14:paraId="17CAC99A" w14:textId="77777777" w:rsidR="00A024B0" w:rsidRDefault="00A024B0">
      <w:pPr>
        <w:spacing w:line="200" w:lineRule="exact"/>
      </w:pPr>
    </w:p>
    <w:p w14:paraId="59A4D676" w14:textId="77777777" w:rsidR="00A024B0" w:rsidRDefault="00C56F3E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(ICSE)</w:t>
      </w:r>
    </w:p>
    <w:p w14:paraId="23C44B94" w14:textId="77777777" w:rsidR="00A024B0" w:rsidRDefault="00A024B0">
      <w:pPr>
        <w:spacing w:line="200" w:lineRule="exact"/>
      </w:pPr>
    </w:p>
    <w:p w14:paraId="3C943705" w14:textId="77777777" w:rsidR="00A024B0" w:rsidRDefault="00A024B0">
      <w:pPr>
        <w:spacing w:before="7" w:line="220" w:lineRule="exact"/>
        <w:rPr>
          <w:sz w:val="22"/>
          <w:szCs w:val="22"/>
        </w:rPr>
      </w:pPr>
    </w:p>
    <w:p w14:paraId="1D0F94E2" w14:textId="77777777" w:rsidR="00A024B0" w:rsidRDefault="00C56F3E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computer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79CF6250" w14:textId="77777777" w:rsidR="00A024B0" w:rsidRDefault="00A024B0">
      <w:pPr>
        <w:spacing w:before="7" w:line="140" w:lineRule="exact"/>
        <w:rPr>
          <w:sz w:val="15"/>
          <w:szCs w:val="15"/>
        </w:rPr>
      </w:pPr>
    </w:p>
    <w:p w14:paraId="23FB8A74" w14:textId="77777777" w:rsidR="00A024B0" w:rsidRDefault="00A024B0">
      <w:pPr>
        <w:spacing w:line="200" w:lineRule="exact"/>
      </w:pPr>
    </w:p>
    <w:p w14:paraId="03FB537E" w14:textId="26354774" w:rsidR="00A024B0" w:rsidRDefault="00A024B0">
      <w:pPr>
        <w:ind w:left="3537"/>
      </w:pPr>
    </w:p>
    <w:sectPr w:rsidR="00A024B0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B0"/>
    <w:rsid w:val="00122310"/>
    <w:rsid w:val="00310DFA"/>
    <w:rsid w:val="0087005B"/>
    <w:rsid w:val="009E2536"/>
    <w:rsid w:val="00A024B0"/>
    <w:rsid w:val="00C5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3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3</cp:revision>
  <dcterms:created xsi:type="dcterms:W3CDTF">2020-10-08T11:06:00Z</dcterms:created>
  <dcterms:modified xsi:type="dcterms:W3CDTF">2020-10-08T11:07:00Z</dcterms:modified>
</cp:coreProperties>
</file>