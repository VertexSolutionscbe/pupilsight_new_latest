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17-Oct-2020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2019-20APP0253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bikash kumar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Online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