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REC/20-21/CBSE/00096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11-Dec-2020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C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VYAS V SHARMIL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47000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