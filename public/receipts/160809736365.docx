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REC/20-21/CBSE/00120</w:t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16-Dec-2020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${application_no}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Grade I A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LIANA M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CAP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500.00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 TERM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47000.00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II TERM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9000.00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56500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