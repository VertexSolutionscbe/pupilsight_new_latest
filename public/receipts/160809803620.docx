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EC977" w14:textId="77777777" w:rsidR="00A024B0" w:rsidRDefault="0087005B">
      <w:pPr>
        <w:spacing w:before="92"/>
        <w:ind w:left="161"/>
      </w:pPr>
      <w:r>
        <w:pict w14:anchorId="5BBEC9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63.6pt">
            <v:imagedata r:id="rId6" o:title=""/>
          </v:shape>
        </w:pict>
      </w:r>
    </w:p>
    <w:p w14:paraId="0513CB73" w14:textId="0143ECE4" w:rsidR="00A024B0" w:rsidRDefault="00A024B0">
      <w:pPr>
        <w:spacing w:before="2" w:line="120" w:lineRule="exact"/>
        <w:rPr>
          <w:sz w:val="12"/>
          <w:szCs w:val="12"/>
        </w:rPr>
      </w:pPr>
    </w:p>
    <w:p w14:paraId="25E38B3F" w14:textId="2561AE01" w:rsidR="00122310" w:rsidRDefault="00122310">
      <w:pPr>
        <w:spacing w:before="2" w:line="120" w:lineRule="exact"/>
        <w:rPr>
          <w:sz w:val="12"/>
          <w:szCs w:val="12"/>
        </w:rPr>
      </w:pPr>
    </w:p>
    <w:p w14:paraId="2F5D3198" w14:textId="25447285" w:rsidR="00122310" w:rsidRDefault="00122310">
      <w:pPr>
        <w:spacing w:before="2" w:line="120" w:lineRule="exact"/>
        <w:rPr>
          <w:sz w:val="12"/>
          <w:szCs w:val="12"/>
        </w:rPr>
      </w:pPr>
    </w:p>
    <w:p w14:paraId="4DEA0F6D" w14:textId="275EA626" w:rsidR="00122310" w:rsidRDefault="00122310">
      <w:pPr>
        <w:spacing w:before="2" w:line="120" w:lineRule="exact"/>
        <w:rPr>
          <w:sz w:val="12"/>
          <w:szCs w:val="12"/>
        </w:rPr>
      </w:pPr>
    </w:p>
    <w:p w14:paraId="7518BDFE" w14:textId="513DB055" w:rsidR="00122310" w:rsidRDefault="00122310">
      <w:pPr>
        <w:spacing w:before="2" w:line="120" w:lineRule="exact"/>
        <w:rPr>
          <w:sz w:val="12"/>
          <w:szCs w:val="12"/>
        </w:rPr>
      </w:pPr>
    </w:p>
    <w:p w14:paraId="46A29ED8" w14:textId="67B4A8DF" w:rsidR="00122310" w:rsidRDefault="00122310">
      <w:pPr>
        <w:spacing w:before="2" w:line="120" w:lineRule="exact"/>
        <w:rPr>
          <w:sz w:val="12"/>
          <w:szCs w:val="12"/>
        </w:rPr>
      </w:pPr>
    </w:p>
    <w:p w14:paraId="788737BB" w14:textId="7671F539" w:rsidR="00122310" w:rsidRDefault="00122310">
      <w:pPr>
        <w:spacing w:before="2" w:line="120" w:lineRule="exact"/>
        <w:rPr>
          <w:sz w:val="12"/>
          <w:szCs w:val="12"/>
        </w:rPr>
      </w:pPr>
    </w:p>
    <w:p w14:paraId="0CD97057" w14:textId="0CB76AFD" w:rsidR="00122310" w:rsidRDefault="00122310">
      <w:pPr>
        <w:spacing w:before="2" w:line="120" w:lineRule="exact"/>
        <w:rPr>
          <w:sz w:val="12"/>
          <w:szCs w:val="12"/>
        </w:rPr>
      </w:pPr>
    </w:p>
    <w:p w14:paraId="739013EB" w14:textId="79591E6C" w:rsidR="00122310" w:rsidRDefault="00122310">
      <w:pPr>
        <w:spacing w:before="2" w:line="120" w:lineRule="exact"/>
        <w:rPr>
          <w:sz w:val="12"/>
          <w:szCs w:val="12"/>
        </w:rPr>
      </w:pPr>
    </w:p>
    <w:p w14:paraId="6AF0FF68" w14:textId="3A832175" w:rsidR="00122310" w:rsidRDefault="00122310">
      <w:pPr>
        <w:spacing w:before="2" w:line="120" w:lineRule="exact"/>
        <w:rPr>
          <w:sz w:val="12"/>
          <w:szCs w:val="12"/>
        </w:rPr>
      </w:pPr>
    </w:p>
    <w:p w14:paraId="53A755E7" w14:textId="559754EF" w:rsidR="00122310" w:rsidRDefault="00122310">
      <w:pPr>
        <w:spacing w:before="2" w:line="120" w:lineRule="exact"/>
        <w:rPr>
          <w:sz w:val="12"/>
          <w:szCs w:val="12"/>
        </w:rPr>
      </w:pPr>
    </w:p>
    <w:p w14:paraId="6370BFDC" w14:textId="77777777" w:rsidR="00A024B0" w:rsidRDefault="00A024B0">
      <w:pPr>
        <w:spacing w:line="200" w:lineRule="exact"/>
      </w:pPr>
    </w:p>
    <w:tbl>
      <w:tblPr>
        <w:tblW w:w="0" w:type="auto"/>
        <w:tblInd w:w="1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4487"/>
        <w:gridCol w:w="2266"/>
      </w:tblGrid>
      <w:tr w:rsidR="00A024B0" w14:paraId="1A40223B" w14:textId="77777777">
        <w:trPr>
          <w:trHeight w:hRule="exact" w:val="1666"/>
        </w:trPr>
        <w:tc>
          <w:tcPr>
            <w:tcW w:w="8239" w:type="dxa"/>
            <w:gridSpan w:val="3"/>
            <w:tcBorders>
              <w:top w:val="single" w:sz="7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14:paraId="777D46E4" w14:textId="50E75EC5" w:rsidR="00A024B0" w:rsidRPr="00122310" w:rsidRDefault="00C56F3E">
            <w:pPr>
              <w:spacing w:before="79"/>
              <w:ind w:left="3337" w:right="3352"/>
              <w:jc w:val="center"/>
              <w:rPr>
                <w:rFonts w:eastAsia="Tahoma"/>
                <w:sz w:val="22"/>
                <w:szCs w:val="22"/>
              </w:rPr>
            </w:pPr>
            <w:r w:rsidRPr="00122310">
              <w:rPr>
                <w:rFonts w:eastAsia="Tahoma"/>
                <w:b/>
                <w:w w:val="102"/>
                <w:sz w:val="22"/>
                <w:szCs w:val="22"/>
              </w:rPr>
              <w:t>RECEIPT</w:t>
            </w:r>
          </w:p>
          <w:p w14:paraId="1C158F38" w14:textId="77777777" w:rsidR="00A024B0" w:rsidRPr="00122310" w:rsidRDefault="00A024B0">
            <w:pPr>
              <w:spacing w:before="5" w:line="140" w:lineRule="exact"/>
              <w:rPr>
                <w:sz w:val="15"/>
                <w:szCs w:val="15"/>
              </w:rPr>
            </w:pPr>
          </w:p>
          <w:p w14:paraId="02240A86" w14:textId="64CC4EE5" w:rsidR="00A024B0" w:rsidRPr="00122310" w:rsidRDefault="00122310" w:rsidP="00122310">
            <w:pPr>
              <w:ind w:left="-13" w:right="3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proofErr w:type="spellStart"/>
            <w:r w:rsidR="00C56F3E" w:rsidRPr="00122310">
              <w:rPr>
                <w:rFonts w:eastAsia="Tahoma"/>
                <w:sz w:val="19"/>
                <w:szCs w:val="19"/>
              </w:rPr>
              <w:t>Rec.No</w:t>
            </w:r>
            <w:proofErr w:type="spellEnd"/>
            <w:r w:rsidR="00C56F3E" w:rsidRPr="00122310">
              <w:rPr>
                <w:rFonts w:eastAsia="Tahoma"/>
                <w:sz w:val="19"/>
                <w:szCs w:val="19"/>
              </w:rPr>
              <w:t>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REC/20-21/CBSE/00125</w:t>
            </w:r>
            <w:r w:rsidR="009E2536">
              <w:rPr>
                <w:rFonts w:ascii="Tahoma" w:hAnsi="Tahoma"/>
                <w:sz w:val="16"/>
                <w:szCs w:val="16"/>
              </w:rPr>
              <w:t xml:space="preserve">           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</w:t>
            </w:r>
            <w:r w:rsidR="00C56F3E" w:rsidRPr="00122310"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spacing w:val="22"/>
                <w:sz w:val="19"/>
                <w:szCs w:val="19"/>
              </w:rPr>
              <w:t xml:space="preserve">              </w:t>
            </w:r>
            <w:r>
              <w:rPr>
                <w:rFonts w:eastAsia="Tahoma"/>
                <w:b/>
                <w:spacing w:val="22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Date:</w:t>
            </w:r>
            <w:r w:rsidR="00C56F3E" w:rsidRPr="00122310">
              <w:rPr>
                <w:rFonts w:eastAsia="Tahoma"/>
                <w:spacing w:val="11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16-Dec-2020</w:t>
            </w:r>
          </w:p>
          <w:p w14:paraId="3BB46C7B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13B26E33" w14:textId="243D755E" w:rsidR="00A024B0" w:rsidRPr="00122310" w:rsidRDefault="00122310" w:rsidP="00122310">
            <w:pPr>
              <w:ind w:left="-16" w:right="30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 </w:t>
            </w:r>
            <w:r w:rsidRPr="00122310">
              <w:rPr>
                <w:rFonts w:eastAsia="Tahoma"/>
                <w:sz w:val="19"/>
                <w:szCs w:val="19"/>
              </w:rPr>
              <w:t>Registration</w:t>
            </w:r>
            <w:r w:rsidR="00C56F3E" w:rsidRPr="00122310">
              <w:rPr>
                <w:rFonts w:eastAsia="Tahoma"/>
                <w:spacing w:val="19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No:</w:t>
            </w:r>
            <w:r w:rsidR="00C56F3E" w:rsidRPr="00122310">
              <w:rPr>
                <w:rFonts w:eastAsia="Tahoma"/>
                <w:spacing w:val="4"/>
                <w:sz w:val="19"/>
                <w:szCs w:val="19"/>
              </w:rPr>
              <w:t xml:space="preserve"> 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</w:t>
            </w:r>
            <w:r w:rsidR="0087005B">
              <w:rPr>
                <w:rFonts w:ascii="Tahoma" w:hAnsi="Tahoma"/>
                <w:sz w:val="16"/>
                <w:szCs w:val="16"/>
              </w:rPr>
              <w:t>${application_no}</w:t>
            </w:r>
            <w:r w:rsidR="009E2536">
              <w:rPr>
                <w:rFonts w:eastAsia="Tahoma"/>
                <w:b/>
                <w:bCs/>
                <w:spacing w:val="4"/>
                <w:sz w:val="19"/>
                <w:szCs w:val="19"/>
              </w:rPr>
              <w:t xml:space="preserve">    </w:t>
            </w:r>
            <w:r w:rsidR="00C56F3E" w:rsidRPr="00C56F3E">
              <w:rPr>
                <w:rFonts w:eastAsia="Tahoma"/>
                <w:sz w:val="19"/>
                <w:szCs w:val="19"/>
              </w:rPr>
              <w:t xml:space="preserve">    </w:t>
            </w:r>
            <w:r w:rsidR="00C56F3E" w:rsidRPr="00122310">
              <w:rPr>
                <w:rFonts w:eastAsia="Tahoma"/>
                <w:b/>
                <w:sz w:val="19"/>
                <w:szCs w:val="19"/>
              </w:rPr>
              <w:t xml:space="preserve">                                                           </w:t>
            </w:r>
            <w:r w:rsidR="00C56F3E" w:rsidRPr="00122310">
              <w:rPr>
                <w:rFonts w:eastAsia="Tahoma"/>
                <w:b/>
                <w:spacing w:val="44"/>
                <w:sz w:val="19"/>
                <w:szCs w:val="19"/>
              </w:rPr>
              <w:t xml:space="preserve"> </w:t>
            </w:r>
            <w:r w:rsidR="0087005B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9E2536">
              <w:rPr>
                <w:rFonts w:eastAsia="Tahoma"/>
                <w:b/>
                <w:spacing w:val="44"/>
                <w:sz w:val="19"/>
                <w:szCs w:val="19"/>
              </w:rPr>
              <w:t xml:space="preserve">  </w:t>
            </w:r>
            <w:r w:rsidR="00C56F3E" w:rsidRPr="00122310">
              <w:rPr>
                <w:rFonts w:eastAsia="Tahoma"/>
                <w:sz w:val="19"/>
                <w:szCs w:val="19"/>
              </w:rPr>
              <w:t>Class:</w:t>
            </w:r>
            <w:r w:rsidR="00C56F3E" w:rsidRPr="00122310">
              <w:rPr>
                <w:rFonts w:eastAsia="Tahoma"/>
                <w:spacing w:val="22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Grade I A</w:t>
            </w:r>
          </w:p>
          <w:p w14:paraId="3F3A57E5" w14:textId="77777777" w:rsidR="00A024B0" w:rsidRPr="00122310" w:rsidRDefault="00A024B0">
            <w:pPr>
              <w:spacing w:before="6" w:line="160" w:lineRule="exact"/>
              <w:rPr>
                <w:sz w:val="17"/>
                <w:szCs w:val="17"/>
              </w:rPr>
            </w:pPr>
          </w:p>
          <w:p w14:paraId="3C4ABCF7" w14:textId="69A29299" w:rsidR="00A024B0" w:rsidRPr="00122310" w:rsidRDefault="00122310">
            <w:pPr>
              <w:ind w:left="22"/>
              <w:rPr>
                <w:rFonts w:eastAsia="Tahoma"/>
                <w:sz w:val="19"/>
                <w:szCs w:val="19"/>
              </w:rPr>
            </w:pPr>
            <w:r>
              <w:rPr>
                <w:rFonts w:eastAsia="Tahoma"/>
                <w:sz w:val="19"/>
                <w:szCs w:val="19"/>
              </w:rPr>
              <w:t xml:space="preserve"> </w:t>
            </w:r>
            <w:r w:rsidR="00C56F3E" w:rsidRPr="00122310">
              <w:rPr>
                <w:rFonts w:eastAsia="Tahoma"/>
                <w:sz w:val="19"/>
                <w:szCs w:val="19"/>
              </w:rPr>
              <w:t>Name:</w:t>
            </w:r>
            <w:r w:rsidR="00C56F3E" w:rsidRPr="00122310">
              <w:rPr>
                <w:rFonts w:eastAsia="Tahoma"/>
                <w:spacing w:val="9"/>
                <w:sz w:val="19"/>
                <w:szCs w:val="19"/>
              </w:rPr>
              <w:t xml:space="preserve"> </w:t>
            </w:r>
            <w:r w:rsidR="009E2536">
              <w:rPr>
                <w:rFonts w:ascii="Tahoma" w:hAnsi="Tahoma"/>
                <w:sz w:val="16"/>
                <w:szCs w:val="16"/>
              </w:rPr>
              <w:t>LIANA M</w:t>
            </w:r>
          </w:p>
        </w:tc>
        <w:bookmarkStart w:id="0" w:name="_GoBack"/>
        <w:bookmarkEnd w:id="0"/>
      </w:tr>
      <w:tr w:rsidR="00A024B0" w14:paraId="011D8AE3" w14:textId="77777777" w:rsidTr="00C56F3E">
        <w:trPr>
          <w:trHeight w:hRule="exact" w:val="551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96DE463" w14:textId="77777777" w:rsidR="00A024B0" w:rsidRPr="00122310" w:rsidRDefault="00C56F3E">
            <w:pPr>
              <w:spacing w:before="64"/>
              <w:ind w:left="472"/>
              <w:rPr>
                <w:rFonts w:eastAsia="Tahoma"/>
                <w:sz w:val="19"/>
                <w:szCs w:val="19"/>
              </w:rPr>
            </w:pPr>
            <w:proofErr w:type="spellStart"/>
            <w:r w:rsidRPr="00122310">
              <w:rPr>
                <w:rFonts w:eastAsia="Tahoma"/>
                <w:b/>
                <w:sz w:val="19"/>
                <w:szCs w:val="19"/>
              </w:rPr>
              <w:t>Sl</w:t>
            </w:r>
            <w:proofErr w:type="spellEnd"/>
            <w:r w:rsidRPr="00122310">
              <w:rPr>
                <w:rFonts w:eastAsia="Tahoma"/>
                <w:b/>
                <w:spacing w:val="6"/>
                <w:sz w:val="19"/>
                <w:szCs w:val="19"/>
              </w:rPr>
              <w:t xml:space="preserve"> </w:t>
            </w: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No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7DF7138" w14:textId="77777777" w:rsidR="00A024B0" w:rsidRPr="00122310" w:rsidRDefault="00C56F3E">
            <w:pPr>
              <w:spacing w:before="64"/>
              <w:ind w:left="1664" w:right="1679"/>
              <w:jc w:val="center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Particulars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2076794" w14:textId="77777777" w:rsidR="00A024B0" w:rsidRPr="00122310" w:rsidRDefault="00C56F3E">
            <w:pPr>
              <w:spacing w:before="64"/>
              <w:ind w:left="732"/>
              <w:rPr>
                <w:rFonts w:eastAsia="Tahoma"/>
                <w:sz w:val="19"/>
                <w:szCs w:val="19"/>
              </w:rPr>
            </w:pPr>
            <w:r w:rsidRPr="00122310">
              <w:rPr>
                <w:rFonts w:eastAsia="Tahoma"/>
                <w:b/>
                <w:w w:val="102"/>
                <w:sz w:val="19"/>
                <w:szCs w:val="19"/>
              </w:rPr>
              <w:t>Amount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CAP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500.00</w:t>
            </w:r>
          </w:p>
        </w:tc>
      </w:tr>
      <w:tr w:rsidR="00A024B0" w14:paraId="70A39C02" w14:textId="77777777" w:rsidTr="009E2536">
        <w:trPr>
          <w:trHeight w:hRule="exact" w:val="842"/>
        </w:trPr>
        <w:tc>
          <w:tcPr>
            <w:tcW w:w="14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565CC14" w14:textId="4A59BBD9" w:rsidR="00A024B0" w:rsidRPr="00122310" w:rsidRDefault="009E2536" w:rsidP="009E2536">
            <w:pPr>
              <w:spacing w:before="74"/>
              <w:ind w:left="568" w:right="583"/>
              <w:rPr>
                <w:rFonts w:eastAsia="Tahoma"/>
                <w:sz w:val="18"/>
                <w:szCs w:val="18"/>
              </w:rPr>
            </w:pPr>
            <w:r>
              <w:t>1</w:t>
            </w:r>
          </w:p>
        </w:tc>
        <w:tc>
          <w:tcPr>
            <w:tcW w:w="448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D52FC27" w14:textId="7624E7EA" w:rsidR="00A024B0" w:rsidRPr="00122310" w:rsidRDefault="00122310" w:rsidP="009E2536">
            <w:pPr>
              <w:spacing w:before="74"/>
              <w:ind w:left="-9"/>
              <w:rPr>
                <w:rFonts w:eastAsia="Tahoma"/>
                <w:sz w:val="18"/>
                <w:szCs w:val="18"/>
              </w:rPr>
            </w:pPr>
            <w:r>
              <w:rPr>
                <w:rFonts w:eastAsia="Tahoma"/>
                <w:sz w:val="18"/>
                <w:szCs w:val="18"/>
              </w:rPr>
              <w:t xml:space="preserve"> </w:t>
            </w:r>
            <w:r w:rsidR="009E2536">
              <w:t>II TERM FEE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43A01DCA" w14:textId="6A6AABD4" w:rsidR="00A024B0" w:rsidRPr="00122310" w:rsidRDefault="009E2536">
            <w:pPr>
              <w:spacing w:before="74"/>
              <w:ind w:left="1446" w:right="-41"/>
              <w:rPr>
                <w:rFonts w:eastAsia="Tahoma"/>
                <w:sz w:val="18"/>
                <w:szCs w:val="18"/>
              </w:rPr>
            </w:pPr>
            <w:r>
              <w:t xml:space="preserve">                </w:t>
            </w:r>
            <w:r>
              <w:t>9000.00</w:t>
            </w:r>
          </w:p>
        </w:tc>
      </w:tr>
      <w:tr w:rsidR="00A024B0" w14:paraId="11854A99" w14:textId="77777777" w:rsidTr="00C56F3E">
        <w:trPr>
          <w:trHeight w:hRule="exact" w:val="538"/>
        </w:trPr>
        <w:tc>
          <w:tcPr>
            <w:tcW w:w="5973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9E65934" w14:textId="77777777" w:rsidR="00A024B0" w:rsidRPr="00122310" w:rsidRDefault="00C56F3E">
            <w:pPr>
              <w:spacing w:before="74"/>
              <w:ind w:right="112"/>
              <w:jc w:val="right"/>
              <w:rPr>
                <w:rFonts w:eastAsia="Tahoma"/>
                <w:sz w:val="18"/>
                <w:szCs w:val="18"/>
              </w:rPr>
            </w:pPr>
            <w:r w:rsidRPr="00122310">
              <w:rPr>
                <w:rFonts w:eastAsia="Tahoma"/>
                <w:b/>
                <w:sz w:val="18"/>
                <w:szCs w:val="18"/>
              </w:rPr>
              <w:t>Total</w:t>
            </w:r>
          </w:p>
        </w:tc>
        <w:tc>
          <w:tcPr>
            <w:tcW w:w="22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4F90D6F" w14:textId="43C98A02" w:rsidR="00A024B0" w:rsidRPr="00122310" w:rsidRDefault="009E2536">
            <w:pPr>
              <w:spacing w:before="74"/>
              <w:ind w:left="1327" w:right="-41"/>
              <w:rPr>
                <w:rFonts w:eastAsia="Tahoma"/>
                <w:sz w:val="18"/>
                <w:szCs w:val="18"/>
              </w:rPr>
            </w:pPr>
            <w:r>
              <w:rPr>
                <w:rFonts w:ascii="Tahoma" w:hAnsi="Tahoma"/>
                <w:sz w:val="16"/>
                <w:szCs w:val="16"/>
              </w:rPr>
              <w:t xml:space="preserve">                                 9500</w:t>
            </w:r>
          </w:p>
        </w:tc>
      </w:tr>
    </w:tbl>
    <w:p w14:paraId="418B7905" w14:textId="77777777" w:rsidR="00A024B0" w:rsidRDefault="00A024B0">
      <w:pPr>
        <w:spacing w:line="200" w:lineRule="exact"/>
      </w:pPr>
    </w:p>
    <w:p w14:paraId="1EAE7974" w14:textId="77777777" w:rsidR="00A024B0" w:rsidRDefault="00A024B0">
      <w:pPr>
        <w:spacing w:before="10" w:line="220" w:lineRule="exact"/>
        <w:rPr>
          <w:sz w:val="22"/>
          <w:szCs w:val="22"/>
        </w:rPr>
      </w:pPr>
    </w:p>
    <w:p w14:paraId="1BB587BA" w14:textId="77777777" w:rsidR="00A024B0" w:rsidRDefault="00A024B0">
      <w:pPr>
        <w:spacing w:before="6" w:line="180" w:lineRule="exact"/>
        <w:rPr>
          <w:sz w:val="18"/>
          <w:szCs w:val="18"/>
        </w:rPr>
      </w:pPr>
    </w:p>
    <w:p w14:paraId="1E249B80" w14:textId="77777777" w:rsidR="00A024B0" w:rsidRDefault="00A024B0">
      <w:pPr>
        <w:spacing w:line="200" w:lineRule="exact"/>
      </w:pPr>
    </w:p>
    <w:p w14:paraId="7D6E486D" w14:textId="27AD419E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Payment</w:t>
      </w:r>
      <w:r>
        <w:rPr>
          <w:rFonts w:ascii="Tahoma" w:eastAsia="Tahoma" w:hAnsi="Tahoma" w:cs="Tahoma"/>
          <w:spacing w:val="17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Mode</w:t>
      </w:r>
      <w:r>
        <w:rPr>
          <w:rFonts w:ascii="Tahoma" w:eastAsia="Tahoma" w:hAnsi="Tahoma" w:cs="Tahoma"/>
          <w:spacing w:val="11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>Cash</w:t>
      </w:r>
    </w:p>
    <w:p w14:paraId="0ADD7004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6C1F0B03" w14:textId="4D2E47C2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r>
        <w:rPr>
          <w:rFonts w:ascii="Tahoma" w:eastAsia="Tahoma" w:hAnsi="Tahoma" w:cs="Tahoma"/>
          <w:sz w:val="19"/>
          <w:szCs w:val="19"/>
        </w:rPr>
        <w:t>No.</w:t>
      </w:r>
      <w:r>
        <w:rPr>
          <w:rFonts w:ascii="Tahoma" w:eastAsia="Tahoma" w:hAnsi="Tahoma" w:cs="Tahoma"/>
          <w:spacing w:val="8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7DF66FD1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22C9D55" w14:textId="7FC31CE3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Bank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            </w:t>
      </w:r>
      <w:r>
        <w:rPr>
          <w:rFonts w:ascii="Tahoma" w:eastAsia="Tahoma" w:hAnsi="Tahoma" w:cs="Tahoma"/>
          <w:w w:val="102"/>
          <w:sz w:val="19"/>
          <w:szCs w:val="19"/>
        </w:rPr>
        <w:t xml:space="preserve">:  </w:t>
      </w:r>
      <w:r w:rsidR="009E2536">
        <w:rPr>
          <w:rFonts w:ascii="Tahoma" w:hAnsi="Tahoma"/>
          <w:sz w:val="16"/>
          <w:szCs w:val="16"/>
        </w:rPr>
        <w:t/>
      </w:r>
    </w:p>
    <w:p w14:paraId="349CC230" w14:textId="77777777" w:rsidR="00A024B0" w:rsidRDefault="00A024B0">
      <w:pPr>
        <w:spacing w:before="6" w:line="140" w:lineRule="exact"/>
        <w:rPr>
          <w:sz w:val="14"/>
          <w:szCs w:val="14"/>
        </w:rPr>
      </w:pPr>
    </w:p>
    <w:p w14:paraId="7CD26C19" w14:textId="3147C177" w:rsidR="00A024B0" w:rsidRDefault="00C56F3E">
      <w:pPr>
        <w:ind w:left="153"/>
        <w:rPr>
          <w:rFonts w:ascii="Tahoma" w:eastAsia="Tahoma" w:hAnsi="Tahoma" w:cs="Tahoma"/>
          <w:sz w:val="19"/>
          <w:szCs w:val="19"/>
        </w:rPr>
      </w:pPr>
      <w:r>
        <w:rPr>
          <w:rFonts w:ascii="Tahoma" w:eastAsia="Tahoma" w:hAnsi="Tahoma" w:cs="Tahoma"/>
          <w:sz w:val="19"/>
          <w:szCs w:val="19"/>
        </w:rPr>
        <w:t>Instrument</w:t>
      </w:r>
      <w:r>
        <w:rPr>
          <w:rFonts w:ascii="Tahoma" w:eastAsia="Tahoma" w:hAnsi="Tahoma" w:cs="Tahoma"/>
          <w:spacing w:val="21"/>
          <w:sz w:val="19"/>
          <w:szCs w:val="19"/>
        </w:rPr>
        <w:t xml:space="preserve"> </w:t>
      </w:r>
      <w:proofErr w:type="gramStart"/>
      <w:r>
        <w:rPr>
          <w:rFonts w:ascii="Tahoma" w:eastAsia="Tahoma" w:hAnsi="Tahoma" w:cs="Tahoma"/>
          <w:sz w:val="19"/>
          <w:szCs w:val="19"/>
        </w:rPr>
        <w:t>Date</w:t>
      </w:r>
      <w:r>
        <w:rPr>
          <w:rFonts w:ascii="Tahoma" w:eastAsia="Tahoma" w:hAnsi="Tahoma" w:cs="Tahoma"/>
          <w:spacing w:val="10"/>
          <w:sz w:val="19"/>
          <w:szCs w:val="19"/>
        </w:rPr>
        <w:t xml:space="preserve"> </w:t>
      </w:r>
      <w:r>
        <w:rPr>
          <w:rFonts w:ascii="Tahoma" w:eastAsia="Tahoma" w:hAnsi="Tahoma" w:cs="Tahoma"/>
          <w:w w:val="102"/>
          <w:sz w:val="19"/>
          <w:szCs w:val="19"/>
        </w:rPr>
        <w:t>:</w:t>
      </w:r>
      <w:proofErr w:type="gramEnd"/>
      <w:r w:rsidR="00122310">
        <w:rPr>
          <w:rFonts w:ascii="Tahoma" w:eastAsia="Tahoma" w:hAnsi="Tahoma" w:cs="Tahoma"/>
          <w:w w:val="102"/>
          <w:sz w:val="19"/>
          <w:szCs w:val="19"/>
        </w:rPr>
        <w:t xml:space="preserve"> </w:t>
      </w:r>
      <w:r w:rsidR="009E2536">
        <w:rPr>
          <w:rFonts w:ascii="Tahoma" w:hAnsi="Tahoma"/>
          <w:sz w:val="16"/>
          <w:szCs w:val="16"/>
        </w:rPr>
        <w:t/>
      </w:r>
    </w:p>
    <w:p w14:paraId="2F89F1EB" w14:textId="77777777" w:rsidR="00A024B0" w:rsidRDefault="00A024B0">
      <w:pPr>
        <w:spacing w:before="6" w:line="100" w:lineRule="exact"/>
        <w:rPr>
          <w:sz w:val="11"/>
          <w:szCs w:val="11"/>
        </w:rPr>
      </w:pPr>
    </w:p>
    <w:p w14:paraId="5A12A181" w14:textId="77777777" w:rsidR="00A024B0" w:rsidRDefault="00A024B0">
      <w:pPr>
        <w:spacing w:line="200" w:lineRule="exact"/>
      </w:pPr>
    </w:p>
    <w:p w14:paraId="17CAC99A" w14:textId="77777777" w:rsidR="00A024B0" w:rsidRDefault="00A024B0">
      <w:pPr>
        <w:spacing w:line="200" w:lineRule="exact"/>
      </w:pPr>
    </w:p>
    <w:p w14:paraId="59A4D676" w14:textId="77777777" w:rsidR="00A024B0" w:rsidRDefault="00C56F3E">
      <w:pPr>
        <w:ind w:left="532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z w:val="21"/>
          <w:szCs w:val="21"/>
        </w:rPr>
        <w:t>For CHRIST ACADEMY (ICSE)</w:t>
      </w:r>
    </w:p>
    <w:p w14:paraId="23C44B94" w14:textId="77777777" w:rsidR="00A024B0" w:rsidRDefault="00A024B0">
      <w:pPr>
        <w:spacing w:line="200" w:lineRule="exact"/>
      </w:pPr>
    </w:p>
    <w:p w14:paraId="3C943705" w14:textId="77777777" w:rsidR="00A024B0" w:rsidRDefault="00A024B0">
      <w:pPr>
        <w:spacing w:before="7" w:line="220" w:lineRule="exact"/>
        <w:rPr>
          <w:sz w:val="22"/>
          <w:szCs w:val="22"/>
        </w:rPr>
      </w:pPr>
    </w:p>
    <w:p w14:paraId="1D0F94E2" w14:textId="77777777" w:rsidR="00A024B0" w:rsidRDefault="00C56F3E">
      <w:pPr>
        <w:ind w:left="153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This</w:t>
      </w:r>
      <w:r>
        <w:rPr>
          <w:rFonts w:ascii="Tahoma" w:eastAsia="Tahoma" w:hAnsi="Tahoma" w:cs="Tahoma"/>
          <w:spacing w:val="11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</w:t>
      </w:r>
      <w:r>
        <w:rPr>
          <w:rFonts w:ascii="Tahoma" w:eastAsia="Tahoma" w:hAnsi="Tahoma" w:cs="Tahoma"/>
          <w:spacing w:val="4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computer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generated</w:t>
      </w:r>
      <w:r>
        <w:rPr>
          <w:rFonts w:ascii="Tahoma" w:eastAsia="Tahoma" w:hAnsi="Tahoma" w:cs="Tahoma"/>
          <w:spacing w:val="23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receipt</w:t>
      </w:r>
      <w:r>
        <w:rPr>
          <w:rFonts w:ascii="Tahoma" w:eastAsia="Tahoma" w:hAnsi="Tahoma" w:cs="Tahoma"/>
          <w:spacing w:val="16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and</w:t>
      </w:r>
      <w:r>
        <w:rPr>
          <w:rFonts w:ascii="Tahoma" w:eastAsia="Tahoma" w:hAnsi="Tahoma" w:cs="Tahoma"/>
          <w:spacing w:val="10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no</w:t>
      </w:r>
      <w:r>
        <w:rPr>
          <w:rFonts w:ascii="Tahoma" w:eastAsia="Tahoma" w:hAnsi="Tahoma" w:cs="Tahoma"/>
          <w:spacing w:val="7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signature</w:t>
      </w:r>
      <w:r>
        <w:rPr>
          <w:rFonts w:ascii="Tahoma" w:eastAsia="Tahoma" w:hAnsi="Tahoma" w:cs="Tahoma"/>
          <w:spacing w:val="22"/>
          <w:sz w:val="16"/>
          <w:szCs w:val="16"/>
        </w:rPr>
        <w:t xml:space="preserve"> </w:t>
      </w:r>
      <w:r>
        <w:rPr>
          <w:rFonts w:ascii="Tahoma" w:eastAsia="Tahoma" w:hAnsi="Tahoma" w:cs="Tahoma"/>
          <w:sz w:val="16"/>
          <w:szCs w:val="16"/>
        </w:rPr>
        <w:t>is</w:t>
      </w:r>
      <w:r>
        <w:rPr>
          <w:rFonts w:ascii="Tahoma" w:eastAsia="Tahoma" w:hAnsi="Tahoma" w:cs="Tahoma"/>
          <w:spacing w:val="5"/>
          <w:sz w:val="16"/>
          <w:szCs w:val="16"/>
        </w:rPr>
        <w:t xml:space="preserve"> </w:t>
      </w:r>
      <w:r>
        <w:rPr>
          <w:rFonts w:ascii="Tahoma" w:eastAsia="Tahoma" w:hAnsi="Tahoma" w:cs="Tahoma"/>
          <w:w w:val="103"/>
          <w:sz w:val="16"/>
          <w:szCs w:val="16"/>
        </w:rPr>
        <w:t>required.</w:t>
      </w:r>
    </w:p>
    <w:p w14:paraId="79CF6250" w14:textId="77777777" w:rsidR="00A024B0" w:rsidRDefault="00A024B0">
      <w:pPr>
        <w:spacing w:before="7" w:line="140" w:lineRule="exact"/>
        <w:rPr>
          <w:sz w:val="15"/>
          <w:szCs w:val="15"/>
        </w:rPr>
      </w:pPr>
    </w:p>
    <w:p w14:paraId="23FB8A74" w14:textId="77777777" w:rsidR="00A024B0" w:rsidRDefault="00A024B0">
      <w:pPr>
        <w:spacing w:line="200" w:lineRule="exact"/>
      </w:pPr>
    </w:p>
    <w:p w14:paraId="03FB537E" w14:textId="26354774" w:rsidR="00A024B0" w:rsidRDefault="00A024B0">
      <w:pPr>
        <w:ind w:left="3537"/>
      </w:pPr>
    </w:p>
    <w:sectPr w:rsidR="00A024B0">
      <w:type w:val="continuous"/>
      <w:pgSz w:w="11900" w:h="16840"/>
      <w:pgMar w:top="7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43CE1"/>
    <w:multiLevelType w:val="multilevel"/>
    <w:tmpl w:val="8F6A7B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4B0"/>
    <w:rsid w:val="00122310"/>
    <w:rsid w:val="00310DFA"/>
    <w:rsid w:val="0087005B"/>
    <w:rsid w:val="009E2536"/>
    <w:rsid w:val="00A024B0"/>
    <w:rsid w:val="00C5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3D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3</cp:revision>
  <dcterms:created xsi:type="dcterms:W3CDTF">2020-10-08T11:06:00Z</dcterms:created>
  <dcterms:modified xsi:type="dcterms:W3CDTF">2020-10-08T11:07:00Z</dcterms:modified>
</cp:coreProperties>
</file>