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F1ECF" w14:textId="77777777" w:rsidR="00E65CEE" w:rsidRDefault="00471700">
      <w:pPr>
        <w:spacing w:before="92"/>
        <w:ind w:left="161"/>
      </w:pPr>
      <w:r>
        <w:pict w14:anchorId="3FFAA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3.75pt">
            <v:imagedata r:id="rId5" o:title=""/>
          </v:shape>
        </w:pict>
      </w: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4131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REC/20-21/CBSE/00095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11-Dec-2020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3657A07F" w:rsidR="00E65CEE" w:rsidRDefault="005B42A4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Admission</w:t>
            </w:r>
            <w:r>
              <w:rPr>
                <w:rFonts w:ascii="Tahoma" w:eastAsia="Tahoma" w:hAnsi="Tahoma" w:cs="Tahoma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No:</w:t>
            </w:r>
            <w:r>
              <w:rPr>
                <w:rFonts w:ascii="Tahoma" w:eastAsia="Tahoma" w:hAnsi="Tahoma" w:cs="Tahom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200201105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Grade I C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1A9666E3" w:rsidR="00E65CEE" w:rsidRDefault="005B42A4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VYAS V SHARMIL</w:t>
            </w:r>
          </w:p>
        </w:tc>
      </w:tr>
      <w:tr w:rsidR="00E65CEE" w14:paraId="70724CFF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7777777" w:rsidR="00E65CEE" w:rsidRDefault="005B42A4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I TERM FEE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47000.00</w:t>
            </w:r>
            <w:r>
              <w:t xml:space="preserve"> 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47000</w:t>
            </w:r>
          </w:p>
        </w:tc>
      </w:tr>
    </w:tbl>
    <w:p w14:paraId="1FFDB303" w14:textId="77777777" w:rsidR="00E65CEE" w:rsidRDefault="00E65CEE">
      <w:pPr>
        <w:spacing w:line="200" w:lineRule="exact"/>
      </w:pPr>
    </w:p>
    <w:p w14:paraId="62C94F82" w14:textId="77777777" w:rsidR="00E65CEE" w:rsidRDefault="00E65CEE">
      <w:pPr>
        <w:spacing w:before="10" w:line="220" w:lineRule="exact"/>
        <w:rPr>
          <w:sz w:val="22"/>
          <w:szCs w:val="22"/>
        </w:rPr>
      </w:pPr>
    </w:p>
    <w:p w14:paraId="5FFC0AC3" w14:textId="77777777" w:rsidR="00E65CEE" w:rsidRDefault="005B42A4">
      <w:pPr>
        <w:spacing w:before="31"/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b/>
          <w:sz w:val="19"/>
          <w:szCs w:val="19"/>
        </w:rPr>
        <w:t>Fees</w:t>
      </w:r>
      <w:r>
        <w:rPr>
          <w:rFonts w:ascii="Tahoma" w:eastAsia="Tahoma" w:hAnsi="Tahoma" w:cs="Tahoma"/>
          <w:b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for</w:t>
      </w:r>
      <w:r>
        <w:rPr>
          <w:rFonts w:ascii="Tahoma" w:eastAsia="Tahoma" w:hAnsi="Tahoma" w:cs="Tahoma"/>
          <w:b/>
          <w:spacing w:val="7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the</w:t>
      </w:r>
      <w:r>
        <w:rPr>
          <w:rFonts w:ascii="Tahoma" w:eastAsia="Tahoma" w:hAnsi="Tahoma" w:cs="Tahoma"/>
          <w:b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academic</w:t>
      </w:r>
      <w:r>
        <w:rPr>
          <w:rFonts w:ascii="Tahoma" w:eastAsia="Tahoma" w:hAnsi="Tahoma" w:cs="Tahoma"/>
          <w:b/>
          <w:spacing w:val="20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year</w:t>
      </w:r>
      <w:r>
        <w:rPr>
          <w:rFonts w:ascii="Tahoma" w:eastAsia="Tahoma" w:hAnsi="Tahoma" w:cs="Tahoma"/>
          <w:b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-</w:t>
      </w:r>
      <w:r>
        <w:rPr>
          <w:rFonts w:ascii="Tahoma" w:eastAsia="Tahoma" w:hAnsi="Tahoma" w:cs="Tahoma"/>
          <w:b/>
          <w:spacing w:val="4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May-2020</w:t>
      </w:r>
      <w:r>
        <w:rPr>
          <w:rFonts w:ascii="Tahoma" w:eastAsia="Tahoma" w:hAnsi="Tahoma" w:cs="Tahoma"/>
          <w:b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to</w:t>
      </w:r>
      <w:r>
        <w:rPr>
          <w:rFonts w:ascii="Tahoma" w:eastAsia="Tahoma" w:hAnsi="Tahoma" w:cs="Tahoma"/>
          <w:b/>
          <w:spacing w:val="6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w w:val="102"/>
          <w:sz w:val="19"/>
          <w:szCs w:val="19"/>
        </w:rPr>
        <w:t>March-2021</w:t>
      </w:r>
    </w:p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Cash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/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1D8C7ECC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/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74F0F254" w14:textId="77777777" w:rsidR="00E65CEE" w:rsidRDefault="005B42A4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77777777" w:rsidR="00E65CEE" w:rsidRDefault="00471700">
      <w:pPr>
        <w:ind w:left="3537"/>
      </w:pPr>
      <w:r>
        <w:pict w14:anchorId="0DB67FFD">
          <v:shape id="_x0000_i1026" type="#_x0000_t75" style="width:92.25pt;height:15pt">
            <v:imagedata r:id="rId6" o:title=""/>
          </v:shape>
        </w:pict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CEE"/>
    <w:rsid w:val="00471700"/>
    <w:rsid w:val="005B42A4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  <w15:docId w15:val="{D08509BF-EAE2-4AF6-8A56-614D31B8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</cp:lastModifiedBy>
  <cp:revision>3</cp:revision>
  <dcterms:created xsi:type="dcterms:W3CDTF">2020-08-24T16:42:00Z</dcterms:created>
  <dcterms:modified xsi:type="dcterms:W3CDTF">2020-08-25T04:21:00Z</dcterms:modified>
</cp:coreProperties>
</file>