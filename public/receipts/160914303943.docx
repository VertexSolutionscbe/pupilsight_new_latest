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4B0" w:rsidRDefault="00811CA3">
      <w:pPr>
        <w:spacing w:before="92"/>
        <w:ind w:left="161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pt;height:63.5pt">
            <v:imagedata r:id="rId5" o:title=""/>
          </v:shape>
        </w:pict>
      </w:r>
    </w:p>
    <w:p w:rsidR="00A024B0" w:rsidRDefault="00A024B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A024B0" w:rsidRDefault="00A024B0">
      <w:pPr>
        <w:spacing w:line="200" w:lineRule="exact"/>
      </w:pPr>
    </w:p>
    <w:tbl>
      <w:tblPr>
        <w:tblW w:w="0" w:type="auto"/>
        <w:tblInd w:w="152" w:type="dxa"/>
        <w:tblLayout w:type="fixed"/>
        <w:tblCellMar>
          <w:left w:w="0" w:type="dxa"/>
          <w:right w:w="0" w:type="dxa"/>
        </w:tblCellMar>
        <w:tblLook w:val="01E0"/>
      </w:tblPr>
      <w:tblGrid>
        <w:gridCol w:w="1486"/>
        <w:gridCol w:w="4487"/>
        <w:gridCol w:w="2266"/>
      </w:tblGrid>
      <w:tr w:rsidR="00A024B0">
        <w:trPr>
          <w:trHeight w:hRule="exact" w:val="1666"/>
        </w:trPr>
        <w:tc>
          <w:tcPr>
            <w:tcW w:w="8239" w:type="dxa"/>
            <w:gridSpan w:val="3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:rsidR="00A024B0" w:rsidRPr="00122310" w:rsidRDefault="00C607A9">
            <w:pPr>
              <w:spacing w:before="79"/>
              <w:ind w:left="3337" w:right="3352"/>
              <w:jc w:val="center"/>
              <w:rPr>
                <w:rFonts w:eastAsia="Tahoma"/>
                <w:sz w:val="22"/>
                <w:szCs w:val="22"/>
              </w:rPr>
            </w:pPr>
            <w:r>
              <w:rPr>
                <w:rFonts w:eastAsia="Tahoma"/>
                <w:b/>
                <w:w w:val="102"/>
                <w:sz w:val="22"/>
                <w:szCs w:val="22"/>
              </w:rPr>
              <w:t xml:space="preserve">CANCEL </w:t>
            </w:r>
            <w:r w:rsidR="00C56F3E" w:rsidRPr="00122310">
              <w:rPr>
                <w:rFonts w:eastAsia="Tahoma"/>
                <w:b/>
                <w:w w:val="102"/>
                <w:sz w:val="22"/>
                <w:szCs w:val="22"/>
              </w:rPr>
              <w:t>RECEIPT</w:t>
            </w:r>
          </w:p>
          <w:p w:rsidR="00A024B0" w:rsidRPr="00122310" w:rsidRDefault="00A024B0">
            <w:pPr>
              <w:spacing w:before="5" w:line="140" w:lineRule="exact"/>
              <w:rPr>
                <w:sz w:val="15"/>
                <w:szCs w:val="15"/>
              </w:rPr>
            </w:pPr>
          </w:p>
          <w:p w:rsidR="00A024B0" w:rsidRPr="00122310" w:rsidRDefault="00C56F3E" w:rsidP="00122310">
            <w:pPr>
              <w:ind w:left="-13" w:right="32"/>
              <w:rPr>
                <w:rFonts w:eastAsia="Tahoma"/>
                <w:sz w:val="19"/>
                <w:szCs w:val="19"/>
              </w:rPr>
            </w:pPr>
            <w:r w:rsidRPr="00122310">
              <w:rPr>
                <w:rFonts w:eastAsia="Tahoma"/>
                <w:sz w:val="19"/>
                <w:szCs w:val="19"/>
              </w:rPr>
              <w:t>Rec.No:</w:t>
            </w:r>
            <w:r w:rsidR="009E2536">
              <w:rPr>
                <w:rFonts w:ascii="Tahoma" w:hAnsi="Tahoma"/>
                <w:sz w:val="16"/>
                <w:szCs w:val="16"/>
              </w:rPr>
              <w:t>REC/20-21/CBSE/00155</w:t>
            </w:r>
            <w:r w:rsidRPr="00122310">
              <w:rPr>
                <w:rFonts w:eastAsia="Tahoma"/>
                <w:sz w:val="19"/>
                <w:szCs w:val="19"/>
              </w:rPr>
              <w:t>Date:</w:t>
            </w:r>
            <w:r w:rsidR="009E2536">
              <w:rPr>
                <w:rFonts w:ascii="Tahoma" w:hAnsi="Tahoma"/>
                <w:sz w:val="16"/>
                <w:szCs w:val="16"/>
              </w:rPr>
              <w:t>28-Dec-2020</w:t>
            </w:r>
          </w:p>
          <w:p w:rsidR="00A024B0" w:rsidRPr="00122310" w:rsidRDefault="00A024B0">
            <w:pPr>
              <w:spacing w:before="6" w:line="160" w:lineRule="exact"/>
              <w:rPr>
                <w:sz w:val="17"/>
                <w:szCs w:val="17"/>
              </w:rPr>
            </w:pPr>
          </w:p>
          <w:p w:rsidR="00A024B0" w:rsidRPr="00122310" w:rsidRDefault="00122310" w:rsidP="00122310">
            <w:pPr>
              <w:ind w:left="-16" w:right="30"/>
              <w:rPr>
                <w:rFonts w:eastAsia="Tahoma"/>
                <w:sz w:val="19"/>
                <w:szCs w:val="19"/>
              </w:rPr>
            </w:pPr>
            <w:r w:rsidRPr="00122310">
              <w:rPr>
                <w:rFonts w:eastAsia="Tahoma"/>
                <w:sz w:val="19"/>
                <w:szCs w:val="19"/>
              </w:rPr>
              <w:t>Registration</w:t>
            </w:r>
            <w:r w:rsidR="00C56F3E" w:rsidRPr="00122310">
              <w:rPr>
                <w:rFonts w:eastAsia="Tahoma"/>
                <w:sz w:val="19"/>
                <w:szCs w:val="19"/>
              </w:rPr>
              <w:t>No:</w:t>
            </w:r>
            <w:r w:rsidR="0087005B">
              <w:rPr>
                <w:rFonts w:ascii="Tahoma" w:hAnsi="Tahoma"/>
                <w:sz w:val="16"/>
                <w:szCs w:val="16"/>
              </w:rPr>
              <w:t>007Test</w:t>
            </w:r>
            <w:r w:rsidR="00C56F3E" w:rsidRPr="00122310">
              <w:rPr>
                <w:rFonts w:eastAsia="Tahoma"/>
                <w:sz w:val="19"/>
                <w:szCs w:val="19"/>
              </w:rPr>
              <w:t>Class:</w:t>
            </w:r>
            <w:r w:rsidR="009E2536">
              <w:rPr>
                <w:rFonts w:ascii="Tahoma" w:hAnsi="Tahoma"/>
                <w:sz w:val="16"/>
                <w:szCs w:val="16"/>
              </w:rPr>
              <w:t>Grade I</w:t>
            </w:r>
          </w:p>
          <w:p w:rsidR="00A024B0" w:rsidRPr="00122310" w:rsidRDefault="00A024B0">
            <w:pPr>
              <w:spacing w:before="6" w:line="160" w:lineRule="exact"/>
              <w:rPr>
                <w:sz w:val="17"/>
                <w:szCs w:val="17"/>
              </w:rPr>
            </w:pPr>
          </w:p>
          <w:p w:rsidR="00A024B0" w:rsidRPr="00122310" w:rsidRDefault="00C56F3E">
            <w:pPr>
              <w:ind w:left="22"/>
              <w:rPr>
                <w:rFonts w:eastAsia="Tahoma"/>
                <w:sz w:val="19"/>
                <w:szCs w:val="19"/>
              </w:rPr>
            </w:pPr>
            <w:r w:rsidRPr="00122310">
              <w:rPr>
                <w:rFonts w:eastAsia="Tahoma"/>
                <w:sz w:val="19"/>
                <w:szCs w:val="19"/>
              </w:rPr>
              <w:t>Name:</w:t>
            </w:r>
            <w:r w:rsidR="009E2536">
              <w:rPr>
                <w:rFonts w:ascii="Tahoma" w:hAnsi="Tahoma"/>
                <w:sz w:val="16"/>
                <w:szCs w:val="16"/>
              </w:rPr>
              <w:t>Bikash Singh</w:t>
            </w:r>
          </w:p>
        </w:tc>
        <w:bookmarkStart w:id="0" w:name="_GoBack"/>
        <w:bookmarkEnd w:id="0"/>
      </w:tr>
      <w:tr w:rsidR="00A024B0" w:rsidTr="00C56F3E">
        <w:trPr>
          <w:trHeight w:hRule="exact" w:val="551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A024B0" w:rsidRPr="00122310" w:rsidRDefault="00C56F3E">
            <w:pPr>
              <w:spacing w:before="64"/>
              <w:ind w:left="472"/>
              <w:rPr>
                <w:rFonts w:eastAsia="Tahoma"/>
                <w:sz w:val="19"/>
                <w:szCs w:val="19"/>
              </w:rPr>
            </w:pPr>
            <w:r w:rsidRPr="00122310">
              <w:rPr>
                <w:rFonts w:eastAsia="Tahoma"/>
                <w:b/>
                <w:sz w:val="19"/>
                <w:szCs w:val="19"/>
              </w:rPr>
              <w:t>Sl</w:t>
            </w:r>
            <w:r w:rsidRPr="00122310">
              <w:rPr>
                <w:rFonts w:eastAsia="Tahoma"/>
                <w:b/>
                <w:w w:val="102"/>
                <w:sz w:val="19"/>
                <w:szCs w:val="19"/>
              </w:rPr>
              <w:t>No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A024B0" w:rsidRPr="00122310" w:rsidRDefault="00C56F3E">
            <w:pPr>
              <w:spacing w:before="64"/>
              <w:ind w:left="1664" w:right="1679"/>
              <w:jc w:val="center"/>
              <w:rPr>
                <w:rFonts w:eastAsia="Tahoma"/>
                <w:sz w:val="19"/>
                <w:szCs w:val="19"/>
              </w:rPr>
            </w:pPr>
            <w:r w:rsidRPr="00122310">
              <w:rPr>
                <w:rFonts w:eastAsia="Tahoma"/>
                <w:b/>
                <w:w w:val="102"/>
                <w:sz w:val="19"/>
                <w:szCs w:val="19"/>
              </w:rPr>
              <w:t>Particulars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A024B0" w:rsidRPr="00122310" w:rsidRDefault="00C56F3E">
            <w:pPr>
              <w:spacing w:before="64"/>
              <w:ind w:left="732"/>
              <w:rPr>
                <w:rFonts w:eastAsia="Tahoma"/>
                <w:sz w:val="19"/>
                <w:szCs w:val="19"/>
              </w:rPr>
            </w:pPr>
            <w:r w:rsidRPr="00122310">
              <w:rPr>
                <w:rFonts w:eastAsia="Tahoma"/>
                <w:b/>
                <w:w w:val="102"/>
                <w:sz w:val="19"/>
                <w:szCs w:val="19"/>
              </w:rPr>
              <w:t>Amount</w:t>
            </w:r>
          </w:p>
        </w:tc>
      </w:tr>
      <w:tr w:rsidR="00A024B0" w:rsidTr="009E2536">
        <w:trPr>
          <w:trHeight w:hRule="exact" w:val="842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A024B0" w:rsidRPr="00122310" w:rsidRDefault="009E2536" w:rsidP="009E2536">
            <w:pPr>
              <w:spacing w:before="74"/>
              <w:ind w:left="568" w:right="583"/>
              <w:rPr>
                <w:rFonts w:eastAsia="Tahoma"/>
                <w:sz w:val="18"/>
                <w:szCs w:val="18"/>
              </w:rPr>
            </w:pPr>
            <w:r>
              <w:t>1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A024B0" w:rsidRPr="00122310" w:rsidRDefault="009E2536" w:rsidP="009E2536">
            <w:pPr>
              <w:spacing w:before="74"/>
              <w:ind w:left="-9"/>
              <w:rPr>
                <w:rFonts w:eastAsia="Tahoma"/>
                <w:sz w:val="18"/>
                <w:szCs w:val="18"/>
              </w:rPr>
            </w:pPr>
            <w:r>
              <w:t>Term 1 - Tuition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A024B0" w:rsidRPr="00122310" w:rsidRDefault="009E2536">
            <w:pPr>
              <w:spacing w:before="74"/>
              <w:ind w:left="1446" w:right="-41"/>
              <w:rPr>
                <w:rFonts w:eastAsia="Tahoma"/>
                <w:sz w:val="18"/>
                <w:szCs w:val="18"/>
              </w:rPr>
            </w:pPr>
            <w:r>
              <w:t>1500.00</w:t>
            </w:r>
          </w:p>
        </w:tc>
      </w:tr>
      <w:tr w:rsidR="00A024B0" w:rsidTr="009E2536">
        <w:trPr>
          <w:trHeight w:hRule="exact" w:val="842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A024B0" w:rsidRPr="00122310" w:rsidRDefault="009E2536" w:rsidP="009E2536">
            <w:pPr>
              <w:spacing w:before="74"/>
              <w:ind w:left="568" w:right="583"/>
              <w:rPr>
                <w:rFonts w:eastAsia="Tahoma"/>
                <w:sz w:val="18"/>
                <w:szCs w:val="18"/>
              </w:rPr>
            </w:pPr>
            <w:r>
              <w:t>2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A024B0" w:rsidRPr="00122310" w:rsidRDefault="009E2536" w:rsidP="009E2536">
            <w:pPr>
              <w:spacing w:before="74"/>
              <w:ind w:left="-9"/>
              <w:rPr>
                <w:rFonts w:eastAsia="Tahoma"/>
                <w:sz w:val="18"/>
                <w:szCs w:val="18"/>
              </w:rPr>
            </w:pPr>
            <w:r>
              <w:t>Term 1 - Betterment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A024B0" w:rsidRPr="00122310" w:rsidRDefault="009E2536">
            <w:pPr>
              <w:spacing w:before="74"/>
              <w:ind w:left="1446" w:right="-41"/>
              <w:rPr>
                <w:rFonts w:eastAsia="Tahoma"/>
                <w:sz w:val="18"/>
                <w:szCs w:val="18"/>
              </w:rPr>
            </w:pPr>
            <w:r>
              <w:t>1000.00</w:t>
            </w:r>
          </w:p>
        </w:tc>
      </w:tr>
      <w:tr w:rsidR="00A024B0" w:rsidTr="00C56F3E">
        <w:trPr>
          <w:trHeight w:hRule="exact" w:val="538"/>
        </w:trPr>
        <w:tc>
          <w:tcPr>
            <w:tcW w:w="5973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A024B0" w:rsidRPr="00122310" w:rsidRDefault="00C56F3E">
            <w:pPr>
              <w:spacing w:before="74"/>
              <w:ind w:right="112"/>
              <w:jc w:val="right"/>
              <w:rPr>
                <w:rFonts w:eastAsia="Tahoma"/>
                <w:sz w:val="18"/>
                <w:szCs w:val="18"/>
              </w:rPr>
            </w:pPr>
            <w:r w:rsidRPr="00122310">
              <w:rPr>
                <w:rFonts w:eastAsia="Tahoma"/>
                <w:b/>
                <w:sz w:val="18"/>
                <w:szCs w:val="18"/>
              </w:rPr>
              <w:t>Total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A024B0" w:rsidRPr="00122310" w:rsidRDefault="009E2536">
            <w:pPr>
              <w:spacing w:before="74"/>
              <w:ind w:left="1327" w:right="-41"/>
              <w:rPr>
                <w:rFonts w:eastAsia="Tahoma"/>
                <w:sz w:val="18"/>
                <w:szCs w:val="18"/>
              </w:rPr>
            </w:pPr>
            <w:r>
              <w:rPr>
                <w:rFonts w:ascii="Tahoma" w:hAnsi="Tahoma"/>
                <w:sz w:val="16"/>
                <w:szCs w:val="16"/>
              </w:rPr>
              <w:t xml:space="preserve">                                 2500.00</w:t>
            </w:r>
          </w:p>
        </w:tc>
      </w:tr>
    </w:tbl>
    <w:p w:rsidR="00A024B0" w:rsidRDefault="00A024B0">
      <w:pPr>
        <w:spacing w:line="200" w:lineRule="exact"/>
      </w:pPr>
    </w:p>
    <w:p w:rsidR="00A024B0" w:rsidRDefault="00A024B0">
      <w:pPr>
        <w:spacing w:before="10" w:line="220" w:lineRule="exact"/>
        <w:rPr>
          <w:sz w:val="22"/>
          <w:szCs w:val="22"/>
        </w:rPr>
      </w:pPr>
    </w:p>
    <w:p w:rsidR="00A024B0" w:rsidRDefault="00A024B0">
      <w:pPr>
        <w:spacing w:before="6" w:line="180" w:lineRule="exact"/>
        <w:rPr>
          <w:sz w:val="18"/>
          <w:szCs w:val="18"/>
        </w:rPr>
      </w:pPr>
    </w:p>
    <w:p w:rsidR="00A024B0" w:rsidRDefault="00A024B0">
      <w:pPr>
        <w:spacing w:line="200" w:lineRule="exact"/>
      </w:pPr>
    </w:p>
    <w:p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PaymentMode</w:t>
      </w:r>
      <w:r>
        <w:rPr>
          <w:rFonts w:ascii="Tahoma" w:eastAsia="Tahoma" w:hAnsi="Tahoma" w:cs="Tahoma"/>
          <w:w w:val="102"/>
          <w:sz w:val="19"/>
          <w:szCs w:val="19"/>
        </w:rPr>
        <w:t>:</w:t>
      </w:r>
      <w:r w:rsidR="009E2536">
        <w:rPr>
          <w:rFonts w:ascii="Tahoma" w:hAnsi="Tahoma"/>
          <w:sz w:val="16"/>
          <w:szCs w:val="16"/>
        </w:rPr>
        <w:t>Online</w:t>
      </w:r>
    </w:p>
    <w:p w:rsidR="00A024B0" w:rsidRDefault="00A024B0">
      <w:pPr>
        <w:spacing w:before="6" w:line="140" w:lineRule="exact"/>
        <w:rPr>
          <w:sz w:val="14"/>
          <w:szCs w:val="14"/>
        </w:rPr>
      </w:pPr>
    </w:p>
    <w:p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InstrumentNo.</w:t>
      </w:r>
      <w:r>
        <w:rPr>
          <w:rFonts w:ascii="Tahoma" w:eastAsia="Tahoma" w:hAnsi="Tahoma" w:cs="Tahoma"/>
          <w:w w:val="102"/>
          <w:sz w:val="19"/>
          <w:szCs w:val="19"/>
        </w:rPr>
        <w:t>:</w:t>
      </w:r>
      <w:r w:rsidR="009E2536">
        <w:rPr>
          <w:rFonts w:ascii="Tahoma" w:hAnsi="Tahoma"/>
          <w:sz w:val="16"/>
          <w:szCs w:val="16"/>
        </w:rPr>
        <w:t>NA</w:t>
      </w:r>
    </w:p>
    <w:p w:rsidR="00A024B0" w:rsidRDefault="00A024B0">
      <w:pPr>
        <w:spacing w:before="6" w:line="140" w:lineRule="exact"/>
        <w:rPr>
          <w:sz w:val="14"/>
          <w:szCs w:val="14"/>
        </w:rPr>
      </w:pPr>
    </w:p>
    <w:p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Bank</w:t>
      </w:r>
      <w:r>
        <w:rPr>
          <w:rFonts w:ascii="Tahoma" w:eastAsia="Tahoma" w:hAnsi="Tahoma" w:cs="Tahoma"/>
          <w:w w:val="102"/>
          <w:sz w:val="19"/>
          <w:szCs w:val="19"/>
        </w:rPr>
        <w:t xml:space="preserve">:  </w:t>
      </w:r>
      <w:r w:rsidR="009E2536">
        <w:rPr>
          <w:rFonts w:ascii="Tahoma" w:hAnsi="Tahoma"/>
          <w:sz w:val="16"/>
          <w:szCs w:val="16"/>
        </w:rPr>
        <w:t/>
      </w:r>
    </w:p>
    <w:p w:rsidR="00A024B0" w:rsidRDefault="00A024B0">
      <w:pPr>
        <w:spacing w:before="6" w:line="140" w:lineRule="exact"/>
        <w:rPr>
          <w:sz w:val="14"/>
          <w:szCs w:val="14"/>
        </w:rPr>
      </w:pPr>
    </w:p>
    <w:p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InstrumentDate</w:t>
      </w:r>
      <w:r>
        <w:rPr>
          <w:rFonts w:ascii="Tahoma" w:eastAsia="Tahoma" w:hAnsi="Tahoma" w:cs="Tahoma"/>
          <w:w w:val="102"/>
          <w:sz w:val="19"/>
          <w:szCs w:val="19"/>
        </w:rPr>
        <w:t>:</w:t>
      </w:r>
      <w:r w:rsidR="009E2536">
        <w:rPr>
          <w:rFonts w:ascii="Tahoma" w:hAnsi="Tahoma"/>
          <w:sz w:val="16"/>
          <w:szCs w:val="16"/>
        </w:rPr>
        <w:t>NA</w:t>
      </w:r>
    </w:p>
    <w:p w:rsidR="00A024B0" w:rsidRDefault="00A024B0">
      <w:pPr>
        <w:spacing w:before="6" w:line="100" w:lineRule="exact"/>
        <w:rPr>
          <w:sz w:val="11"/>
          <w:szCs w:val="11"/>
        </w:rPr>
      </w:pPr>
    </w:p>
    <w:p w:rsidR="00A024B0" w:rsidRDefault="00A024B0">
      <w:pPr>
        <w:spacing w:line="200" w:lineRule="exact"/>
      </w:pPr>
    </w:p>
    <w:p w:rsidR="00A024B0" w:rsidRDefault="00A024B0">
      <w:pPr>
        <w:spacing w:line="200" w:lineRule="exact"/>
      </w:pPr>
    </w:p>
    <w:p w:rsidR="00A024B0" w:rsidRDefault="00C56F3E">
      <w:pPr>
        <w:ind w:left="5323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b/>
          <w:sz w:val="21"/>
          <w:szCs w:val="21"/>
        </w:rPr>
        <w:t>For CHRIST ACADEMY (ICSE)</w:t>
      </w:r>
    </w:p>
    <w:p w:rsidR="00A024B0" w:rsidRDefault="00A024B0">
      <w:pPr>
        <w:spacing w:line="200" w:lineRule="exact"/>
      </w:pPr>
    </w:p>
    <w:p w:rsidR="00A024B0" w:rsidRDefault="00A024B0">
      <w:pPr>
        <w:spacing w:before="7" w:line="220" w:lineRule="exact"/>
        <w:rPr>
          <w:sz w:val="22"/>
          <w:szCs w:val="22"/>
        </w:rPr>
      </w:pPr>
    </w:p>
    <w:p w:rsidR="00A024B0" w:rsidRDefault="00C56F3E">
      <w:pPr>
        <w:ind w:left="153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Thisisacomputergeneratedreceiptandnosignatureis</w:t>
      </w:r>
      <w:r>
        <w:rPr>
          <w:rFonts w:ascii="Tahoma" w:eastAsia="Tahoma" w:hAnsi="Tahoma" w:cs="Tahoma"/>
          <w:w w:val="103"/>
          <w:sz w:val="16"/>
          <w:szCs w:val="16"/>
        </w:rPr>
        <w:t>required.</w:t>
      </w:r>
    </w:p>
    <w:p w:rsidR="00A024B0" w:rsidRDefault="00A024B0">
      <w:pPr>
        <w:spacing w:before="7" w:line="140" w:lineRule="exact"/>
        <w:rPr>
          <w:sz w:val="15"/>
          <w:szCs w:val="15"/>
        </w:rPr>
      </w:pPr>
    </w:p>
    <w:p w:rsidR="00A024B0" w:rsidRDefault="00A024B0">
      <w:pPr>
        <w:spacing w:line="200" w:lineRule="exact"/>
      </w:pPr>
    </w:p>
    <w:p w:rsidR="00A024B0" w:rsidRDefault="00A024B0">
      <w:pPr>
        <w:ind w:left="3537"/>
      </w:pPr>
    </w:p>
    <w:sectPr w:rsidR="00A024B0" w:rsidSect="00811CA3">
      <w:type w:val="continuous"/>
      <w:pgSz w:w="11900" w:h="16840"/>
      <w:pgMar w:top="740" w:right="168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A43CE1"/>
    <w:multiLevelType w:val="multilevel"/>
    <w:tmpl w:val="8F6A7BF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024B0"/>
    <w:rsid w:val="00122310"/>
    <w:rsid w:val="00310DFA"/>
    <w:rsid w:val="00811CA3"/>
    <w:rsid w:val="0087005B"/>
    <w:rsid w:val="009E2536"/>
    <w:rsid w:val="00A024B0"/>
    <w:rsid w:val="00C56F3E"/>
    <w:rsid w:val="00C607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Parentof</cp:lastModifiedBy>
  <cp:revision>4</cp:revision>
  <dcterms:created xsi:type="dcterms:W3CDTF">2020-10-08T11:06:00Z</dcterms:created>
  <dcterms:modified xsi:type="dcterms:W3CDTF">2020-12-14T09:26:00Z</dcterms:modified>
</cp:coreProperties>
</file>