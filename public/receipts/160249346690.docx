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/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12-Oct-2020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2019-20APP0001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CBSE - Grade 10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gyjr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Item01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1000.00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2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Item02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2000.00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2900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NA</w:t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