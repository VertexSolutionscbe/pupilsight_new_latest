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12-Oct-2020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2019-20APP0001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CBSE - 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ghtryjt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2900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