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12-Oct-2020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2019-20APP0001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jjjjjjjjjjj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