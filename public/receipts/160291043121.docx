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17-Oct-2020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2019-20APP254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ttttttttt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Online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