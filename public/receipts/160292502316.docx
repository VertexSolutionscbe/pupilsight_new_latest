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17-Oct-2020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2019-20APP257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fbfgfgn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Online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