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CEC977" w14:textId="77777777" w:rsidR="00A024B0" w:rsidRDefault="0087005B">
      <w:pPr>
        <w:spacing w:before="92"/>
        <w:ind w:left="161"/>
      </w:pPr>
      <w:r>
        <w:pict w14:anchorId="5BBEC9F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2.8pt;height:63.6pt">
            <v:imagedata r:id="rId6" o:title=""/>
          </v:shape>
        </w:pict>
      </w:r>
    </w:p>
    <w:p w14:paraId="0513CB73" w14:textId="0143ECE4" w:rsidR="00A024B0" w:rsidRDefault="00A024B0">
      <w:pPr>
        <w:spacing w:before="2" w:line="120" w:lineRule="exact"/>
        <w:rPr>
          <w:sz w:val="12"/>
          <w:szCs w:val="12"/>
        </w:rPr>
      </w:pPr>
    </w:p>
    <w:p w14:paraId="25E38B3F" w14:textId="2561AE01" w:rsidR="00122310" w:rsidRDefault="00122310">
      <w:pPr>
        <w:spacing w:before="2" w:line="120" w:lineRule="exact"/>
        <w:rPr>
          <w:sz w:val="12"/>
          <w:szCs w:val="12"/>
        </w:rPr>
      </w:pPr>
    </w:p>
    <w:p w14:paraId="2F5D3198" w14:textId="25447285" w:rsidR="00122310" w:rsidRDefault="00122310">
      <w:pPr>
        <w:spacing w:before="2" w:line="120" w:lineRule="exact"/>
        <w:rPr>
          <w:sz w:val="12"/>
          <w:szCs w:val="12"/>
        </w:rPr>
      </w:pPr>
    </w:p>
    <w:p w14:paraId="4DEA0F6D" w14:textId="275EA626" w:rsidR="00122310" w:rsidRDefault="00122310">
      <w:pPr>
        <w:spacing w:before="2" w:line="120" w:lineRule="exact"/>
        <w:rPr>
          <w:sz w:val="12"/>
          <w:szCs w:val="12"/>
        </w:rPr>
      </w:pPr>
    </w:p>
    <w:p w14:paraId="7518BDFE" w14:textId="513DB055" w:rsidR="00122310" w:rsidRDefault="00122310">
      <w:pPr>
        <w:spacing w:before="2" w:line="120" w:lineRule="exact"/>
        <w:rPr>
          <w:sz w:val="12"/>
          <w:szCs w:val="12"/>
        </w:rPr>
      </w:pPr>
    </w:p>
    <w:p w14:paraId="46A29ED8" w14:textId="67B4A8DF" w:rsidR="00122310" w:rsidRDefault="00122310">
      <w:pPr>
        <w:spacing w:before="2" w:line="120" w:lineRule="exact"/>
        <w:rPr>
          <w:sz w:val="12"/>
          <w:szCs w:val="12"/>
        </w:rPr>
      </w:pPr>
    </w:p>
    <w:p w14:paraId="788737BB" w14:textId="7671F539" w:rsidR="00122310" w:rsidRDefault="00122310">
      <w:pPr>
        <w:spacing w:before="2" w:line="120" w:lineRule="exact"/>
        <w:rPr>
          <w:sz w:val="12"/>
          <w:szCs w:val="12"/>
        </w:rPr>
      </w:pPr>
    </w:p>
    <w:p w14:paraId="0CD97057" w14:textId="0CB76AFD" w:rsidR="00122310" w:rsidRDefault="00122310">
      <w:pPr>
        <w:spacing w:before="2" w:line="120" w:lineRule="exact"/>
        <w:rPr>
          <w:sz w:val="12"/>
          <w:szCs w:val="12"/>
        </w:rPr>
      </w:pPr>
    </w:p>
    <w:p w14:paraId="739013EB" w14:textId="79591E6C" w:rsidR="00122310" w:rsidRDefault="00122310">
      <w:pPr>
        <w:spacing w:before="2" w:line="120" w:lineRule="exact"/>
        <w:rPr>
          <w:sz w:val="12"/>
          <w:szCs w:val="12"/>
        </w:rPr>
      </w:pPr>
    </w:p>
    <w:p w14:paraId="6AF0FF68" w14:textId="3A832175" w:rsidR="00122310" w:rsidRDefault="00122310">
      <w:pPr>
        <w:spacing w:before="2" w:line="120" w:lineRule="exact"/>
        <w:rPr>
          <w:sz w:val="12"/>
          <w:szCs w:val="12"/>
        </w:rPr>
      </w:pPr>
    </w:p>
    <w:p w14:paraId="53A755E7" w14:textId="559754EF" w:rsidR="00122310" w:rsidRDefault="00122310">
      <w:pPr>
        <w:spacing w:before="2" w:line="120" w:lineRule="exact"/>
        <w:rPr>
          <w:sz w:val="12"/>
          <w:szCs w:val="12"/>
        </w:rPr>
      </w:pPr>
    </w:p>
    <w:p w14:paraId="6370BFDC" w14:textId="77777777" w:rsidR="00A024B0" w:rsidRDefault="00A024B0">
      <w:pPr>
        <w:spacing w:line="200" w:lineRule="exact"/>
      </w:pPr>
    </w:p>
    <w:tbl>
      <w:tblPr>
        <w:tblW w:w="0" w:type="auto"/>
        <w:tblInd w:w="1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86"/>
        <w:gridCol w:w="4487"/>
        <w:gridCol w:w="2266"/>
      </w:tblGrid>
      <w:tr w:rsidR="00A024B0" w14:paraId="1A40223B" w14:textId="77777777">
        <w:trPr>
          <w:trHeight w:hRule="exact" w:val="1666"/>
        </w:trPr>
        <w:tc>
          <w:tcPr>
            <w:tcW w:w="8239" w:type="dxa"/>
            <w:gridSpan w:val="3"/>
            <w:tcBorders>
              <w:top w:val="single" w:sz="7" w:space="0" w:color="000000"/>
              <w:left w:val="single" w:sz="7" w:space="0" w:color="000000"/>
              <w:bottom w:val="nil"/>
              <w:right w:val="single" w:sz="7" w:space="0" w:color="000000"/>
            </w:tcBorders>
          </w:tcPr>
          <w:p w14:paraId="777D46E4" w14:textId="50E75EC5" w:rsidR="00A024B0" w:rsidRPr="00122310" w:rsidRDefault="00C56F3E">
            <w:pPr>
              <w:spacing w:before="79"/>
              <w:ind w:left="3337" w:right="3352"/>
              <w:jc w:val="center"/>
              <w:rPr>
                <w:rFonts w:eastAsia="Tahoma"/>
                <w:sz w:val="22"/>
                <w:szCs w:val="22"/>
              </w:rPr>
            </w:pPr>
            <w:r w:rsidRPr="00122310">
              <w:rPr>
                <w:rFonts w:eastAsia="Tahoma"/>
                <w:b/>
                <w:w w:val="102"/>
                <w:sz w:val="22"/>
                <w:szCs w:val="22"/>
              </w:rPr>
              <w:t>RECEIPT</w:t>
            </w:r>
          </w:p>
          <w:p w14:paraId="1C158F38" w14:textId="77777777" w:rsidR="00A024B0" w:rsidRPr="00122310" w:rsidRDefault="00A024B0">
            <w:pPr>
              <w:spacing w:before="5" w:line="140" w:lineRule="exact"/>
              <w:rPr>
                <w:sz w:val="15"/>
                <w:szCs w:val="15"/>
              </w:rPr>
            </w:pPr>
          </w:p>
          <w:p w14:paraId="02240A86" w14:textId="64CC4EE5" w:rsidR="00A024B0" w:rsidRPr="00122310" w:rsidRDefault="00122310" w:rsidP="00122310">
            <w:pPr>
              <w:ind w:left="-13" w:right="32"/>
              <w:rPr>
                <w:rFonts w:eastAsia="Tahoma"/>
                <w:sz w:val="19"/>
                <w:szCs w:val="19"/>
              </w:rPr>
            </w:pPr>
            <w:r>
              <w:rPr>
                <w:rFonts w:eastAsia="Tahoma"/>
                <w:sz w:val="19"/>
                <w:szCs w:val="19"/>
              </w:rPr>
              <w:t xml:space="preserve">  </w:t>
            </w:r>
            <w:proofErr w:type="spellStart"/>
            <w:r w:rsidR="00C56F3E" w:rsidRPr="00122310">
              <w:rPr>
                <w:rFonts w:eastAsia="Tahoma"/>
                <w:sz w:val="19"/>
                <w:szCs w:val="19"/>
              </w:rPr>
              <w:t>Rec.No</w:t>
            </w:r>
            <w:proofErr w:type="spellEnd"/>
            <w:r w:rsidR="00C56F3E" w:rsidRPr="00122310">
              <w:rPr>
                <w:rFonts w:eastAsia="Tahoma"/>
                <w:sz w:val="19"/>
                <w:szCs w:val="19"/>
              </w:rPr>
              <w:t>:</w:t>
            </w:r>
            <w:r w:rsidR="00C56F3E" w:rsidRPr="00122310">
              <w:rPr>
                <w:rFonts w:eastAsia="Tahoma"/>
                <w:spacing w:val="11"/>
                <w:sz w:val="19"/>
                <w:szCs w:val="19"/>
              </w:rPr>
              <w:t xml:space="preserve"> </w:t>
            </w:r>
            <w:r w:rsidR="009E2536">
              <w:rPr>
                <w:rFonts w:ascii="Tahoma" w:hAnsi="Tahoma"/>
                <w:sz w:val="16"/>
                <w:szCs w:val="16"/>
              </w:rPr>
              <w:t/>
            </w:r>
            <w:r w:rsidR="009E2536">
              <w:rPr>
                <w:rFonts w:ascii="Tahoma" w:hAnsi="Tahoma"/>
                <w:sz w:val="16"/>
                <w:szCs w:val="16"/>
              </w:rPr>
              <w:t xml:space="preserve">               </w:t>
            </w:r>
            <w:r w:rsidR="00C56F3E" w:rsidRPr="00122310">
              <w:rPr>
                <w:rFonts w:eastAsia="Tahoma"/>
                <w:b/>
                <w:sz w:val="19"/>
                <w:szCs w:val="19"/>
              </w:rPr>
              <w:t xml:space="preserve">                                                          </w:t>
            </w:r>
            <w:r w:rsidR="00C56F3E" w:rsidRPr="00122310">
              <w:rPr>
                <w:rFonts w:eastAsia="Tahoma"/>
                <w:b/>
                <w:spacing w:val="22"/>
                <w:sz w:val="19"/>
                <w:szCs w:val="19"/>
              </w:rPr>
              <w:t xml:space="preserve"> </w:t>
            </w:r>
            <w:r w:rsidR="009E2536">
              <w:rPr>
                <w:rFonts w:eastAsia="Tahoma"/>
                <w:b/>
                <w:spacing w:val="22"/>
                <w:sz w:val="19"/>
                <w:szCs w:val="19"/>
              </w:rPr>
              <w:t xml:space="preserve">              </w:t>
            </w:r>
            <w:r>
              <w:rPr>
                <w:rFonts w:eastAsia="Tahoma"/>
                <w:b/>
                <w:spacing w:val="22"/>
                <w:sz w:val="19"/>
                <w:szCs w:val="19"/>
              </w:rPr>
              <w:t xml:space="preserve"> </w:t>
            </w:r>
            <w:r w:rsidR="00C56F3E" w:rsidRPr="00122310">
              <w:rPr>
                <w:rFonts w:eastAsia="Tahoma"/>
                <w:sz w:val="19"/>
                <w:szCs w:val="19"/>
              </w:rPr>
              <w:t>Date:</w:t>
            </w:r>
            <w:r w:rsidR="00C56F3E" w:rsidRPr="00122310">
              <w:rPr>
                <w:rFonts w:eastAsia="Tahoma"/>
                <w:spacing w:val="11"/>
                <w:sz w:val="19"/>
                <w:szCs w:val="19"/>
              </w:rPr>
              <w:t xml:space="preserve"> </w:t>
            </w:r>
            <w:r w:rsidR="009E2536">
              <w:rPr>
                <w:rFonts w:ascii="Tahoma" w:hAnsi="Tahoma"/>
                <w:sz w:val="16"/>
                <w:szCs w:val="16"/>
              </w:rPr>
              <w:t>16-Oct-2020</w:t>
            </w:r>
          </w:p>
          <w:p w14:paraId="3BB46C7B" w14:textId="77777777" w:rsidR="00A024B0" w:rsidRPr="00122310" w:rsidRDefault="00A024B0">
            <w:pPr>
              <w:spacing w:before="6" w:line="160" w:lineRule="exact"/>
              <w:rPr>
                <w:sz w:val="17"/>
                <w:szCs w:val="17"/>
              </w:rPr>
            </w:pPr>
          </w:p>
          <w:p w14:paraId="13B26E33" w14:textId="243D755E" w:rsidR="00A024B0" w:rsidRPr="00122310" w:rsidRDefault="00122310" w:rsidP="00122310">
            <w:pPr>
              <w:ind w:left="-16" w:right="30"/>
              <w:rPr>
                <w:rFonts w:eastAsia="Tahoma"/>
                <w:sz w:val="19"/>
                <w:szCs w:val="19"/>
              </w:rPr>
            </w:pPr>
            <w:r>
              <w:rPr>
                <w:rFonts w:eastAsia="Tahoma"/>
                <w:sz w:val="19"/>
                <w:szCs w:val="19"/>
              </w:rPr>
              <w:t xml:space="preserve">  </w:t>
            </w:r>
            <w:r w:rsidRPr="00122310">
              <w:rPr>
                <w:rFonts w:eastAsia="Tahoma"/>
                <w:sz w:val="19"/>
                <w:szCs w:val="19"/>
              </w:rPr>
              <w:t>Registration</w:t>
            </w:r>
            <w:r w:rsidR="00C56F3E" w:rsidRPr="00122310">
              <w:rPr>
                <w:rFonts w:eastAsia="Tahoma"/>
                <w:spacing w:val="19"/>
                <w:sz w:val="19"/>
                <w:szCs w:val="19"/>
              </w:rPr>
              <w:t xml:space="preserve"> </w:t>
            </w:r>
            <w:r w:rsidR="00C56F3E" w:rsidRPr="00122310">
              <w:rPr>
                <w:rFonts w:eastAsia="Tahoma"/>
                <w:sz w:val="19"/>
                <w:szCs w:val="19"/>
              </w:rPr>
              <w:t>No:</w:t>
            </w:r>
            <w:r w:rsidR="00C56F3E" w:rsidRPr="00122310">
              <w:rPr>
                <w:rFonts w:eastAsia="Tahoma"/>
                <w:spacing w:val="4"/>
                <w:sz w:val="19"/>
                <w:szCs w:val="19"/>
              </w:rPr>
              <w:t xml:space="preserve"> </w:t>
            </w:r>
            <w:r w:rsidR="009E2536">
              <w:rPr>
                <w:rFonts w:eastAsia="Tahoma"/>
                <w:b/>
                <w:bCs/>
                <w:spacing w:val="4"/>
                <w:sz w:val="19"/>
                <w:szCs w:val="19"/>
              </w:rPr>
              <w:t xml:space="preserve"> </w:t>
            </w:r>
            <w:r w:rsidR="0087005B">
              <w:rPr>
                <w:rFonts w:ascii="Tahoma" w:hAnsi="Tahoma"/>
                <w:sz w:val="16"/>
                <w:szCs w:val="16"/>
              </w:rPr>
              <w:t>2019-20APP0252</w:t>
            </w:r>
            <w:r w:rsidR="009E2536">
              <w:rPr>
                <w:rFonts w:eastAsia="Tahoma"/>
                <w:b/>
                <w:bCs/>
                <w:spacing w:val="4"/>
                <w:sz w:val="19"/>
                <w:szCs w:val="19"/>
              </w:rPr>
              <w:t xml:space="preserve">    </w:t>
            </w:r>
            <w:r w:rsidR="00C56F3E" w:rsidRPr="00C56F3E">
              <w:rPr>
                <w:rFonts w:eastAsia="Tahoma"/>
                <w:sz w:val="19"/>
                <w:szCs w:val="19"/>
              </w:rPr>
              <w:t xml:space="preserve">    </w:t>
            </w:r>
            <w:r w:rsidR="00C56F3E" w:rsidRPr="00122310">
              <w:rPr>
                <w:rFonts w:eastAsia="Tahoma"/>
                <w:b/>
                <w:sz w:val="19"/>
                <w:szCs w:val="19"/>
              </w:rPr>
              <w:t xml:space="preserve">                                                           </w:t>
            </w:r>
            <w:r w:rsidR="00C56F3E" w:rsidRPr="00122310">
              <w:rPr>
                <w:rFonts w:eastAsia="Tahoma"/>
                <w:b/>
                <w:spacing w:val="44"/>
                <w:sz w:val="19"/>
                <w:szCs w:val="19"/>
              </w:rPr>
              <w:t xml:space="preserve"> </w:t>
            </w:r>
            <w:r w:rsidR="0087005B">
              <w:rPr>
                <w:rFonts w:eastAsia="Tahoma"/>
                <w:b/>
                <w:spacing w:val="44"/>
                <w:sz w:val="19"/>
                <w:szCs w:val="19"/>
              </w:rPr>
              <w:t xml:space="preserve">  </w:t>
            </w:r>
            <w:r w:rsidR="009E2536">
              <w:rPr>
                <w:rFonts w:eastAsia="Tahoma"/>
                <w:b/>
                <w:spacing w:val="44"/>
                <w:sz w:val="19"/>
                <w:szCs w:val="19"/>
              </w:rPr>
              <w:t xml:space="preserve">  </w:t>
            </w:r>
            <w:r w:rsidR="00C56F3E" w:rsidRPr="00122310">
              <w:rPr>
                <w:rFonts w:eastAsia="Tahoma"/>
                <w:sz w:val="19"/>
                <w:szCs w:val="19"/>
              </w:rPr>
              <w:t>Class:</w:t>
            </w:r>
            <w:r w:rsidR="00C56F3E" w:rsidRPr="00122310">
              <w:rPr>
                <w:rFonts w:eastAsia="Tahoma"/>
                <w:spacing w:val="22"/>
                <w:sz w:val="19"/>
                <w:szCs w:val="19"/>
              </w:rPr>
              <w:t xml:space="preserve"> </w:t>
            </w:r>
            <w:r w:rsidR="009E2536">
              <w:rPr>
                <w:rFonts w:ascii="Tahoma" w:hAnsi="Tahoma"/>
                <w:sz w:val="16"/>
                <w:szCs w:val="16"/>
              </w:rPr>
              <w:t>Grade 10</w:t>
            </w:r>
          </w:p>
          <w:p w14:paraId="3F3A57E5" w14:textId="77777777" w:rsidR="00A024B0" w:rsidRPr="00122310" w:rsidRDefault="00A024B0">
            <w:pPr>
              <w:spacing w:before="6" w:line="160" w:lineRule="exact"/>
              <w:rPr>
                <w:sz w:val="17"/>
                <w:szCs w:val="17"/>
              </w:rPr>
            </w:pPr>
          </w:p>
          <w:p w14:paraId="3C4ABCF7" w14:textId="69A29299" w:rsidR="00A024B0" w:rsidRPr="00122310" w:rsidRDefault="00122310">
            <w:pPr>
              <w:ind w:left="22"/>
              <w:rPr>
                <w:rFonts w:eastAsia="Tahoma"/>
                <w:sz w:val="19"/>
                <w:szCs w:val="19"/>
              </w:rPr>
            </w:pPr>
            <w:r>
              <w:rPr>
                <w:rFonts w:eastAsia="Tahoma"/>
                <w:sz w:val="19"/>
                <w:szCs w:val="19"/>
              </w:rPr>
              <w:t xml:space="preserve"> </w:t>
            </w:r>
            <w:r w:rsidR="00C56F3E" w:rsidRPr="00122310">
              <w:rPr>
                <w:rFonts w:eastAsia="Tahoma"/>
                <w:sz w:val="19"/>
                <w:szCs w:val="19"/>
              </w:rPr>
              <w:t>Name:</w:t>
            </w:r>
            <w:r w:rsidR="00C56F3E" w:rsidRPr="00122310">
              <w:rPr>
                <w:rFonts w:eastAsia="Tahoma"/>
                <w:spacing w:val="9"/>
                <w:sz w:val="19"/>
                <w:szCs w:val="19"/>
              </w:rPr>
              <w:t xml:space="preserve"> </w:t>
            </w:r>
            <w:r w:rsidR="009E2536">
              <w:rPr>
                <w:rFonts w:ascii="Tahoma" w:hAnsi="Tahoma"/>
                <w:sz w:val="16"/>
                <w:szCs w:val="16"/>
              </w:rPr>
              <w:t>wgerg</w:t>
            </w:r>
          </w:p>
        </w:tc>
        <w:bookmarkStart w:id="0" w:name="_GoBack"/>
        <w:bookmarkEnd w:id="0"/>
      </w:tr>
      <w:tr w:rsidR="00A024B0" w14:paraId="011D8AE3" w14:textId="77777777" w:rsidTr="00C56F3E">
        <w:trPr>
          <w:trHeight w:hRule="exact" w:val="551"/>
        </w:trPr>
        <w:tc>
          <w:tcPr>
            <w:tcW w:w="14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296DE463" w14:textId="77777777" w:rsidR="00A024B0" w:rsidRPr="00122310" w:rsidRDefault="00C56F3E">
            <w:pPr>
              <w:spacing w:before="64"/>
              <w:ind w:left="472"/>
              <w:rPr>
                <w:rFonts w:eastAsia="Tahoma"/>
                <w:sz w:val="19"/>
                <w:szCs w:val="19"/>
              </w:rPr>
            </w:pPr>
            <w:proofErr w:type="spellStart"/>
            <w:r w:rsidRPr="00122310">
              <w:rPr>
                <w:rFonts w:eastAsia="Tahoma"/>
                <w:b/>
                <w:sz w:val="19"/>
                <w:szCs w:val="19"/>
              </w:rPr>
              <w:t>Sl</w:t>
            </w:r>
            <w:proofErr w:type="spellEnd"/>
            <w:r w:rsidRPr="00122310">
              <w:rPr>
                <w:rFonts w:eastAsia="Tahoma"/>
                <w:b/>
                <w:spacing w:val="6"/>
                <w:sz w:val="19"/>
                <w:szCs w:val="19"/>
              </w:rPr>
              <w:t xml:space="preserve"> </w:t>
            </w:r>
            <w:r w:rsidRPr="00122310">
              <w:rPr>
                <w:rFonts w:eastAsia="Tahoma"/>
                <w:b/>
                <w:w w:val="102"/>
                <w:sz w:val="19"/>
                <w:szCs w:val="19"/>
              </w:rPr>
              <w:t>No</w:t>
            </w:r>
          </w:p>
        </w:tc>
        <w:tc>
          <w:tcPr>
            <w:tcW w:w="44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77DF7138" w14:textId="77777777" w:rsidR="00A024B0" w:rsidRPr="00122310" w:rsidRDefault="00C56F3E">
            <w:pPr>
              <w:spacing w:before="64"/>
              <w:ind w:left="1664" w:right="1679"/>
              <w:jc w:val="center"/>
              <w:rPr>
                <w:rFonts w:eastAsia="Tahoma"/>
                <w:sz w:val="19"/>
                <w:szCs w:val="19"/>
              </w:rPr>
            </w:pPr>
            <w:r w:rsidRPr="00122310">
              <w:rPr>
                <w:rFonts w:eastAsia="Tahoma"/>
                <w:b/>
                <w:w w:val="102"/>
                <w:sz w:val="19"/>
                <w:szCs w:val="19"/>
              </w:rPr>
              <w:t>Particulars</w:t>
            </w:r>
          </w:p>
        </w:tc>
        <w:tc>
          <w:tcPr>
            <w:tcW w:w="22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52076794" w14:textId="77777777" w:rsidR="00A024B0" w:rsidRPr="00122310" w:rsidRDefault="00C56F3E">
            <w:pPr>
              <w:spacing w:before="64"/>
              <w:ind w:left="732"/>
              <w:rPr>
                <w:rFonts w:eastAsia="Tahoma"/>
                <w:sz w:val="19"/>
                <w:szCs w:val="19"/>
              </w:rPr>
            </w:pPr>
            <w:r w:rsidRPr="00122310">
              <w:rPr>
                <w:rFonts w:eastAsia="Tahoma"/>
                <w:b/>
                <w:w w:val="102"/>
                <w:sz w:val="19"/>
                <w:szCs w:val="19"/>
              </w:rPr>
              <w:t>Amount</w:t>
            </w:r>
          </w:p>
        </w:tc>
      </w:tr>
      <w:tr w:rsidR="00A024B0" w14:paraId="70A39C02" w14:textId="77777777" w:rsidTr="009E2536">
        <w:trPr>
          <w:trHeight w:hRule="exact" w:val="842"/>
        </w:trPr>
        <w:tc>
          <w:tcPr>
            <w:tcW w:w="14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6565CC14" w14:textId="4A59BBD9" w:rsidR="00A024B0" w:rsidRPr="00122310" w:rsidRDefault="009E2536" w:rsidP="009E2536">
            <w:pPr>
              <w:spacing w:before="74"/>
              <w:ind w:left="568" w:right="583"/>
              <w:rPr>
                <w:rFonts w:eastAsia="Tahoma"/>
                <w:sz w:val="18"/>
                <w:szCs w:val="18"/>
              </w:rPr>
            </w:pPr>
            <w:r>
              <w:t>1</w:t>
            </w:r>
          </w:p>
        </w:tc>
        <w:tc>
          <w:tcPr>
            <w:tcW w:w="44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0D52FC27" w14:textId="7624E7EA" w:rsidR="00A024B0" w:rsidRPr="00122310" w:rsidRDefault="00122310" w:rsidP="009E2536">
            <w:pPr>
              <w:spacing w:before="74"/>
              <w:ind w:left="-9"/>
              <w:rPr>
                <w:rFonts w:eastAsia="Tahoma"/>
                <w:sz w:val="18"/>
                <w:szCs w:val="18"/>
              </w:rPr>
            </w:pPr>
            <w:r>
              <w:rPr>
                <w:rFonts w:eastAsia="Tahoma"/>
                <w:sz w:val="18"/>
                <w:szCs w:val="18"/>
              </w:rPr>
              <w:t xml:space="preserve"> </w:t>
            </w:r>
            <w:r w:rsidR="009E2536">
              <w:t>Item01</w:t>
            </w:r>
          </w:p>
        </w:tc>
        <w:tc>
          <w:tcPr>
            <w:tcW w:w="22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43A01DCA" w14:textId="6A6AABD4" w:rsidR="00A024B0" w:rsidRPr="00122310" w:rsidRDefault="009E2536">
            <w:pPr>
              <w:spacing w:before="74"/>
              <w:ind w:left="1446" w:right="-41"/>
              <w:rPr>
                <w:rFonts w:eastAsia="Tahoma"/>
                <w:sz w:val="18"/>
                <w:szCs w:val="18"/>
              </w:rPr>
            </w:pPr>
            <w:r>
              <w:t xml:space="preserve">                </w:t>
            </w:r>
            <w:r>
              <w:t>1000.00</w:t>
            </w:r>
          </w:p>
        </w:tc>
      </w:tr>
      <w:tr w:rsidR="00A024B0" w14:paraId="70A39C02" w14:textId="77777777" w:rsidTr="009E2536">
        <w:trPr>
          <w:trHeight w:hRule="exact" w:val="842"/>
        </w:trPr>
        <w:tc>
          <w:tcPr>
            <w:tcW w:w="14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6565CC14" w14:textId="4A59BBD9" w:rsidR="00A024B0" w:rsidRPr="00122310" w:rsidRDefault="009E2536" w:rsidP="009E2536">
            <w:pPr>
              <w:spacing w:before="74"/>
              <w:ind w:left="568" w:right="583"/>
              <w:rPr>
                <w:rFonts w:eastAsia="Tahoma"/>
                <w:sz w:val="18"/>
                <w:szCs w:val="18"/>
              </w:rPr>
            </w:pPr>
            <w:r>
              <w:t>2</w:t>
            </w:r>
          </w:p>
        </w:tc>
        <w:tc>
          <w:tcPr>
            <w:tcW w:w="44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0D52FC27" w14:textId="7624E7EA" w:rsidR="00A024B0" w:rsidRPr="00122310" w:rsidRDefault="00122310" w:rsidP="009E2536">
            <w:pPr>
              <w:spacing w:before="74"/>
              <w:ind w:left="-9"/>
              <w:rPr>
                <w:rFonts w:eastAsia="Tahoma"/>
                <w:sz w:val="18"/>
                <w:szCs w:val="18"/>
              </w:rPr>
            </w:pPr>
            <w:r>
              <w:rPr>
                <w:rFonts w:eastAsia="Tahoma"/>
                <w:sz w:val="18"/>
                <w:szCs w:val="18"/>
              </w:rPr>
              <w:t xml:space="preserve"> </w:t>
            </w:r>
            <w:r w:rsidR="009E2536">
              <w:t>Item02</w:t>
            </w:r>
          </w:p>
        </w:tc>
        <w:tc>
          <w:tcPr>
            <w:tcW w:w="22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43A01DCA" w14:textId="6A6AABD4" w:rsidR="00A024B0" w:rsidRPr="00122310" w:rsidRDefault="009E2536">
            <w:pPr>
              <w:spacing w:before="74"/>
              <w:ind w:left="1446" w:right="-41"/>
              <w:rPr>
                <w:rFonts w:eastAsia="Tahoma"/>
                <w:sz w:val="18"/>
                <w:szCs w:val="18"/>
              </w:rPr>
            </w:pPr>
            <w:r>
              <w:t xml:space="preserve">                </w:t>
            </w:r>
            <w:r>
              <w:t>2000.00</w:t>
            </w:r>
          </w:p>
        </w:tc>
      </w:tr>
      <w:tr w:rsidR="00A024B0" w14:paraId="11854A99" w14:textId="77777777" w:rsidTr="00C56F3E">
        <w:trPr>
          <w:trHeight w:hRule="exact" w:val="538"/>
        </w:trPr>
        <w:tc>
          <w:tcPr>
            <w:tcW w:w="5973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59E65934" w14:textId="77777777" w:rsidR="00A024B0" w:rsidRPr="00122310" w:rsidRDefault="00C56F3E">
            <w:pPr>
              <w:spacing w:before="74"/>
              <w:ind w:right="112"/>
              <w:jc w:val="right"/>
              <w:rPr>
                <w:rFonts w:eastAsia="Tahoma"/>
                <w:sz w:val="18"/>
                <w:szCs w:val="18"/>
              </w:rPr>
            </w:pPr>
            <w:r w:rsidRPr="00122310">
              <w:rPr>
                <w:rFonts w:eastAsia="Tahoma"/>
                <w:b/>
                <w:sz w:val="18"/>
                <w:szCs w:val="18"/>
              </w:rPr>
              <w:t>Total</w:t>
            </w:r>
          </w:p>
        </w:tc>
        <w:tc>
          <w:tcPr>
            <w:tcW w:w="22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74F90D6F" w14:textId="43C98A02" w:rsidR="00A024B0" w:rsidRPr="00122310" w:rsidRDefault="009E2536">
            <w:pPr>
              <w:spacing w:before="74"/>
              <w:ind w:left="1327" w:right="-41"/>
              <w:rPr>
                <w:rFonts w:eastAsia="Tahoma"/>
                <w:sz w:val="18"/>
                <w:szCs w:val="18"/>
              </w:rPr>
            </w:pPr>
            <w:r>
              <w:rPr>
                <w:rFonts w:ascii="Tahoma" w:hAnsi="Tahoma"/>
                <w:sz w:val="16"/>
                <w:szCs w:val="16"/>
              </w:rPr>
              <w:t xml:space="preserve">                                 2900</w:t>
            </w:r>
          </w:p>
        </w:tc>
      </w:tr>
    </w:tbl>
    <w:p w14:paraId="418B7905" w14:textId="77777777" w:rsidR="00A024B0" w:rsidRDefault="00A024B0">
      <w:pPr>
        <w:spacing w:line="200" w:lineRule="exact"/>
      </w:pPr>
    </w:p>
    <w:p w14:paraId="1EAE7974" w14:textId="77777777" w:rsidR="00A024B0" w:rsidRDefault="00A024B0">
      <w:pPr>
        <w:spacing w:before="10" w:line="220" w:lineRule="exact"/>
        <w:rPr>
          <w:sz w:val="22"/>
          <w:szCs w:val="22"/>
        </w:rPr>
      </w:pPr>
    </w:p>
    <w:p w14:paraId="1BB587BA" w14:textId="77777777" w:rsidR="00A024B0" w:rsidRDefault="00A024B0">
      <w:pPr>
        <w:spacing w:before="6" w:line="180" w:lineRule="exact"/>
        <w:rPr>
          <w:sz w:val="18"/>
          <w:szCs w:val="18"/>
        </w:rPr>
      </w:pPr>
    </w:p>
    <w:p w14:paraId="1E249B80" w14:textId="77777777" w:rsidR="00A024B0" w:rsidRDefault="00A024B0">
      <w:pPr>
        <w:spacing w:line="200" w:lineRule="exact"/>
      </w:pPr>
    </w:p>
    <w:p w14:paraId="7D6E486D" w14:textId="27AD419E" w:rsidR="00A024B0" w:rsidRDefault="00C56F3E">
      <w:pPr>
        <w:ind w:left="153"/>
        <w:rPr>
          <w:rFonts w:ascii="Tahoma" w:eastAsia="Tahoma" w:hAnsi="Tahoma" w:cs="Tahoma"/>
          <w:sz w:val="19"/>
          <w:szCs w:val="19"/>
        </w:rPr>
      </w:pPr>
      <w:r>
        <w:rPr>
          <w:rFonts w:ascii="Tahoma" w:eastAsia="Tahoma" w:hAnsi="Tahoma" w:cs="Tahoma"/>
          <w:sz w:val="19"/>
          <w:szCs w:val="19"/>
        </w:rPr>
        <w:t>Payment</w:t>
      </w:r>
      <w:r>
        <w:rPr>
          <w:rFonts w:ascii="Tahoma" w:eastAsia="Tahoma" w:hAnsi="Tahoma" w:cs="Tahoma"/>
          <w:spacing w:val="17"/>
          <w:sz w:val="19"/>
          <w:szCs w:val="19"/>
        </w:rPr>
        <w:t xml:space="preserve"> </w:t>
      </w:r>
      <w:proofErr w:type="gramStart"/>
      <w:r>
        <w:rPr>
          <w:rFonts w:ascii="Tahoma" w:eastAsia="Tahoma" w:hAnsi="Tahoma" w:cs="Tahoma"/>
          <w:sz w:val="19"/>
          <w:szCs w:val="19"/>
        </w:rPr>
        <w:t>Mode</w:t>
      </w:r>
      <w:r>
        <w:rPr>
          <w:rFonts w:ascii="Tahoma" w:eastAsia="Tahoma" w:hAnsi="Tahoma" w:cs="Tahoma"/>
          <w:spacing w:val="11"/>
          <w:sz w:val="19"/>
          <w:szCs w:val="19"/>
        </w:rPr>
        <w:t xml:space="preserve"> </w:t>
      </w:r>
      <w:r>
        <w:rPr>
          <w:rFonts w:ascii="Tahoma" w:eastAsia="Tahoma" w:hAnsi="Tahoma" w:cs="Tahoma"/>
          <w:w w:val="102"/>
          <w:sz w:val="19"/>
          <w:szCs w:val="19"/>
        </w:rPr>
        <w:t>:</w:t>
      </w:r>
      <w:proofErr w:type="gramEnd"/>
      <w:r w:rsidR="00122310">
        <w:rPr>
          <w:rFonts w:ascii="Tahoma" w:eastAsia="Tahoma" w:hAnsi="Tahoma" w:cs="Tahoma"/>
          <w:w w:val="102"/>
          <w:sz w:val="19"/>
          <w:szCs w:val="19"/>
        </w:rPr>
        <w:t xml:space="preserve"> </w:t>
      </w:r>
      <w:r w:rsidR="009E2536">
        <w:rPr>
          <w:rFonts w:ascii="Tahoma" w:hAnsi="Tahoma"/>
          <w:sz w:val="16"/>
          <w:szCs w:val="16"/>
        </w:rPr>
        <w:t>Cash</w:t>
      </w:r>
    </w:p>
    <w:p w14:paraId="0ADD7004" w14:textId="77777777" w:rsidR="00A024B0" w:rsidRDefault="00A024B0">
      <w:pPr>
        <w:spacing w:before="6" w:line="140" w:lineRule="exact"/>
        <w:rPr>
          <w:sz w:val="14"/>
          <w:szCs w:val="14"/>
        </w:rPr>
      </w:pPr>
    </w:p>
    <w:p w14:paraId="6C1F0B03" w14:textId="4D2E47C2" w:rsidR="00A024B0" w:rsidRDefault="00C56F3E">
      <w:pPr>
        <w:ind w:left="153"/>
        <w:rPr>
          <w:rFonts w:ascii="Tahoma" w:eastAsia="Tahoma" w:hAnsi="Tahoma" w:cs="Tahoma"/>
          <w:sz w:val="19"/>
          <w:szCs w:val="19"/>
        </w:rPr>
      </w:pPr>
      <w:r>
        <w:rPr>
          <w:rFonts w:ascii="Tahoma" w:eastAsia="Tahoma" w:hAnsi="Tahoma" w:cs="Tahoma"/>
          <w:sz w:val="19"/>
          <w:szCs w:val="19"/>
        </w:rPr>
        <w:t>Instrument</w:t>
      </w:r>
      <w:r>
        <w:rPr>
          <w:rFonts w:ascii="Tahoma" w:eastAsia="Tahoma" w:hAnsi="Tahoma" w:cs="Tahoma"/>
          <w:spacing w:val="21"/>
          <w:sz w:val="19"/>
          <w:szCs w:val="19"/>
        </w:rPr>
        <w:t xml:space="preserve"> </w:t>
      </w:r>
      <w:r>
        <w:rPr>
          <w:rFonts w:ascii="Tahoma" w:eastAsia="Tahoma" w:hAnsi="Tahoma" w:cs="Tahoma"/>
          <w:sz w:val="19"/>
          <w:szCs w:val="19"/>
        </w:rPr>
        <w:t>No.</w:t>
      </w:r>
      <w:r>
        <w:rPr>
          <w:rFonts w:ascii="Tahoma" w:eastAsia="Tahoma" w:hAnsi="Tahoma" w:cs="Tahoma"/>
          <w:spacing w:val="8"/>
          <w:sz w:val="19"/>
          <w:szCs w:val="19"/>
        </w:rPr>
        <w:t xml:space="preserve"> </w:t>
      </w:r>
      <w:r>
        <w:rPr>
          <w:rFonts w:ascii="Tahoma" w:eastAsia="Tahoma" w:hAnsi="Tahoma" w:cs="Tahoma"/>
          <w:w w:val="102"/>
          <w:sz w:val="19"/>
          <w:szCs w:val="19"/>
        </w:rPr>
        <w:t>:</w:t>
      </w:r>
      <w:r w:rsidR="00122310">
        <w:rPr>
          <w:rFonts w:ascii="Tahoma" w:eastAsia="Tahoma" w:hAnsi="Tahoma" w:cs="Tahoma"/>
          <w:w w:val="102"/>
          <w:sz w:val="19"/>
          <w:szCs w:val="19"/>
        </w:rPr>
        <w:t xml:space="preserve"> </w:t>
      </w:r>
      <w:r w:rsidR="009E2536">
        <w:rPr>
          <w:rFonts w:ascii="Tahoma" w:hAnsi="Tahoma"/>
          <w:sz w:val="16"/>
          <w:szCs w:val="16"/>
        </w:rPr>
        <w:t>NA</w:t>
      </w:r>
    </w:p>
    <w:p w14:paraId="7DF66FD1" w14:textId="77777777" w:rsidR="00A024B0" w:rsidRDefault="00A024B0">
      <w:pPr>
        <w:spacing w:before="6" w:line="140" w:lineRule="exact"/>
        <w:rPr>
          <w:sz w:val="14"/>
          <w:szCs w:val="14"/>
        </w:rPr>
      </w:pPr>
    </w:p>
    <w:p w14:paraId="722C9D55" w14:textId="7FC31CE3" w:rsidR="00A024B0" w:rsidRDefault="00C56F3E">
      <w:pPr>
        <w:ind w:left="153"/>
        <w:rPr>
          <w:rFonts w:ascii="Tahoma" w:eastAsia="Tahoma" w:hAnsi="Tahoma" w:cs="Tahoma"/>
          <w:sz w:val="19"/>
          <w:szCs w:val="19"/>
        </w:rPr>
      </w:pPr>
      <w:r>
        <w:rPr>
          <w:rFonts w:ascii="Tahoma" w:eastAsia="Tahoma" w:hAnsi="Tahoma" w:cs="Tahoma"/>
          <w:sz w:val="19"/>
          <w:szCs w:val="19"/>
        </w:rPr>
        <w:t>Bank</w:t>
      </w:r>
      <w:r>
        <w:rPr>
          <w:rFonts w:ascii="Tahoma" w:eastAsia="Tahoma" w:hAnsi="Tahoma" w:cs="Tahoma"/>
          <w:spacing w:val="10"/>
          <w:sz w:val="19"/>
          <w:szCs w:val="19"/>
        </w:rPr>
        <w:t xml:space="preserve">             </w:t>
      </w:r>
      <w:r>
        <w:rPr>
          <w:rFonts w:ascii="Tahoma" w:eastAsia="Tahoma" w:hAnsi="Tahoma" w:cs="Tahoma"/>
          <w:w w:val="102"/>
          <w:sz w:val="19"/>
          <w:szCs w:val="19"/>
        </w:rPr>
        <w:t xml:space="preserve">:  </w:t>
      </w:r>
      <w:r w:rsidR="009E2536">
        <w:rPr>
          <w:rFonts w:ascii="Tahoma" w:hAnsi="Tahoma"/>
          <w:sz w:val="16"/>
          <w:szCs w:val="16"/>
        </w:rPr>
        <w:t/>
      </w:r>
    </w:p>
    <w:p w14:paraId="349CC230" w14:textId="77777777" w:rsidR="00A024B0" w:rsidRDefault="00A024B0">
      <w:pPr>
        <w:spacing w:before="6" w:line="140" w:lineRule="exact"/>
        <w:rPr>
          <w:sz w:val="14"/>
          <w:szCs w:val="14"/>
        </w:rPr>
      </w:pPr>
    </w:p>
    <w:p w14:paraId="7CD26C19" w14:textId="3147C177" w:rsidR="00A024B0" w:rsidRDefault="00C56F3E">
      <w:pPr>
        <w:ind w:left="153"/>
        <w:rPr>
          <w:rFonts w:ascii="Tahoma" w:eastAsia="Tahoma" w:hAnsi="Tahoma" w:cs="Tahoma"/>
          <w:sz w:val="19"/>
          <w:szCs w:val="19"/>
        </w:rPr>
      </w:pPr>
      <w:r>
        <w:rPr>
          <w:rFonts w:ascii="Tahoma" w:eastAsia="Tahoma" w:hAnsi="Tahoma" w:cs="Tahoma"/>
          <w:sz w:val="19"/>
          <w:szCs w:val="19"/>
        </w:rPr>
        <w:t>Instrument</w:t>
      </w:r>
      <w:r>
        <w:rPr>
          <w:rFonts w:ascii="Tahoma" w:eastAsia="Tahoma" w:hAnsi="Tahoma" w:cs="Tahoma"/>
          <w:spacing w:val="21"/>
          <w:sz w:val="19"/>
          <w:szCs w:val="19"/>
        </w:rPr>
        <w:t xml:space="preserve"> </w:t>
      </w:r>
      <w:proofErr w:type="gramStart"/>
      <w:r>
        <w:rPr>
          <w:rFonts w:ascii="Tahoma" w:eastAsia="Tahoma" w:hAnsi="Tahoma" w:cs="Tahoma"/>
          <w:sz w:val="19"/>
          <w:szCs w:val="19"/>
        </w:rPr>
        <w:t>Date</w:t>
      </w:r>
      <w:r>
        <w:rPr>
          <w:rFonts w:ascii="Tahoma" w:eastAsia="Tahoma" w:hAnsi="Tahoma" w:cs="Tahoma"/>
          <w:spacing w:val="10"/>
          <w:sz w:val="19"/>
          <w:szCs w:val="19"/>
        </w:rPr>
        <w:t xml:space="preserve"> </w:t>
      </w:r>
      <w:r>
        <w:rPr>
          <w:rFonts w:ascii="Tahoma" w:eastAsia="Tahoma" w:hAnsi="Tahoma" w:cs="Tahoma"/>
          <w:w w:val="102"/>
          <w:sz w:val="19"/>
          <w:szCs w:val="19"/>
        </w:rPr>
        <w:t>:</w:t>
      </w:r>
      <w:proofErr w:type="gramEnd"/>
      <w:r w:rsidR="00122310">
        <w:rPr>
          <w:rFonts w:ascii="Tahoma" w:eastAsia="Tahoma" w:hAnsi="Tahoma" w:cs="Tahoma"/>
          <w:w w:val="102"/>
          <w:sz w:val="19"/>
          <w:szCs w:val="19"/>
        </w:rPr>
        <w:t xml:space="preserve"> </w:t>
      </w:r>
      <w:r w:rsidR="009E2536">
        <w:rPr>
          <w:rFonts w:ascii="Tahoma" w:hAnsi="Tahoma"/>
          <w:sz w:val="16"/>
          <w:szCs w:val="16"/>
        </w:rPr>
        <w:t>NA</w:t>
      </w:r>
    </w:p>
    <w:p w14:paraId="2F89F1EB" w14:textId="77777777" w:rsidR="00A024B0" w:rsidRDefault="00A024B0">
      <w:pPr>
        <w:spacing w:before="6" w:line="100" w:lineRule="exact"/>
        <w:rPr>
          <w:sz w:val="11"/>
          <w:szCs w:val="11"/>
        </w:rPr>
      </w:pPr>
    </w:p>
    <w:p w14:paraId="5A12A181" w14:textId="77777777" w:rsidR="00A024B0" w:rsidRDefault="00A024B0">
      <w:pPr>
        <w:spacing w:line="200" w:lineRule="exact"/>
      </w:pPr>
    </w:p>
    <w:p w14:paraId="17CAC99A" w14:textId="77777777" w:rsidR="00A024B0" w:rsidRDefault="00A024B0">
      <w:pPr>
        <w:spacing w:line="200" w:lineRule="exact"/>
      </w:pPr>
    </w:p>
    <w:p w14:paraId="59A4D676" w14:textId="77777777" w:rsidR="00A024B0" w:rsidRDefault="00C56F3E">
      <w:pPr>
        <w:ind w:left="5323"/>
        <w:rPr>
          <w:rFonts w:ascii="Tahoma" w:eastAsia="Tahoma" w:hAnsi="Tahoma" w:cs="Tahoma"/>
          <w:sz w:val="21"/>
          <w:szCs w:val="21"/>
        </w:rPr>
      </w:pPr>
      <w:r>
        <w:rPr>
          <w:rFonts w:ascii="Tahoma" w:eastAsia="Tahoma" w:hAnsi="Tahoma" w:cs="Tahoma"/>
          <w:b/>
          <w:sz w:val="21"/>
          <w:szCs w:val="21"/>
        </w:rPr>
        <w:t>For CHRIST ACADEMY (ICSE)</w:t>
      </w:r>
    </w:p>
    <w:p w14:paraId="23C44B94" w14:textId="77777777" w:rsidR="00A024B0" w:rsidRDefault="00A024B0">
      <w:pPr>
        <w:spacing w:line="200" w:lineRule="exact"/>
      </w:pPr>
    </w:p>
    <w:p w14:paraId="3C943705" w14:textId="77777777" w:rsidR="00A024B0" w:rsidRDefault="00A024B0">
      <w:pPr>
        <w:spacing w:before="7" w:line="220" w:lineRule="exact"/>
        <w:rPr>
          <w:sz w:val="22"/>
          <w:szCs w:val="22"/>
        </w:rPr>
      </w:pPr>
    </w:p>
    <w:p w14:paraId="1D0F94E2" w14:textId="77777777" w:rsidR="00A024B0" w:rsidRDefault="00C56F3E">
      <w:pPr>
        <w:ind w:left="153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sz w:val="16"/>
          <w:szCs w:val="16"/>
        </w:rPr>
        <w:t>This</w:t>
      </w:r>
      <w:r>
        <w:rPr>
          <w:rFonts w:ascii="Tahoma" w:eastAsia="Tahoma" w:hAnsi="Tahoma" w:cs="Tahoma"/>
          <w:spacing w:val="11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is</w:t>
      </w:r>
      <w:r>
        <w:rPr>
          <w:rFonts w:ascii="Tahoma" w:eastAsia="Tahoma" w:hAnsi="Tahoma" w:cs="Tahoma"/>
          <w:spacing w:val="5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a</w:t>
      </w:r>
      <w:r>
        <w:rPr>
          <w:rFonts w:ascii="Tahoma" w:eastAsia="Tahoma" w:hAnsi="Tahoma" w:cs="Tahoma"/>
          <w:spacing w:val="4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computer</w:t>
      </w:r>
      <w:r>
        <w:rPr>
          <w:rFonts w:ascii="Tahoma" w:eastAsia="Tahoma" w:hAnsi="Tahoma" w:cs="Tahoma"/>
          <w:spacing w:val="22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generated</w:t>
      </w:r>
      <w:r>
        <w:rPr>
          <w:rFonts w:ascii="Tahoma" w:eastAsia="Tahoma" w:hAnsi="Tahoma" w:cs="Tahoma"/>
          <w:spacing w:val="23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receipt</w:t>
      </w:r>
      <w:r>
        <w:rPr>
          <w:rFonts w:ascii="Tahoma" w:eastAsia="Tahoma" w:hAnsi="Tahoma" w:cs="Tahoma"/>
          <w:spacing w:val="16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and</w:t>
      </w:r>
      <w:r>
        <w:rPr>
          <w:rFonts w:ascii="Tahoma" w:eastAsia="Tahoma" w:hAnsi="Tahoma" w:cs="Tahoma"/>
          <w:spacing w:val="10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no</w:t>
      </w:r>
      <w:r>
        <w:rPr>
          <w:rFonts w:ascii="Tahoma" w:eastAsia="Tahoma" w:hAnsi="Tahoma" w:cs="Tahoma"/>
          <w:spacing w:val="7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signature</w:t>
      </w:r>
      <w:r>
        <w:rPr>
          <w:rFonts w:ascii="Tahoma" w:eastAsia="Tahoma" w:hAnsi="Tahoma" w:cs="Tahoma"/>
          <w:spacing w:val="22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is</w:t>
      </w:r>
      <w:r>
        <w:rPr>
          <w:rFonts w:ascii="Tahoma" w:eastAsia="Tahoma" w:hAnsi="Tahoma" w:cs="Tahoma"/>
          <w:spacing w:val="5"/>
          <w:sz w:val="16"/>
          <w:szCs w:val="16"/>
        </w:rPr>
        <w:t xml:space="preserve"> </w:t>
      </w:r>
      <w:r>
        <w:rPr>
          <w:rFonts w:ascii="Tahoma" w:eastAsia="Tahoma" w:hAnsi="Tahoma" w:cs="Tahoma"/>
          <w:w w:val="103"/>
          <w:sz w:val="16"/>
          <w:szCs w:val="16"/>
        </w:rPr>
        <w:t>required.</w:t>
      </w:r>
    </w:p>
    <w:p w14:paraId="79CF6250" w14:textId="77777777" w:rsidR="00A024B0" w:rsidRDefault="00A024B0">
      <w:pPr>
        <w:spacing w:before="7" w:line="140" w:lineRule="exact"/>
        <w:rPr>
          <w:sz w:val="15"/>
          <w:szCs w:val="15"/>
        </w:rPr>
      </w:pPr>
    </w:p>
    <w:p w14:paraId="23FB8A74" w14:textId="77777777" w:rsidR="00A024B0" w:rsidRDefault="00A024B0">
      <w:pPr>
        <w:spacing w:line="200" w:lineRule="exact"/>
      </w:pPr>
    </w:p>
    <w:p w14:paraId="03FB537E" w14:textId="26354774" w:rsidR="00A024B0" w:rsidRDefault="00A024B0">
      <w:pPr>
        <w:ind w:left="3537"/>
      </w:pPr>
    </w:p>
    <w:sectPr w:rsidR="00A024B0">
      <w:type w:val="continuous"/>
      <w:pgSz w:w="11900" w:h="16840"/>
      <w:pgMar w:top="74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A43CE1"/>
    <w:multiLevelType w:val="multilevel"/>
    <w:tmpl w:val="8F6A7BF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4B0"/>
    <w:rsid w:val="00122310"/>
    <w:rsid w:val="00310DFA"/>
    <w:rsid w:val="0087005B"/>
    <w:rsid w:val="009E2536"/>
    <w:rsid w:val="00A024B0"/>
    <w:rsid w:val="00C56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63D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</dc:creator>
  <cp:lastModifiedBy>lavanya</cp:lastModifiedBy>
  <cp:revision>3</cp:revision>
  <dcterms:created xsi:type="dcterms:W3CDTF">2020-10-08T11:06:00Z</dcterms:created>
  <dcterms:modified xsi:type="dcterms:W3CDTF">2020-10-08T11:07:00Z</dcterms:modified>
</cp:coreProperties>
</file>